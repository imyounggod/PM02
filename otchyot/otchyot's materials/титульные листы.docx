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03B" w:rsidRPr="000722B3" w:rsidRDefault="00C0303B" w:rsidP="00C0303B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C0303B" w:rsidRPr="000722B3" w:rsidRDefault="00C0303B" w:rsidP="00C030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</w:t>
      </w:r>
      <w:r w:rsidR="00C0303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</w:t>
      </w:r>
      <w:r w:rsidR="00C0303B"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в компьютерных системах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1BD7" w:rsidRDefault="003C1BD7" w:rsidP="003C1BD7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C0303B"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ПРАКТИКЕ</w:t>
      </w:r>
    </w:p>
    <w:p w:rsidR="003C1BD7" w:rsidRDefault="003C1BD7" w:rsidP="003C1BD7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</w:t>
      </w:r>
      <w:r w:rsidR="00C0303B">
        <w:rPr>
          <w:rFonts w:eastAsia="Times New Roman"/>
          <w:b/>
          <w:bCs/>
          <w:color w:val="000000"/>
        </w:rPr>
        <w:t>2</w:t>
      </w:r>
      <w:r>
        <w:rPr>
          <w:rFonts w:eastAsia="Times New Roman"/>
          <w:b/>
          <w:bCs/>
          <w:color w:val="000000"/>
        </w:rPr>
        <w:t>«</w:t>
      </w:r>
      <w:r w:rsidR="00C0303B">
        <w:rPr>
          <w:rFonts w:eastAsia="Times New Roman"/>
          <w:b/>
          <w:bCs/>
          <w:color w:val="000000"/>
        </w:rPr>
        <w:t>Разработка и администрирование баз данных</w:t>
      </w:r>
      <w:r>
        <w:rPr>
          <w:rStyle w:val="FontStyle51"/>
        </w:rPr>
        <w:t>»</w:t>
      </w:r>
    </w:p>
    <w:p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:rsidR="003C1BD7" w:rsidRDefault="003C1BD7" w:rsidP="003C1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  <w:bookmarkStart w:id="0" w:name="_GoBack"/>
      <w:bookmarkEnd w:id="0"/>
    </w:p>
    <w:p w:rsidR="003C1BD7" w:rsidRDefault="0016222F" w:rsidP="003C1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="00C0303B"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МП</w:t>
      </w:r>
      <w:r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-3</w:t>
      </w:r>
      <w:r w:rsidR="003C1BD7"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="003C1BD7">
        <w:rPr>
          <w:rFonts w:ascii="Times New Roman" w:hAnsi="Times New Roman" w:cs="Times New Roman"/>
          <w:b/>
          <w:sz w:val="24"/>
          <w:szCs w:val="24"/>
        </w:rPr>
        <w:t>_____________________</w:t>
      </w:r>
      <w:proofErr w:type="gramStart"/>
      <w:r w:rsidR="003C1BD7">
        <w:rPr>
          <w:rFonts w:ascii="Times New Roman" w:hAnsi="Times New Roman" w:cs="Times New Roman"/>
          <w:b/>
          <w:sz w:val="24"/>
          <w:szCs w:val="24"/>
        </w:rPr>
        <w:t>_  /</w:t>
      </w:r>
      <w:proofErr w:type="gramEnd"/>
      <w:r w:rsidR="003C1BD7">
        <w:rPr>
          <w:rFonts w:ascii="Times New Roman" w:hAnsi="Times New Roman" w:cs="Times New Roman"/>
          <w:b/>
          <w:sz w:val="24"/>
          <w:szCs w:val="24"/>
        </w:rPr>
        <w:t xml:space="preserve">     ( ______________________   )</w:t>
      </w:r>
    </w:p>
    <w:p w:rsidR="003C1BD7" w:rsidRDefault="003C1BD7" w:rsidP="003C1BD7">
      <w:pPr>
        <w:rPr>
          <w:rFonts w:ascii="Times New Roman" w:hAnsi="Times New Roman" w:cs="Times New Roman"/>
          <w:b/>
          <w:sz w:val="24"/>
          <w:szCs w:val="24"/>
        </w:rPr>
      </w:pPr>
    </w:p>
    <w:p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организации    ______________________          </w:t>
      </w:r>
      <w:proofErr w:type="gramStart"/>
      <w:r w:rsidRPr="006D2FC3">
        <w:rPr>
          <w:rFonts w:ascii="Times New Roman" w:hAnsi="Times New Roman" w:cs="Times New Roman"/>
          <w:b/>
          <w:sz w:val="24"/>
          <w:szCs w:val="24"/>
        </w:rPr>
        <w:t>/  (</w:t>
      </w:r>
      <w:proofErr w:type="gramEnd"/>
      <w:r w:rsidRPr="006D2FC3">
        <w:rPr>
          <w:rFonts w:ascii="Times New Roman" w:hAnsi="Times New Roman" w:cs="Times New Roman"/>
          <w:b/>
          <w:sz w:val="24"/>
          <w:szCs w:val="24"/>
        </w:rPr>
        <w:t xml:space="preserve"> ______________________)</w:t>
      </w:r>
    </w:p>
    <w:p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</w:p>
    <w:p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3C1BD7" w:rsidRDefault="00C0303B" w:rsidP="00C030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Шумаев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А.Ю.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    /  ( ______________________   )</w:t>
      </w:r>
    </w:p>
    <w:p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16222F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г.</w:t>
      </w:r>
    </w:p>
    <w:p w:rsidR="00AE43A6" w:rsidRDefault="00AE43A6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C1BD7" w:rsidRDefault="003C1BD7" w:rsidP="003C1BD7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ПРОГРАММА </w:t>
      </w:r>
      <w:r w:rsidR="00AE43A6">
        <w:rPr>
          <w:rFonts w:ascii="Times New Roman" w:hAnsi="Times New Roman" w:cs="Times New Roman"/>
          <w:b/>
          <w:color w:val="000000"/>
          <w:sz w:val="24"/>
          <w:szCs w:val="24"/>
        </w:rPr>
        <w:t>ПРОИЗВОДСТВЕННОЙ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ПРАКТИКИ</w:t>
      </w:r>
    </w:p>
    <w:p w:rsidR="003C1BD7" w:rsidRDefault="003C1BD7" w:rsidP="00AE43A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 специальности </w:t>
      </w:r>
      <w:r w:rsidR="00C0303B">
        <w:rPr>
          <w:rFonts w:ascii="Times New Roman" w:hAnsi="Times New Roman" w:cs="Times New Roman"/>
          <w:color w:val="000000"/>
          <w:sz w:val="24"/>
          <w:szCs w:val="24"/>
        </w:rPr>
        <w:t>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3C1BD7" w:rsidRPr="00AE43A6" w:rsidTr="00AE43A6">
        <w:tc>
          <w:tcPr>
            <w:tcW w:w="1242" w:type="dxa"/>
            <w:shd w:val="clear" w:color="auto" w:fill="auto"/>
            <w:vAlign w:val="center"/>
          </w:tcPr>
          <w:p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3C1BD7" w:rsidRPr="00AE43A6" w:rsidTr="00AE43A6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:rsidR="003C1BD7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:rsidTr="00AE43A6">
        <w:tc>
          <w:tcPr>
            <w:tcW w:w="1242" w:type="dxa"/>
            <w:shd w:val="clear" w:color="auto" w:fill="auto"/>
            <w:vAlign w:val="center"/>
          </w:tcPr>
          <w:p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:rsidTr="00AE43A6">
        <w:tc>
          <w:tcPr>
            <w:tcW w:w="1242" w:type="dxa"/>
            <w:shd w:val="clear" w:color="auto" w:fill="auto"/>
            <w:vAlign w:val="center"/>
          </w:tcPr>
          <w:p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:rsidTr="00AE43A6">
        <w:tc>
          <w:tcPr>
            <w:tcW w:w="1242" w:type="dxa"/>
            <w:shd w:val="clear" w:color="auto" w:fill="auto"/>
            <w:vAlign w:val="center"/>
          </w:tcPr>
          <w:p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:rsidTr="00AE43A6">
        <w:tc>
          <w:tcPr>
            <w:tcW w:w="1242" w:type="dxa"/>
            <w:shd w:val="clear" w:color="auto" w:fill="auto"/>
            <w:vAlign w:val="center"/>
          </w:tcPr>
          <w:p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1BD7" w:rsidRPr="00AE43A6" w:rsidTr="00AE43A6">
        <w:tc>
          <w:tcPr>
            <w:tcW w:w="1242" w:type="dxa"/>
            <w:shd w:val="clear" w:color="auto" w:fill="auto"/>
            <w:vAlign w:val="center"/>
          </w:tcPr>
          <w:p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:rsidTr="00AE43A6">
        <w:tc>
          <w:tcPr>
            <w:tcW w:w="1242" w:type="dxa"/>
            <w:shd w:val="clear" w:color="auto" w:fill="auto"/>
            <w:vAlign w:val="center"/>
          </w:tcPr>
          <w:p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1BD7" w:rsidRPr="00AE43A6" w:rsidTr="00AE43A6">
        <w:tc>
          <w:tcPr>
            <w:tcW w:w="1242" w:type="dxa"/>
            <w:shd w:val="clear" w:color="auto" w:fill="auto"/>
            <w:vAlign w:val="center"/>
          </w:tcPr>
          <w:p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CD6421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3C1BD7" w:rsidRPr="00AE43A6" w:rsidTr="00AE43A6">
        <w:tc>
          <w:tcPr>
            <w:tcW w:w="1242" w:type="dxa"/>
            <w:shd w:val="clear" w:color="auto" w:fill="auto"/>
            <w:vAlign w:val="center"/>
          </w:tcPr>
          <w:p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1BD7" w:rsidRPr="00AE43A6" w:rsidTr="00AE43A6">
        <w:tc>
          <w:tcPr>
            <w:tcW w:w="1242" w:type="dxa"/>
            <w:shd w:val="clear" w:color="auto" w:fill="auto"/>
            <w:vAlign w:val="center"/>
          </w:tcPr>
          <w:p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1BD7" w:rsidRPr="00AE43A6" w:rsidTr="00AE43A6">
        <w:tc>
          <w:tcPr>
            <w:tcW w:w="1242" w:type="dxa"/>
            <w:shd w:val="clear" w:color="auto" w:fill="auto"/>
            <w:vAlign w:val="center"/>
          </w:tcPr>
          <w:p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3C1BD7" w:rsidRPr="00AE43A6" w:rsidTr="00AE43A6">
        <w:tc>
          <w:tcPr>
            <w:tcW w:w="1242" w:type="dxa"/>
            <w:shd w:val="clear" w:color="auto" w:fill="auto"/>
            <w:vAlign w:val="center"/>
          </w:tcPr>
          <w:p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>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D6421" w:rsidRPr="00AE43A6" w:rsidTr="00AE43A6">
        <w:tc>
          <w:tcPr>
            <w:tcW w:w="1242" w:type="dxa"/>
            <w:shd w:val="clear" w:color="auto" w:fill="auto"/>
            <w:vAlign w:val="center"/>
          </w:tcPr>
          <w:p w:rsidR="00CD6421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:rsidR="00CD6421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 w:rsidR="00AE43A6"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:rsidR="00CD6421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:rsidR="003C1BD7" w:rsidRDefault="00C0303B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А.Ю.</w:t>
      </w:r>
    </w:p>
    <w:p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AE43A6" w:rsidRDefault="00AE43A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3C1BD7" w:rsidRDefault="003C1BD7" w:rsidP="003C1BD7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АТТЕСТАЦИОННЫЙ ЛИСТ ПО </w:t>
      </w:r>
      <w:r w:rsidR="00C0303B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ПРАКТИКЕ</w:t>
      </w:r>
    </w:p>
    <w:p w:rsidR="003C1BD7" w:rsidRDefault="003C1BD7" w:rsidP="003C1BD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</w:rPr>
        <w:t xml:space="preserve"> _____________________________________________________________________________________</w:t>
      </w:r>
    </w:p>
    <w:p w:rsidR="003C1BD7" w:rsidRDefault="003C1BD7" w:rsidP="003C1B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:rsidR="003C1BD7" w:rsidRDefault="0016222F" w:rsidP="003C1BD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Pr="00AE43A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Start"/>
      <w:r w:rsidRPr="00AE43A6">
        <w:rPr>
          <w:rFonts w:ascii="Times New Roman" w:hAnsi="Times New Roman" w:cs="Times New Roman"/>
          <w:sz w:val="24"/>
          <w:szCs w:val="24"/>
          <w:highlight w:val="yellow"/>
        </w:rPr>
        <w:t>аяся</w:t>
      </w:r>
      <w:proofErr w:type="spellEnd"/>
      <w:r w:rsidRPr="00AE43A6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3C1B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C1BD7">
        <w:rPr>
          <w:rFonts w:ascii="Times New Roman" w:hAnsi="Times New Roman" w:cs="Times New Roman"/>
          <w:sz w:val="24"/>
          <w:szCs w:val="24"/>
        </w:rPr>
        <w:t xml:space="preserve">м курсе по специальности СПО </w:t>
      </w:r>
      <w:r w:rsidR="00C0303B">
        <w:rPr>
          <w:rFonts w:ascii="Times New Roman" w:hAnsi="Times New Roman" w:cs="Times New Roman"/>
          <w:sz w:val="24"/>
          <w:szCs w:val="24"/>
        </w:rPr>
        <w:t>09.02.03 «Программирование в компьютерных системах»</w:t>
      </w:r>
    </w:p>
    <w:p w:rsidR="003C1BD7" w:rsidRDefault="003C1BD7" w:rsidP="003C1BD7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прошел</w:t>
      </w:r>
      <w:r w:rsidRPr="00AE43A6">
        <w:rPr>
          <w:rFonts w:ascii="Times New Roman" w:hAnsi="Times New Roman" w:cs="Times New Roman"/>
          <w:highlight w:val="yellow"/>
        </w:rPr>
        <w:t>(</w:t>
      </w:r>
      <w:proofErr w:type="gramStart"/>
      <w:r w:rsidRPr="00AE43A6">
        <w:rPr>
          <w:rFonts w:ascii="Times New Roman" w:hAnsi="Times New Roman" w:cs="Times New Roman"/>
          <w:highlight w:val="yellow"/>
        </w:rPr>
        <w:t>ла)</w:t>
      </w:r>
      <w:r>
        <w:rPr>
          <w:rFonts w:ascii="Times New Roman" w:hAnsi="Times New Roman" w:cs="Times New Roman"/>
        </w:rPr>
        <w:t xml:space="preserve">  </w:t>
      </w:r>
      <w:r w:rsidR="00AE43A6">
        <w:rPr>
          <w:rFonts w:ascii="Times New Roman" w:hAnsi="Times New Roman" w:cs="Times New Roman"/>
        </w:rPr>
        <w:t>производствен</w:t>
      </w:r>
      <w:r>
        <w:rPr>
          <w:rFonts w:ascii="Times New Roman" w:hAnsi="Times New Roman" w:cs="Times New Roman"/>
        </w:rPr>
        <w:t>ную</w:t>
      </w:r>
      <w:proofErr w:type="gramEnd"/>
      <w:r>
        <w:rPr>
          <w:rFonts w:ascii="Times New Roman" w:hAnsi="Times New Roman" w:cs="Times New Roman"/>
        </w:rPr>
        <w:t xml:space="preserve"> практику по профессиональному модулю </w:t>
      </w:r>
      <w:r>
        <w:rPr>
          <w:rFonts w:ascii="Times New Roman" w:hAnsi="Times New Roman" w:cs="Times New Roman"/>
        </w:rPr>
        <w:br/>
      </w:r>
      <w:r w:rsidR="00CD6421"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3C1BD7" w:rsidRDefault="0016222F" w:rsidP="003C1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</w:t>
      </w:r>
      <w:r w:rsidR="003C1BD7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E43A6">
        <w:rPr>
          <w:rFonts w:ascii="Times New Roman" w:hAnsi="Times New Roman" w:cs="Times New Roman"/>
          <w:sz w:val="24"/>
          <w:szCs w:val="24"/>
        </w:rPr>
        <w:t xml:space="preserve"> с</w:t>
      </w:r>
      <w:r w:rsidR="00AE43A6"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:rsidR="003C1BD7" w:rsidRDefault="003C1BD7" w:rsidP="003C1BD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:rsidR="003C1BD7" w:rsidRDefault="003C1BD7" w:rsidP="003C1BD7">
      <w:pPr>
        <w:spacing w:after="0"/>
        <w:jc w:val="center"/>
        <w:rPr>
          <w:rStyle w:val="submenu-table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:rsidR="003C1BD7" w:rsidRDefault="003C1BD7" w:rsidP="003C1BD7">
      <w:pPr>
        <w:jc w:val="center"/>
        <w:rPr>
          <w:rFonts w:ascii="Times New Roman" w:hAnsi="Times New Roman" w:cs="Times New Roman"/>
        </w:rPr>
      </w:pPr>
      <w:r>
        <w:rPr>
          <w:rStyle w:val="submenu-table"/>
          <w:rFonts w:ascii="Times New Roman" w:hAnsi="Times New Roman" w:cs="Times New Roman"/>
          <w:b/>
          <w:bCs/>
          <w:sz w:val="24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3C1BD7" w:rsidTr="00AE43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</w:t>
            </w:r>
            <w:proofErr w:type="spellStart"/>
            <w:r>
              <w:rPr>
                <w:rFonts w:ascii="Times New Roman" w:hAnsi="Times New Roman" w:cs="Times New Roman"/>
              </w:rPr>
              <w:t>ейся</w:t>
            </w:r>
            <w:proofErr w:type="spellEnd"/>
            <w:r>
              <w:rPr>
                <w:rFonts w:ascii="Times New Roman" w:hAnsi="Times New Roman" w:cs="Times New Roman"/>
              </w:rPr>
              <w:t>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1BD7" w:rsidRDefault="003C1BD7" w:rsidP="00BD2571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AE43A6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Описание распределения прав пользователей и 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>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1BD7" w:rsidRDefault="003C1BD7" w:rsidP="003C1BD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proofErr w:type="spellStart"/>
      <w:r w:rsidR="00C0303B"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</w:t>
      </w:r>
      <w:proofErr w:type="spellEnd"/>
      <w:r w:rsidR="00C030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А.Ю.</w:t>
      </w:r>
    </w:p>
    <w:p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3C1BD7" w:rsidTr="00BD2571">
        <w:tc>
          <w:tcPr>
            <w:tcW w:w="3238" w:type="dxa"/>
            <w:shd w:val="clear" w:color="auto" w:fill="auto"/>
          </w:tcPr>
          <w:p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3C1BD7" w:rsidRDefault="003C1BD7" w:rsidP="00BD2571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3C1BD7" w:rsidRDefault="003C1BD7" w:rsidP="003C1BD7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AE43A6" w:rsidRDefault="00AE43A6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:rsidR="003C1BD7" w:rsidRDefault="003C1BD7" w:rsidP="003C1BD7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3C1BD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3C1BD7" w:rsidRDefault="003C1BD7" w:rsidP="00BD2571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AE43A6" w:rsidTr="00BD2571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>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81BD4" w:rsidRDefault="00D81BD4"/>
    <w:p w:rsidR="003C1BD7" w:rsidRDefault="003C1BD7"/>
    <w:sectPr w:rsidR="003C1BD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B7C" w:rsidRDefault="007D0B7C" w:rsidP="00134AEA">
      <w:pPr>
        <w:spacing w:after="0" w:line="240" w:lineRule="auto"/>
      </w:pPr>
      <w:r>
        <w:separator/>
      </w:r>
    </w:p>
  </w:endnote>
  <w:endnote w:type="continuationSeparator" w:id="0">
    <w:p w:rsidR="007D0B7C" w:rsidRDefault="007D0B7C" w:rsidP="0013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571" w:rsidRDefault="00BD2571">
    <w:pPr>
      <w:pStyle w:val="af3"/>
      <w:jc w:val="center"/>
    </w:pPr>
  </w:p>
  <w:p w:rsidR="00BD2571" w:rsidRDefault="00BD257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B7C" w:rsidRDefault="007D0B7C" w:rsidP="00134AEA">
      <w:pPr>
        <w:spacing w:after="0" w:line="240" w:lineRule="auto"/>
      </w:pPr>
      <w:r>
        <w:separator/>
      </w:r>
    </w:p>
  </w:footnote>
  <w:footnote w:type="continuationSeparator" w:id="0">
    <w:p w:rsidR="007D0B7C" w:rsidRDefault="007D0B7C" w:rsidP="00134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OpenSymbol"/>
        <w:color w:val="1F282C"/>
        <w:sz w:val="24"/>
        <w:szCs w:val="24"/>
        <w:shd w:val="clear" w:color="auto" w:fill="FFFFFF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B47CCD"/>
    <w:multiLevelType w:val="hybridMultilevel"/>
    <w:tmpl w:val="2C90E9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6474A"/>
    <w:multiLevelType w:val="hybridMultilevel"/>
    <w:tmpl w:val="7DB4F9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4F027F6"/>
    <w:multiLevelType w:val="hybridMultilevel"/>
    <w:tmpl w:val="7AB6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51C15"/>
    <w:multiLevelType w:val="hybridMultilevel"/>
    <w:tmpl w:val="7C822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065FE6"/>
    <w:multiLevelType w:val="hybridMultilevel"/>
    <w:tmpl w:val="ABD808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E41E70"/>
    <w:multiLevelType w:val="hybridMultilevel"/>
    <w:tmpl w:val="9784118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7D560E"/>
    <w:multiLevelType w:val="hybridMultilevel"/>
    <w:tmpl w:val="578AE2D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7E2345"/>
    <w:multiLevelType w:val="hybridMultilevel"/>
    <w:tmpl w:val="82823F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448EA"/>
    <w:multiLevelType w:val="hybridMultilevel"/>
    <w:tmpl w:val="08A62C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9014F5"/>
    <w:multiLevelType w:val="hybridMultilevel"/>
    <w:tmpl w:val="5AC012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28668C"/>
    <w:multiLevelType w:val="multilevel"/>
    <w:tmpl w:val="417450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F6376BA"/>
    <w:multiLevelType w:val="hybridMultilevel"/>
    <w:tmpl w:val="FA32ED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D44132"/>
    <w:multiLevelType w:val="hybridMultilevel"/>
    <w:tmpl w:val="D92E62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4A4DC2"/>
    <w:multiLevelType w:val="hybridMultilevel"/>
    <w:tmpl w:val="9ADEAD7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429A54B7"/>
    <w:multiLevelType w:val="multilevel"/>
    <w:tmpl w:val="39666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6E805A4"/>
    <w:multiLevelType w:val="hybridMultilevel"/>
    <w:tmpl w:val="3488D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60503C"/>
    <w:multiLevelType w:val="hybridMultilevel"/>
    <w:tmpl w:val="CEF8B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D515CC"/>
    <w:multiLevelType w:val="hybridMultilevel"/>
    <w:tmpl w:val="3B8E2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02746"/>
    <w:multiLevelType w:val="hybridMultilevel"/>
    <w:tmpl w:val="B94AC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B3447B"/>
    <w:multiLevelType w:val="multilevel"/>
    <w:tmpl w:val="417450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2333390"/>
    <w:multiLevelType w:val="hybridMultilevel"/>
    <w:tmpl w:val="CA76A4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C25FF5"/>
    <w:multiLevelType w:val="hybridMultilevel"/>
    <w:tmpl w:val="0A78E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2E7CB6"/>
    <w:multiLevelType w:val="hybridMultilevel"/>
    <w:tmpl w:val="691249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BD6BC8"/>
    <w:multiLevelType w:val="hybridMultilevel"/>
    <w:tmpl w:val="5914C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C906AE"/>
    <w:multiLevelType w:val="hybridMultilevel"/>
    <w:tmpl w:val="4A8A2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43027"/>
    <w:multiLevelType w:val="hybridMultilevel"/>
    <w:tmpl w:val="CD5CDF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4B6520"/>
    <w:multiLevelType w:val="multilevel"/>
    <w:tmpl w:val="39666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6262181E"/>
    <w:multiLevelType w:val="hybridMultilevel"/>
    <w:tmpl w:val="D39CB4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A7763E"/>
    <w:multiLevelType w:val="hybridMultilevel"/>
    <w:tmpl w:val="EA3A73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0F062B"/>
    <w:multiLevelType w:val="hybridMultilevel"/>
    <w:tmpl w:val="F7C4A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C42377"/>
    <w:multiLevelType w:val="hybridMultilevel"/>
    <w:tmpl w:val="35020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B23A0C"/>
    <w:multiLevelType w:val="hybridMultilevel"/>
    <w:tmpl w:val="4B8C9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9F0D2D"/>
    <w:multiLevelType w:val="hybridMultilevel"/>
    <w:tmpl w:val="3056B0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AB0255"/>
    <w:multiLevelType w:val="hybridMultilevel"/>
    <w:tmpl w:val="5EDA4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2103AB"/>
    <w:multiLevelType w:val="hybridMultilevel"/>
    <w:tmpl w:val="73089D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1B05A7"/>
    <w:multiLevelType w:val="hybridMultilevel"/>
    <w:tmpl w:val="F3406F5E"/>
    <w:lvl w:ilvl="0" w:tplc="B99E5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39787B"/>
    <w:multiLevelType w:val="hybridMultilevel"/>
    <w:tmpl w:val="C7885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8"/>
  </w:num>
  <w:num w:numId="4">
    <w:abstractNumId w:val="29"/>
  </w:num>
  <w:num w:numId="5">
    <w:abstractNumId w:val="24"/>
  </w:num>
  <w:num w:numId="6">
    <w:abstractNumId w:val="16"/>
  </w:num>
  <w:num w:numId="7">
    <w:abstractNumId w:val="9"/>
  </w:num>
  <w:num w:numId="8">
    <w:abstractNumId w:val="7"/>
  </w:num>
  <w:num w:numId="9">
    <w:abstractNumId w:val="3"/>
  </w:num>
  <w:num w:numId="10">
    <w:abstractNumId w:val="12"/>
  </w:num>
  <w:num w:numId="11">
    <w:abstractNumId w:val="30"/>
  </w:num>
  <w:num w:numId="12">
    <w:abstractNumId w:val="10"/>
  </w:num>
  <w:num w:numId="13">
    <w:abstractNumId w:val="35"/>
  </w:num>
  <w:num w:numId="14">
    <w:abstractNumId w:val="34"/>
  </w:num>
  <w:num w:numId="15">
    <w:abstractNumId w:val="31"/>
  </w:num>
  <w:num w:numId="16">
    <w:abstractNumId w:val="15"/>
  </w:num>
  <w:num w:numId="17">
    <w:abstractNumId w:val="21"/>
  </w:num>
  <w:num w:numId="18">
    <w:abstractNumId w:val="28"/>
  </w:num>
  <w:num w:numId="19">
    <w:abstractNumId w:val="23"/>
  </w:num>
  <w:num w:numId="20">
    <w:abstractNumId w:val="25"/>
  </w:num>
  <w:num w:numId="21">
    <w:abstractNumId w:val="33"/>
  </w:num>
  <w:num w:numId="22">
    <w:abstractNumId w:val="39"/>
  </w:num>
  <w:num w:numId="23">
    <w:abstractNumId w:val="11"/>
  </w:num>
  <w:num w:numId="24">
    <w:abstractNumId w:val="19"/>
  </w:num>
  <w:num w:numId="25">
    <w:abstractNumId w:val="37"/>
  </w:num>
  <w:num w:numId="26">
    <w:abstractNumId w:val="26"/>
  </w:num>
  <w:num w:numId="27">
    <w:abstractNumId w:val="8"/>
  </w:num>
  <w:num w:numId="28">
    <w:abstractNumId w:val="4"/>
  </w:num>
  <w:num w:numId="29">
    <w:abstractNumId w:val="14"/>
  </w:num>
  <w:num w:numId="30">
    <w:abstractNumId w:val="36"/>
  </w:num>
  <w:num w:numId="31">
    <w:abstractNumId w:val="6"/>
  </w:num>
  <w:num w:numId="32">
    <w:abstractNumId w:val="32"/>
  </w:num>
  <w:num w:numId="33">
    <w:abstractNumId w:val="27"/>
  </w:num>
  <w:num w:numId="34">
    <w:abstractNumId w:val="5"/>
  </w:num>
  <w:num w:numId="35">
    <w:abstractNumId w:val="18"/>
  </w:num>
  <w:num w:numId="36">
    <w:abstractNumId w:val="0"/>
  </w:num>
  <w:num w:numId="37">
    <w:abstractNumId w:val="1"/>
  </w:num>
  <w:num w:numId="38">
    <w:abstractNumId w:val="2"/>
  </w:num>
  <w:num w:numId="39">
    <w:abstractNumId w:val="1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A1"/>
    <w:rsid w:val="000263E3"/>
    <w:rsid w:val="00134AEA"/>
    <w:rsid w:val="0016222F"/>
    <w:rsid w:val="00271024"/>
    <w:rsid w:val="0032474E"/>
    <w:rsid w:val="003C1BD7"/>
    <w:rsid w:val="003E52A1"/>
    <w:rsid w:val="00420D90"/>
    <w:rsid w:val="004B243D"/>
    <w:rsid w:val="004C7109"/>
    <w:rsid w:val="004D72A3"/>
    <w:rsid w:val="0052203A"/>
    <w:rsid w:val="00545D51"/>
    <w:rsid w:val="007D0B7C"/>
    <w:rsid w:val="008B3002"/>
    <w:rsid w:val="00973659"/>
    <w:rsid w:val="00A5765E"/>
    <w:rsid w:val="00AB0256"/>
    <w:rsid w:val="00AE43A6"/>
    <w:rsid w:val="00BD2571"/>
    <w:rsid w:val="00C0303B"/>
    <w:rsid w:val="00CD6421"/>
    <w:rsid w:val="00CE4518"/>
    <w:rsid w:val="00D26016"/>
    <w:rsid w:val="00D8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45CC06-59A9-4EAC-B041-E76EDBA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BD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C1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C1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0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1B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ubmenu-table">
    <w:name w:val="submenu-table"/>
    <w:basedOn w:val="a0"/>
    <w:rsid w:val="003C1BD7"/>
  </w:style>
  <w:style w:type="character" w:customStyle="1" w:styleId="FontStyle51">
    <w:name w:val="Font Style51"/>
    <w:basedOn w:val="a0"/>
    <w:rsid w:val="003C1BD7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3C1BD7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3C1BD7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3C1BD7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3C1BD7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C1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qFormat/>
    <w:rsid w:val="003C1BD7"/>
    <w:pPr>
      <w:suppressLineNumbers/>
      <w:pBdr>
        <w:bottom w:val="single" w:sz="4" w:space="1" w:color="808080"/>
      </w:pBdr>
      <w:suppressAutoHyphens/>
      <w:spacing w:before="400" w:after="40" w:line="100" w:lineRule="atLeast"/>
    </w:pPr>
    <w:rPr>
      <w:rFonts w:ascii="Calibri Light" w:eastAsia="SimSun" w:hAnsi="Calibri Light" w:cs="Calibri Light"/>
      <w:color w:val="2F5496"/>
      <w:sz w:val="32"/>
      <w:szCs w:val="32"/>
      <w:lang w:eastAsia="ar-SA"/>
    </w:rPr>
  </w:style>
  <w:style w:type="paragraph" w:styleId="12">
    <w:name w:val="toc 1"/>
    <w:basedOn w:val="a"/>
    <w:rsid w:val="003C1BD7"/>
    <w:pPr>
      <w:suppressLineNumbers/>
      <w:tabs>
        <w:tab w:val="right" w:leader="dot" w:pos="9355"/>
      </w:tabs>
      <w:suppressAutoHyphens/>
      <w:spacing w:after="120" w:line="264" w:lineRule="auto"/>
    </w:pPr>
    <w:rPr>
      <w:rFonts w:ascii="Calibri" w:eastAsia="SimSun" w:hAnsi="Calibri" w:cs="Mangal"/>
      <w:sz w:val="21"/>
      <w:szCs w:val="21"/>
      <w:lang w:eastAsia="ar-SA"/>
    </w:rPr>
  </w:style>
  <w:style w:type="paragraph" w:styleId="21">
    <w:name w:val="toc 2"/>
    <w:basedOn w:val="a"/>
    <w:rsid w:val="003C1BD7"/>
    <w:pPr>
      <w:suppressLineNumbers/>
      <w:tabs>
        <w:tab w:val="right" w:leader="dot" w:pos="9072"/>
      </w:tabs>
      <w:suppressAutoHyphens/>
      <w:spacing w:after="120" w:line="264" w:lineRule="auto"/>
      <w:ind w:left="283"/>
    </w:pPr>
    <w:rPr>
      <w:rFonts w:ascii="Calibri" w:eastAsia="SimSun" w:hAnsi="Calibri" w:cs="Mangal"/>
      <w:sz w:val="21"/>
      <w:szCs w:val="21"/>
      <w:lang w:eastAsia="ar-SA"/>
    </w:rPr>
  </w:style>
  <w:style w:type="paragraph" w:styleId="a6">
    <w:name w:val="List Paragraph"/>
    <w:basedOn w:val="a"/>
    <w:uiPriority w:val="34"/>
    <w:qFormat/>
    <w:rsid w:val="003C1BD7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3C1B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1B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1BD7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C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1BD7"/>
    <w:rPr>
      <w:rFonts w:ascii="Tahoma" w:hAnsi="Tahoma" w:cs="Tahoma"/>
      <w:sz w:val="16"/>
      <w:szCs w:val="16"/>
    </w:rPr>
  </w:style>
  <w:style w:type="paragraph" w:styleId="ac">
    <w:name w:val="Body Text"/>
    <w:basedOn w:val="a"/>
    <w:link w:val="ad"/>
    <w:rsid w:val="004C7109"/>
    <w:pPr>
      <w:suppressAutoHyphens/>
      <w:spacing w:after="120" w:line="264" w:lineRule="auto"/>
    </w:pPr>
    <w:rPr>
      <w:rFonts w:ascii="Calibri" w:eastAsia="SimSun" w:hAnsi="Calibri" w:cs="Tahoma"/>
      <w:sz w:val="21"/>
      <w:szCs w:val="21"/>
      <w:lang w:eastAsia="ar-SA"/>
    </w:rPr>
  </w:style>
  <w:style w:type="character" w:customStyle="1" w:styleId="ad">
    <w:name w:val="Основной текст Знак"/>
    <w:basedOn w:val="a0"/>
    <w:link w:val="ac"/>
    <w:rsid w:val="004C7109"/>
    <w:rPr>
      <w:rFonts w:ascii="Calibri" w:eastAsia="SimSun" w:hAnsi="Calibri" w:cs="Tahoma"/>
      <w:sz w:val="21"/>
      <w:szCs w:val="21"/>
      <w:lang w:eastAsia="ar-SA"/>
    </w:rPr>
  </w:style>
  <w:style w:type="paragraph" w:customStyle="1" w:styleId="22">
    <w:name w:val="Абзац списка2"/>
    <w:basedOn w:val="a"/>
    <w:rsid w:val="004C7109"/>
    <w:pPr>
      <w:suppressAutoHyphens/>
      <w:spacing w:after="120" w:line="264" w:lineRule="auto"/>
      <w:ind w:left="720"/>
    </w:pPr>
    <w:rPr>
      <w:rFonts w:ascii="Calibri" w:eastAsia="SimSun" w:hAnsi="Calibri" w:cs="Tahoma"/>
      <w:sz w:val="21"/>
      <w:szCs w:val="21"/>
      <w:lang w:eastAsia="ar-SA"/>
    </w:rPr>
  </w:style>
  <w:style w:type="character" w:styleId="ae">
    <w:name w:val="Strong"/>
    <w:basedOn w:val="a0"/>
    <w:uiPriority w:val="22"/>
    <w:qFormat/>
    <w:rsid w:val="004B243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20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Normal (Web)"/>
    <w:basedOn w:val="a"/>
    <w:unhideWhenUsed/>
    <w:rsid w:val="0052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52203A"/>
    <w:rPr>
      <w:i/>
      <w:iCs/>
    </w:rPr>
  </w:style>
  <w:style w:type="paragraph" w:styleId="af1">
    <w:name w:val="header"/>
    <w:basedOn w:val="a"/>
    <w:link w:val="af2"/>
    <w:uiPriority w:val="99"/>
    <w:unhideWhenUsed/>
    <w:rsid w:val="00134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34AEA"/>
  </w:style>
  <w:style w:type="paragraph" w:styleId="af3">
    <w:name w:val="footer"/>
    <w:basedOn w:val="a"/>
    <w:link w:val="af4"/>
    <w:uiPriority w:val="99"/>
    <w:unhideWhenUsed/>
    <w:rsid w:val="00134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34AEA"/>
  </w:style>
  <w:style w:type="paragraph" w:styleId="af5">
    <w:name w:val="annotation subject"/>
    <w:basedOn w:val="a8"/>
    <w:next w:val="a8"/>
    <w:link w:val="af6"/>
    <w:uiPriority w:val="99"/>
    <w:semiHidden/>
    <w:unhideWhenUsed/>
    <w:rsid w:val="004D72A3"/>
    <w:rPr>
      <w:b/>
      <w:bCs/>
    </w:rPr>
  </w:style>
  <w:style w:type="character" w:customStyle="1" w:styleId="af6">
    <w:name w:val="Тема примечания Знак"/>
    <w:basedOn w:val="a9"/>
    <w:link w:val="af5"/>
    <w:uiPriority w:val="99"/>
    <w:semiHidden/>
    <w:rsid w:val="004D72A3"/>
    <w:rPr>
      <w:b/>
      <w:bCs/>
      <w:sz w:val="20"/>
      <w:szCs w:val="20"/>
    </w:rPr>
  </w:style>
  <w:style w:type="character" w:customStyle="1" w:styleId="105pt">
    <w:name w:val="Основной текст + 10;5 pt"/>
    <w:basedOn w:val="a0"/>
    <w:rsid w:val="00CD6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">
    <w:name w:val="Основной текст (3)_"/>
    <w:basedOn w:val="a0"/>
    <w:link w:val="32"/>
    <w:rsid w:val="00CD6421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af7">
    <w:name w:val="Основной текст_"/>
    <w:basedOn w:val="a0"/>
    <w:link w:val="33"/>
    <w:rsid w:val="00CD642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CD6421"/>
    <w:pPr>
      <w:widowControl w:val="0"/>
      <w:shd w:val="clear" w:color="auto" w:fill="FFFFFF"/>
      <w:spacing w:after="0" w:line="421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Основной текст3"/>
    <w:basedOn w:val="a"/>
    <w:link w:val="af7"/>
    <w:rsid w:val="00CD6421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CE29FD-504B-476A-81C8-F2C3980B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Александр</cp:lastModifiedBy>
  <cp:revision>3</cp:revision>
  <dcterms:created xsi:type="dcterms:W3CDTF">2020-06-01T07:30:00Z</dcterms:created>
  <dcterms:modified xsi:type="dcterms:W3CDTF">2020-06-30T09:55:00Z</dcterms:modified>
</cp:coreProperties>
</file>
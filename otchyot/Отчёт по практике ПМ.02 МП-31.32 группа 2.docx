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17217" w14:textId="77777777" w:rsidR="00C0303B" w:rsidRPr="000722B3" w:rsidRDefault="00C0303B" w:rsidP="00C0303B">
      <w:pPr>
        <w:widowControl w:val="0"/>
        <w:tabs>
          <w:tab w:val="left" w:pos="420"/>
          <w:tab w:val="center" w:pos="467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caps/>
          <w:sz w:val="24"/>
          <w:szCs w:val="24"/>
        </w:rPr>
        <w:t>МИНИСТЕРСТВО НАУКИ</w:t>
      </w:r>
      <w:r>
        <w:rPr>
          <w:rFonts w:ascii="Times New Roman" w:eastAsia="Calibri" w:hAnsi="Times New Roman" w:cs="Times New Roman"/>
          <w:caps/>
          <w:sz w:val="24"/>
          <w:szCs w:val="24"/>
        </w:rPr>
        <w:t xml:space="preserve"> и высшего образования</w:t>
      </w:r>
      <w:r w:rsidRPr="000722B3">
        <w:rPr>
          <w:rFonts w:ascii="Times New Roman" w:eastAsia="Calibri" w:hAnsi="Times New Roman" w:cs="Times New Roman"/>
          <w:caps/>
          <w:sz w:val="24"/>
          <w:szCs w:val="24"/>
        </w:rPr>
        <w:t xml:space="preserve"> РОССИЙСКОЙ ФЕДЕРАЦИИ</w:t>
      </w:r>
    </w:p>
    <w:p w14:paraId="45E2AABB" w14:textId="77777777" w:rsidR="00C0303B" w:rsidRPr="000722B3" w:rsidRDefault="00C0303B" w:rsidP="00C0303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3BCA1A0" w14:textId="77777777" w:rsidR="00C0303B" w:rsidRPr="000722B3" w:rsidRDefault="00C0303B" w:rsidP="00C0303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высшего образования «МОСКОВСКИЙ АВИАЦИОННЫЙ ИНСТИТУТ»</w:t>
      </w:r>
    </w:p>
    <w:p w14:paraId="16913ADD" w14:textId="77777777" w:rsidR="00C0303B" w:rsidRPr="000722B3" w:rsidRDefault="00C0303B" w:rsidP="00C0303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722B3">
        <w:rPr>
          <w:rFonts w:ascii="Times New Roman" w:eastAsia="Calibri" w:hAnsi="Times New Roman" w:cs="Times New Roman"/>
          <w:sz w:val="24"/>
          <w:szCs w:val="24"/>
        </w:rPr>
        <w:t>(НАЦИОНАЛЬНЫЙ ИССЛЕДОВАТЕЛЬСКИЙ УНИВЕРСИТЕТ)</w:t>
      </w:r>
    </w:p>
    <w:p w14:paraId="5C8BEB8D" w14:textId="77777777" w:rsidR="00C0303B" w:rsidRPr="000722B3" w:rsidRDefault="00C0303B" w:rsidP="00C030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22B3">
        <w:rPr>
          <w:rFonts w:ascii="Times New Roman" w:eastAsia="Times New Roman" w:hAnsi="Times New Roman" w:cs="Times New Roman"/>
          <w:sz w:val="24"/>
          <w:szCs w:val="24"/>
        </w:rPr>
        <w:t>филиал «РКТ» МАИ в г. Химки Московской области</w:t>
      </w:r>
    </w:p>
    <w:p w14:paraId="7ED8740F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50E95C9C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23929B93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A671425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6F7C9CB1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Специальность 09.02.0</w:t>
      </w:r>
      <w:r w:rsidR="00C0303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</w:t>
      </w:r>
      <w:r w:rsidR="00C0303B">
        <w:rPr>
          <w:rFonts w:ascii="Times New Roman" w:eastAsia="Times New Roman" w:hAnsi="Times New Roman" w:cs="Times New Roman"/>
          <w:b/>
          <w:sz w:val="24"/>
          <w:szCs w:val="24"/>
        </w:rPr>
        <w:t>Программирование в компьютерных системах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A94168F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3220ED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25E7AF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5F845" w14:textId="77777777" w:rsidR="003C1BD7" w:rsidRDefault="003C1BD7" w:rsidP="003C1BD7">
      <w:pPr>
        <w:jc w:val="center"/>
        <w:rPr>
          <w:rFonts w:eastAsia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C0303B">
        <w:rPr>
          <w:rFonts w:ascii="Times New Roman" w:eastAsia="Times New Roman" w:hAnsi="Times New Roman" w:cs="Times New Roman"/>
          <w:b/>
          <w:sz w:val="28"/>
          <w:szCs w:val="28"/>
        </w:rPr>
        <w:t>ПРОИЗВОДСТВЕННОЙ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ПРАКТИКЕ</w:t>
      </w:r>
    </w:p>
    <w:p w14:paraId="7A8244C8" w14:textId="77777777" w:rsidR="003C1BD7" w:rsidRDefault="003C1BD7" w:rsidP="003C1BD7">
      <w:pPr>
        <w:pStyle w:val="Style14"/>
        <w:widowControl/>
        <w:spacing w:line="264" w:lineRule="exact"/>
        <w:rPr>
          <w:rFonts w:eastAsia="Times New Roman"/>
          <w:b/>
        </w:rPr>
      </w:pPr>
      <w:r>
        <w:rPr>
          <w:rFonts w:eastAsia="Times New Roman"/>
          <w:b/>
          <w:bCs/>
          <w:color w:val="000000"/>
        </w:rPr>
        <w:t>ПМ.0</w:t>
      </w:r>
      <w:r w:rsidR="00C0303B">
        <w:rPr>
          <w:rFonts w:eastAsia="Times New Roman"/>
          <w:b/>
          <w:bCs/>
          <w:color w:val="000000"/>
        </w:rPr>
        <w:t>2</w:t>
      </w:r>
      <w:r>
        <w:rPr>
          <w:rFonts w:eastAsia="Times New Roman"/>
          <w:b/>
          <w:bCs/>
          <w:color w:val="000000"/>
        </w:rPr>
        <w:t>«</w:t>
      </w:r>
      <w:r w:rsidR="00C0303B">
        <w:rPr>
          <w:rFonts w:eastAsia="Times New Roman"/>
          <w:b/>
          <w:bCs/>
          <w:color w:val="000000"/>
        </w:rPr>
        <w:t>Разработка и администрирование баз данных</w:t>
      </w:r>
      <w:r>
        <w:rPr>
          <w:rStyle w:val="FontStyle51"/>
        </w:rPr>
        <w:t>»</w:t>
      </w:r>
    </w:p>
    <w:p w14:paraId="7295A510" w14:textId="77777777" w:rsidR="003C1BD7" w:rsidRDefault="003C1BD7" w:rsidP="003C1BD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A531E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5838CED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62C230A5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ED10DE5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450EEFDE" w14:textId="77777777" w:rsidR="003C1BD7" w:rsidRDefault="003C1BD7" w:rsidP="003C1BD7">
      <w:pPr>
        <w:rPr>
          <w:rFonts w:ascii="Times New Roman" w:hAnsi="Times New Roman" w:cs="Times New Roman"/>
          <w:sz w:val="24"/>
          <w:szCs w:val="24"/>
        </w:rPr>
      </w:pPr>
    </w:p>
    <w:p w14:paraId="69150424" w14:textId="77777777" w:rsidR="003C1BD7" w:rsidRDefault="003C1BD7" w:rsidP="003C1B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</w:p>
    <w:p w14:paraId="664CD9E1" w14:textId="77777777" w:rsidR="003C1BD7" w:rsidRDefault="0016222F" w:rsidP="003C1B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Группы </w:t>
      </w:r>
      <w:r w:rsidR="00C0303B" w:rsidRPr="00C0303B">
        <w:rPr>
          <w:rFonts w:ascii="Times New Roman" w:hAnsi="Times New Roman" w:cs="Times New Roman"/>
          <w:b/>
          <w:sz w:val="24"/>
          <w:szCs w:val="24"/>
          <w:highlight w:val="yellow"/>
        </w:rPr>
        <w:t>МП</w:t>
      </w:r>
      <w:r w:rsidRPr="00C0303B">
        <w:rPr>
          <w:rFonts w:ascii="Times New Roman" w:hAnsi="Times New Roman" w:cs="Times New Roman"/>
          <w:b/>
          <w:sz w:val="24"/>
          <w:szCs w:val="24"/>
          <w:highlight w:val="yellow"/>
        </w:rPr>
        <w:t>-3</w:t>
      </w:r>
      <w:r w:rsidR="003C1BD7" w:rsidRPr="00C0303B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="003C1BD7">
        <w:rPr>
          <w:rFonts w:ascii="Times New Roman" w:hAnsi="Times New Roman" w:cs="Times New Roman"/>
          <w:b/>
          <w:sz w:val="24"/>
          <w:szCs w:val="24"/>
        </w:rPr>
        <w:t>______________________  /     ( ______________________   )</w:t>
      </w:r>
    </w:p>
    <w:p w14:paraId="2D4F6FCC" w14:textId="77777777" w:rsidR="003C1BD7" w:rsidRDefault="003C1BD7" w:rsidP="003C1BD7">
      <w:pPr>
        <w:rPr>
          <w:rFonts w:ascii="Times New Roman" w:hAnsi="Times New Roman" w:cs="Times New Roman"/>
          <w:b/>
          <w:sz w:val="24"/>
          <w:szCs w:val="24"/>
        </w:rPr>
      </w:pPr>
    </w:p>
    <w:p w14:paraId="5B809D87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14:paraId="70283BA0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практики от организации    ______________________          /  ( ______________________)</w:t>
      </w:r>
    </w:p>
    <w:p w14:paraId="5284656E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</w:p>
    <w:p w14:paraId="3C3413FD" w14:textId="77777777" w:rsidR="00C0303B" w:rsidRPr="006D2FC3" w:rsidRDefault="00C0303B" w:rsidP="00C0303B">
      <w:pPr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>Руководитель</w:t>
      </w:r>
    </w:p>
    <w:p w14:paraId="34EFA162" w14:textId="77777777" w:rsidR="003C1BD7" w:rsidRDefault="00C0303B" w:rsidP="00C030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2FC3">
        <w:rPr>
          <w:rFonts w:ascii="Times New Roman" w:hAnsi="Times New Roman" w:cs="Times New Roman"/>
          <w:b/>
          <w:sz w:val="24"/>
          <w:szCs w:val="24"/>
        </w:rPr>
        <w:t xml:space="preserve">практики от филиала    </w:t>
      </w:r>
      <w:r>
        <w:rPr>
          <w:rFonts w:ascii="Times New Roman" w:hAnsi="Times New Roman" w:cs="Times New Roman"/>
          <w:b/>
          <w:sz w:val="24"/>
          <w:szCs w:val="24"/>
        </w:rPr>
        <w:t xml:space="preserve">Шумаев А.Ю.                       </w:t>
      </w:r>
      <w:r w:rsidRPr="006D2FC3">
        <w:rPr>
          <w:rFonts w:ascii="Times New Roman" w:hAnsi="Times New Roman" w:cs="Times New Roman"/>
          <w:b/>
          <w:sz w:val="24"/>
          <w:szCs w:val="24"/>
        </w:rPr>
        <w:t xml:space="preserve">          /  ( ______________________   )</w:t>
      </w:r>
    </w:p>
    <w:p w14:paraId="680F0996" w14:textId="77777777" w:rsidR="003C1BD7" w:rsidRDefault="003C1BD7" w:rsidP="003C1B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EFA94B" w14:textId="77777777" w:rsidR="003C1BD7" w:rsidRDefault="003C1BD7" w:rsidP="003C1B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E6801" w14:textId="77777777" w:rsidR="003C1BD7" w:rsidRDefault="003C1BD7" w:rsidP="003C1B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16222F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г.</w:t>
      </w:r>
    </w:p>
    <w:p w14:paraId="4128CC53" w14:textId="77777777" w:rsidR="00AE43A6" w:rsidRDefault="00AE43A6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5335D73" w14:textId="77777777" w:rsidR="003C1BD7" w:rsidRDefault="003C1BD7" w:rsidP="003C1BD7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ПРОГРАММА </w:t>
      </w:r>
      <w:r w:rsidR="00AE43A6">
        <w:rPr>
          <w:rFonts w:ascii="Times New Roman" w:hAnsi="Times New Roman" w:cs="Times New Roman"/>
          <w:b/>
          <w:color w:val="000000"/>
          <w:sz w:val="24"/>
          <w:szCs w:val="24"/>
        </w:rPr>
        <w:t>ПРОИЗВОДСТВЕННОЙ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ПРАКТИКИ</w:t>
      </w:r>
    </w:p>
    <w:p w14:paraId="2E94E1B1" w14:textId="77777777" w:rsidR="003C1BD7" w:rsidRDefault="003C1BD7" w:rsidP="00AE43A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 специальности </w:t>
      </w:r>
      <w:r w:rsidR="00C0303B">
        <w:rPr>
          <w:rFonts w:ascii="Times New Roman" w:hAnsi="Times New Roman" w:cs="Times New Roman"/>
          <w:color w:val="000000"/>
          <w:sz w:val="24"/>
          <w:szCs w:val="24"/>
        </w:rPr>
        <w:t>09.02.03 «Программирование в компьютерных системах»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6378"/>
        <w:gridCol w:w="1986"/>
      </w:tblGrid>
      <w:tr w:rsidR="003C1BD7" w:rsidRPr="00AE43A6" w14:paraId="0FF21DD2" w14:textId="77777777" w:rsidTr="00AE43A6">
        <w:tc>
          <w:tcPr>
            <w:tcW w:w="1242" w:type="dxa"/>
            <w:shd w:val="clear" w:color="auto" w:fill="auto"/>
            <w:vAlign w:val="center"/>
          </w:tcPr>
          <w:p w14:paraId="20A2FFC5" w14:textId="77777777" w:rsidR="003C1BD7" w:rsidRPr="00AE43A6" w:rsidRDefault="003C1BD7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Дата</w:t>
            </w:r>
          </w:p>
        </w:tc>
        <w:tc>
          <w:tcPr>
            <w:tcW w:w="6378" w:type="dxa"/>
            <w:shd w:val="clear" w:color="auto" w:fill="auto"/>
            <w:vAlign w:val="center"/>
          </w:tcPr>
          <w:p w14:paraId="283AF273" w14:textId="77777777" w:rsidR="003C1BD7" w:rsidRPr="00AE43A6" w:rsidRDefault="003C1BD7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Наименование выполняемых работ</w:t>
            </w:r>
          </w:p>
        </w:tc>
        <w:tc>
          <w:tcPr>
            <w:tcW w:w="1986" w:type="dxa"/>
            <w:shd w:val="clear" w:color="auto" w:fill="auto"/>
            <w:vAlign w:val="center"/>
          </w:tcPr>
          <w:p w14:paraId="7873DCFF" w14:textId="77777777" w:rsidR="003C1BD7" w:rsidRPr="00AE43A6" w:rsidRDefault="003C1BD7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Количество дней практики</w:t>
            </w:r>
          </w:p>
        </w:tc>
      </w:tr>
      <w:tr w:rsidR="003C1BD7" w:rsidRPr="00AE43A6" w14:paraId="434EE394" w14:textId="77777777" w:rsidTr="00AE43A6">
        <w:trPr>
          <w:trHeight w:val="541"/>
        </w:trPr>
        <w:tc>
          <w:tcPr>
            <w:tcW w:w="1242" w:type="dxa"/>
            <w:shd w:val="clear" w:color="auto" w:fill="auto"/>
            <w:vAlign w:val="center"/>
          </w:tcPr>
          <w:p w14:paraId="566ECC71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6378" w:type="dxa"/>
            <w:shd w:val="clear" w:color="auto" w:fill="auto"/>
          </w:tcPr>
          <w:p w14:paraId="73A5EC01" w14:textId="77777777" w:rsidR="003C1BD7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986" w:type="dxa"/>
            <w:shd w:val="clear" w:color="auto" w:fill="auto"/>
          </w:tcPr>
          <w:p w14:paraId="3F5BE437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0EC7C88F" w14:textId="77777777" w:rsidTr="00AE43A6">
        <w:tc>
          <w:tcPr>
            <w:tcW w:w="1242" w:type="dxa"/>
            <w:shd w:val="clear" w:color="auto" w:fill="auto"/>
            <w:vAlign w:val="center"/>
          </w:tcPr>
          <w:p w14:paraId="447D7730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6378" w:type="dxa"/>
            <w:shd w:val="clear" w:color="auto" w:fill="auto"/>
          </w:tcPr>
          <w:p w14:paraId="1C523EC9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986" w:type="dxa"/>
            <w:shd w:val="clear" w:color="auto" w:fill="auto"/>
          </w:tcPr>
          <w:p w14:paraId="1A3F7066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4BBD85BC" w14:textId="77777777" w:rsidTr="00AE43A6">
        <w:tc>
          <w:tcPr>
            <w:tcW w:w="1242" w:type="dxa"/>
            <w:shd w:val="clear" w:color="auto" w:fill="auto"/>
            <w:vAlign w:val="center"/>
          </w:tcPr>
          <w:p w14:paraId="2165BEB6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6378" w:type="dxa"/>
            <w:shd w:val="clear" w:color="auto" w:fill="auto"/>
          </w:tcPr>
          <w:p w14:paraId="57521EC3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986" w:type="dxa"/>
            <w:shd w:val="clear" w:color="auto" w:fill="auto"/>
          </w:tcPr>
          <w:p w14:paraId="04730618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3E30BE58" w14:textId="77777777" w:rsidTr="00AE43A6">
        <w:tc>
          <w:tcPr>
            <w:tcW w:w="1242" w:type="dxa"/>
            <w:shd w:val="clear" w:color="auto" w:fill="auto"/>
            <w:vAlign w:val="center"/>
          </w:tcPr>
          <w:p w14:paraId="40C04DEC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6378" w:type="dxa"/>
            <w:shd w:val="clear" w:color="auto" w:fill="auto"/>
          </w:tcPr>
          <w:p w14:paraId="2C7A1B4C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986" w:type="dxa"/>
            <w:shd w:val="clear" w:color="auto" w:fill="auto"/>
          </w:tcPr>
          <w:p w14:paraId="6375EDCD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2095EA9C" w14:textId="77777777" w:rsidTr="00AE43A6">
        <w:tc>
          <w:tcPr>
            <w:tcW w:w="1242" w:type="dxa"/>
            <w:shd w:val="clear" w:color="auto" w:fill="auto"/>
            <w:vAlign w:val="center"/>
          </w:tcPr>
          <w:p w14:paraId="6F030CE2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6378" w:type="dxa"/>
            <w:shd w:val="clear" w:color="auto" w:fill="auto"/>
          </w:tcPr>
          <w:p w14:paraId="63122EEA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986" w:type="dxa"/>
            <w:shd w:val="clear" w:color="auto" w:fill="auto"/>
          </w:tcPr>
          <w:p w14:paraId="4B9EA7BD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3C1BD7" w:rsidRPr="00AE43A6" w14:paraId="29331BCC" w14:textId="77777777" w:rsidTr="00AE43A6">
        <w:tc>
          <w:tcPr>
            <w:tcW w:w="1242" w:type="dxa"/>
            <w:shd w:val="clear" w:color="auto" w:fill="auto"/>
            <w:vAlign w:val="center"/>
          </w:tcPr>
          <w:p w14:paraId="32561A32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6378" w:type="dxa"/>
            <w:shd w:val="clear" w:color="auto" w:fill="auto"/>
          </w:tcPr>
          <w:p w14:paraId="2C37BA7F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70FA54CE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986" w:type="dxa"/>
            <w:shd w:val="clear" w:color="auto" w:fill="auto"/>
          </w:tcPr>
          <w:p w14:paraId="4E94454B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3C1BD7" w:rsidRPr="00AE43A6" w14:paraId="7F7679D1" w14:textId="77777777" w:rsidTr="00AE43A6">
        <w:tc>
          <w:tcPr>
            <w:tcW w:w="1242" w:type="dxa"/>
            <w:shd w:val="clear" w:color="auto" w:fill="auto"/>
            <w:vAlign w:val="center"/>
          </w:tcPr>
          <w:p w14:paraId="28BE3AE0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6378" w:type="dxa"/>
            <w:shd w:val="clear" w:color="auto" w:fill="auto"/>
          </w:tcPr>
          <w:p w14:paraId="24E56E15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10BCD2C8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36EEEA25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06995CB8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986" w:type="dxa"/>
            <w:shd w:val="clear" w:color="auto" w:fill="auto"/>
          </w:tcPr>
          <w:p w14:paraId="4486B910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</w:tr>
      <w:tr w:rsidR="003C1BD7" w:rsidRPr="00AE43A6" w14:paraId="42740EC9" w14:textId="77777777" w:rsidTr="00AE43A6">
        <w:tc>
          <w:tcPr>
            <w:tcW w:w="1242" w:type="dxa"/>
            <w:shd w:val="clear" w:color="auto" w:fill="auto"/>
            <w:vAlign w:val="center"/>
          </w:tcPr>
          <w:p w14:paraId="7F2C536A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6378" w:type="dxa"/>
            <w:shd w:val="clear" w:color="auto" w:fill="auto"/>
          </w:tcPr>
          <w:p w14:paraId="6288F986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3BD978CD" w14:textId="77777777" w:rsidR="00CD6421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20FC1243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986" w:type="dxa"/>
            <w:shd w:val="clear" w:color="auto" w:fill="auto"/>
          </w:tcPr>
          <w:p w14:paraId="01555A41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</w:tr>
      <w:tr w:rsidR="003C1BD7" w:rsidRPr="00AE43A6" w14:paraId="1FE8DA92" w14:textId="77777777" w:rsidTr="00AE43A6">
        <w:tc>
          <w:tcPr>
            <w:tcW w:w="1242" w:type="dxa"/>
            <w:shd w:val="clear" w:color="auto" w:fill="auto"/>
            <w:vAlign w:val="center"/>
          </w:tcPr>
          <w:p w14:paraId="7967FE13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6378" w:type="dxa"/>
            <w:shd w:val="clear" w:color="auto" w:fill="auto"/>
          </w:tcPr>
          <w:p w14:paraId="258B0807" w14:textId="77777777" w:rsidR="00CD6421" w:rsidRPr="00AE43A6" w:rsidRDefault="00CD6421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61BFC863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1986" w:type="dxa"/>
            <w:shd w:val="clear" w:color="auto" w:fill="auto"/>
          </w:tcPr>
          <w:p w14:paraId="1577619F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3C1BD7" w:rsidRPr="00AE43A6" w14:paraId="69ABC375" w14:textId="77777777" w:rsidTr="00AE43A6">
        <w:tc>
          <w:tcPr>
            <w:tcW w:w="1242" w:type="dxa"/>
            <w:shd w:val="clear" w:color="auto" w:fill="auto"/>
            <w:vAlign w:val="center"/>
          </w:tcPr>
          <w:p w14:paraId="4315C34B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6378" w:type="dxa"/>
            <w:shd w:val="clear" w:color="auto" w:fill="auto"/>
          </w:tcPr>
          <w:p w14:paraId="34F1ED30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986" w:type="dxa"/>
            <w:shd w:val="clear" w:color="auto" w:fill="auto"/>
          </w:tcPr>
          <w:p w14:paraId="40251537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  <w:tr w:rsidR="003C1BD7" w:rsidRPr="00AE43A6" w14:paraId="5D5D0669" w14:textId="77777777" w:rsidTr="00AE43A6">
        <w:tc>
          <w:tcPr>
            <w:tcW w:w="1242" w:type="dxa"/>
            <w:shd w:val="clear" w:color="auto" w:fill="auto"/>
            <w:vAlign w:val="center"/>
          </w:tcPr>
          <w:p w14:paraId="7D764F98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6378" w:type="dxa"/>
            <w:shd w:val="clear" w:color="auto" w:fill="auto"/>
          </w:tcPr>
          <w:p w14:paraId="3ED8703B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986" w:type="dxa"/>
            <w:shd w:val="clear" w:color="auto" w:fill="auto"/>
          </w:tcPr>
          <w:p w14:paraId="10566493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3C1BD7" w:rsidRPr="00AE43A6" w14:paraId="41EAEAB1" w14:textId="77777777" w:rsidTr="00AE43A6">
        <w:tc>
          <w:tcPr>
            <w:tcW w:w="1242" w:type="dxa"/>
            <w:shd w:val="clear" w:color="auto" w:fill="auto"/>
            <w:vAlign w:val="center"/>
          </w:tcPr>
          <w:p w14:paraId="54CBCE06" w14:textId="77777777" w:rsidR="003C1BD7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6378" w:type="dxa"/>
            <w:shd w:val="clear" w:color="auto" w:fill="auto"/>
          </w:tcPr>
          <w:p w14:paraId="29AB9AE4" w14:textId="77777777" w:rsidR="003C1BD7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986" w:type="dxa"/>
            <w:shd w:val="clear" w:color="auto" w:fill="auto"/>
          </w:tcPr>
          <w:p w14:paraId="3761E715" w14:textId="77777777" w:rsidR="003C1BD7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CD6421" w:rsidRPr="00AE43A6" w14:paraId="545688C6" w14:textId="77777777" w:rsidTr="00AE43A6">
        <w:tc>
          <w:tcPr>
            <w:tcW w:w="1242" w:type="dxa"/>
            <w:shd w:val="clear" w:color="auto" w:fill="auto"/>
            <w:vAlign w:val="center"/>
          </w:tcPr>
          <w:p w14:paraId="6C3A6EE0" w14:textId="77777777" w:rsidR="00CD6421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6378" w:type="dxa"/>
            <w:shd w:val="clear" w:color="auto" w:fill="auto"/>
          </w:tcPr>
          <w:p w14:paraId="18BC7AC4" w14:textId="77777777" w:rsidR="00CD6421" w:rsidRPr="00AE43A6" w:rsidRDefault="00CD6421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 w:rsidR="00AE43A6"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986" w:type="dxa"/>
            <w:shd w:val="clear" w:color="auto" w:fill="auto"/>
          </w:tcPr>
          <w:p w14:paraId="11BE808E" w14:textId="77777777" w:rsidR="00CD6421" w:rsidRPr="00AE43A6" w:rsidRDefault="00CD6421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</w:tbl>
    <w:p w14:paraId="16C9EED2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5BDBAE6D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 xml:space="preserve">Руководитель практики от филиала «РКТ» МАИ преподаватель </w:t>
      </w:r>
    </w:p>
    <w:p w14:paraId="15BF7806" w14:textId="77777777" w:rsidR="003C1BD7" w:rsidRDefault="00C0303B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Шумаев А.Ю.</w:t>
      </w:r>
    </w:p>
    <w:p w14:paraId="6D6C2B49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69C576B2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Дата ______________                                                                          ___________________</w:t>
      </w:r>
    </w:p>
    <w:p w14:paraId="57676926" w14:textId="77777777" w:rsidR="003C1BD7" w:rsidRDefault="003C1BD7" w:rsidP="003C1BD7">
      <w:pPr>
        <w:shd w:val="clear" w:color="auto" w:fill="FFFFFF"/>
        <w:ind w:right="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pacing w:val="-1"/>
          <w:sz w:val="16"/>
          <w:szCs w:val="16"/>
        </w:rPr>
        <w:t xml:space="preserve">                                                                                                                                                               (подпись)</w:t>
      </w:r>
    </w:p>
    <w:p w14:paraId="3539B285" w14:textId="77777777" w:rsidR="00AE43A6" w:rsidRDefault="00AE43A6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1825862" w14:textId="77777777" w:rsidR="003C1BD7" w:rsidRDefault="003C1BD7" w:rsidP="003C1BD7">
      <w:pPr>
        <w:pageBreakBefore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АТТЕСТАЦИОННЫЙ ЛИСТ ПО </w:t>
      </w:r>
      <w:r w:rsidR="00C0303B">
        <w:rPr>
          <w:rFonts w:ascii="Times New Roman" w:eastAsia="Times New Roman" w:hAnsi="Times New Roman" w:cs="Times New Roman"/>
          <w:b/>
          <w:bCs/>
          <w:sz w:val="24"/>
          <w:szCs w:val="24"/>
        </w:rPr>
        <w:t>ПРОИЗВОДСТВЕННОЙ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ПРАКТИКЕ</w:t>
      </w:r>
    </w:p>
    <w:p w14:paraId="008566B2" w14:textId="77777777" w:rsidR="003C1BD7" w:rsidRDefault="003C1BD7" w:rsidP="003C1BD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</w:rPr>
        <w:t xml:space="preserve"> _____________________________________________________________________________________</w:t>
      </w:r>
    </w:p>
    <w:p w14:paraId="18C16BE5" w14:textId="77777777" w:rsidR="003C1BD7" w:rsidRDefault="003C1BD7" w:rsidP="003C1B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>ФИО</w:t>
      </w:r>
    </w:p>
    <w:p w14:paraId="4F54FC21" w14:textId="77777777" w:rsidR="003C1BD7" w:rsidRDefault="0016222F" w:rsidP="003C1BD7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Pr="00AE43A6">
        <w:rPr>
          <w:rFonts w:ascii="Times New Roman" w:hAnsi="Times New Roman" w:cs="Times New Roman"/>
          <w:sz w:val="24"/>
          <w:szCs w:val="24"/>
          <w:highlight w:val="yellow"/>
        </w:rPr>
        <w:t>(аяся)</w:t>
      </w:r>
      <w:r>
        <w:rPr>
          <w:rFonts w:ascii="Times New Roman" w:hAnsi="Times New Roman" w:cs="Times New Roman"/>
          <w:sz w:val="24"/>
          <w:szCs w:val="24"/>
        </w:rPr>
        <w:t xml:space="preserve">  на 3</w:t>
      </w:r>
      <w:r w:rsidR="003C1BD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е</w:t>
      </w:r>
      <w:r w:rsidR="003C1BD7">
        <w:rPr>
          <w:rFonts w:ascii="Times New Roman" w:hAnsi="Times New Roman" w:cs="Times New Roman"/>
          <w:sz w:val="24"/>
          <w:szCs w:val="24"/>
        </w:rPr>
        <w:t xml:space="preserve">м курсе по специальности СПО </w:t>
      </w:r>
      <w:r w:rsidR="00C0303B">
        <w:rPr>
          <w:rFonts w:ascii="Times New Roman" w:hAnsi="Times New Roman" w:cs="Times New Roman"/>
          <w:sz w:val="24"/>
          <w:szCs w:val="24"/>
        </w:rPr>
        <w:t>09.02.03 «Программирование в компьютерных системах»</w:t>
      </w:r>
    </w:p>
    <w:p w14:paraId="0A595792" w14:textId="77777777" w:rsidR="003C1BD7" w:rsidRDefault="003C1BD7" w:rsidP="003C1BD7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успешно прошел</w:t>
      </w:r>
      <w:r w:rsidRPr="00AE43A6">
        <w:rPr>
          <w:rFonts w:ascii="Times New Roman" w:hAnsi="Times New Roman" w:cs="Times New Roman"/>
          <w:highlight w:val="yellow"/>
        </w:rPr>
        <w:t>(ла)</w:t>
      </w:r>
      <w:r>
        <w:rPr>
          <w:rFonts w:ascii="Times New Roman" w:hAnsi="Times New Roman" w:cs="Times New Roman"/>
        </w:rPr>
        <w:t xml:space="preserve">  </w:t>
      </w:r>
      <w:r w:rsidR="00AE43A6">
        <w:rPr>
          <w:rFonts w:ascii="Times New Roman" w:hAnsi="Times New Roman" w:cs="Times New Roman"/>
        </w:rPr>
        <w:t>производствен</w:t>
      </w:r>
      <w:r>
        <w:rPr>
          <w:rFonts w:ascii="Times New Roman" w:hAnsi="Times New Roman" w:cs="Times New Roman"/>
        </w:rPr>
        <w:t xml:space="preserve">ную практику по профессиональному модулю </w:t>
      </w:r>
      <w:r>
        <w:rPr>
          <w:rFonts w:ascii="Times New Roman" w:hAnsi="Times New Roman" w:cs="Times New Roman"/>
        </w:rPr>
        <w:br/>
      </w:r>
      <w:r w:rsidR="00CD6421">
        <w:rPr>
          <w:rFonts w:ascii="Times New Roman" w:hAnsi="Times New Roman" w:cs="Times New Roman"/>
          <w:b/>
          <w:bCs/>
          <w:color w:val="000000"/>
        </w:rPr>
        <w:t>ПМ.02 «Разработка и администрирование баз данных»</w:t>
      </w:r>
    </w:p>
    <w:p w14:paraId="2081221B" w14:textId="77777777" w:rsidR="003C1BD7" w:rsidRDefault="0016222F" w:rsidP="003C1B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объеме 144</w:t>
      </w:r>
      <w:r w:rsidR="003C1BD7"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E43A6">
        <w:rPr>
          <w:rFonts w:ascii="Times New Roman" w:hAnsi="Times New Roman" w:cs="Times New Roman"/>
          <w:sz w:val="24"/>
          <w:szCs w:val="24"/>
        </w:rPr>
        <w:t xml:space="preserve"> с</w:t>
      </w:r>
      <w:r w:rsidR="00AE43A6" w:rsidRPr="00AE43A6">
        <w:rPr>
          <w:rFonts w:ascii="Times New Roman" w:hAnsi="Times New Roman" w:cs="Times New Roman"/>
          <w:sz w:val="24"/>
          <w:szCs w:val="24"/>
        </w:rPr>
        <w:t xml:space="preserve"> 11.06.2020г. по 08.07.2020г.</w:t>
      </w:r>
    </w:p>
    <w:p w14:paraId="150623C7" w14:textId="77777777" w:rsidR="003C1BD7" w:rsidRDefault="003C1BD7" w:rsidP="003C1BD7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sz w:val="24"/>
          <w:szCs w:val="24"/>
        </w:rPr>
        <w:t xml:space="preserve">в организации 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4"/>
          <w:szCs w:val="24"/>
        </w:rPr>
        <w:t>филиала «РКТ» МАИ</w:t>
      </w:r>
    </w:p>
    <w:p w14:paraId="27974516" w14:textId="77777777" w:rsidR="003C1BD7" w:rsidRDefault="003C1BD7" w:rsidP="003C1BD7">
      <w:pPr>
        <w:spacing w:after="0"/>
        <w:jc w:val="center"/>
        <w:rPr>
          <w:rStyle w:val="submenu-table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</w:t>
      </w:r>
    </w:p>
    <w:p w14:paraId="714234E1" w14:textId="77777777" w:rsidR="003C1BD7" w:rsidRDefault="003C1BD7" w:rsidP="003C1BD7">
      <w:pPr>
        <w:jc w:val="center"/>
        <w:rPr>
          <w:rFonts w:ascii="Times New Roman" w:hAnsi="Times New Roman" w:cs="Times New Roman"/>
        </w:rPr>
      </w:pPr>
      <w:r>
        <w:rPr>
          <w:rStyle w:val="submenu-table"/>
          <w:rFonts w:ascii="Times New Roman" w:hAnsi="Times New Roman" w:cs="Times New Roman"/>
          <w:b/>
          <w:bCs/>
          <w:sz w:val="24"/>
          <w:szCs w:val="24"/>
        </w:rPr>
        <w:t>Виды и качество выполнения работ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4643"/>
        <w:gridCol w:w="1417"/>
        <w:gridCol w:w="3687"/>
      </w:tblGrid>
      <w:tr w:rsidR="003C1BD7" w14:paraId="4C3CE5FF" w14:textId="77777777" w:rsidTr="00AE43A6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39E6B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работ, выполненных обучающимся(ейся) во время практики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119F5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работ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D907E" w14:textId="77777777" w:rsidR="003C1BD7" w:rsidRDefault="003C1BD7" w:rsidP="00BD2571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AE43A6" w14:paraId="6890A1A3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058A1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4EF08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2D7E0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2BF23BDC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5CE66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BCCEA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0E6C8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4E6EE311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F248E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A0B35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CA125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76D8B0C0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9E470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D4753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5FC32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2A931DC6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1A47E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06198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CECBE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4521E5DB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A0C38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75E3B1A2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28645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5C6A1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6D67BDB4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BD475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6992546F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2DBE0E8D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6F410419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71ADC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E336D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50DC7F89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58BD1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64319A4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5DF88F5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F54D2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5C4D2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544B5DCA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57D0B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716AD36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lastRenderedPageBreak/>
              <w:t>Описание распределения прав пользователей и управления ими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D1067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B0E2C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7B0C20F3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9E3E0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7EBE2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0F8F9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7C330D6E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908D5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4A547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55CB9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6742B61F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7283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E1474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37D81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3A6" w14:paraId="6C512476" w14:textId="77777777" w:rsidTr="000232B5"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1B18F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57CD0" w14:textId="77777777" w:rsidR="00AE43A6" w:rsidRPr="00AE43A6" w:rsidRDefault="00AE43A6" w:rsidP="00AE43A6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20471" w14:textId="77777777" w:rsidR="00AE43A6" w:rsidRDefault="00AE43A6" w:rsidP="00AE43A6">
            <w:pPr>
              <w:spacing w:after="0"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F0B2A8" w14:textId="77777777" w:rsidR="003C1BD7" w:rsidRDefault="003C1BD7" w:rsidP="003C1BD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02D788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Руководитель практики от филиала «РКТ» МАИ </w:t>
      </w:r>
      <w:r w:rsidR="00C0303B">
        <w:rPr>
          <w:rFonts w:ascii="Times New Roman" w:eastAsia="Times New Roman" w:hAnsi="Times New Roman" w:cs="Times New Roman"/>
          <w:color w:val="000000"/>
          <w:sz w:val="24"/>
          <w:szCs w:val="24"/>
        </w:rPr>
        <w:t>Шумаев А.Ю.</w:t>
      </w:r>
    </w:p>
    <w:p w14:paraId="18136A07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14:paraId="3BD75E6B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14:paraId="504DFA79" w14:textId="77777777" w:rsidR="003C1BD7" w:rsidRDefault="003C1BD7" w:rsidP="003C1B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38"/>
        <w:gridCol w:w="3165"/>
        <w:gridCol w:w="3167"/>
      </w:tblGrid>
      <w:tr w:rsidR="003C1BD7" w14:paraId="1FAD24AD" w14:textId="77777777" w:rsidTr="00BD2571">
        <w:tc>
          <w:tcPr>
            <w:tcW w:w="3238" w:type="dxa"/>
            <w:shd w:val="clear" w:color="auto" w:fill="auto"/>
          </w:tcPr>
          <w:p w14:paraId="5A8ED85C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Дата_____________</w:t>
            </w:r>
          </w:p>
        </w:tc>
        <w:tc>
          <w:tcPr>
            <w:tcW w:w="3165" w:type="dxa"/>
            <w:shd w:val="clear" w:color="auto" w:fill="auto"/>
          </w:tcPr>
          <w:p w14:paraId="350F2A8C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14:paraId="21E010A2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 xml:space="preserve">       подпись     </w:t>
            </w:r>
          </w:p>
        </w:tc>
        <w:tc>
          <w:tcPr>
            <w:tcW w:w="3167" w:type="dxa"/>
            <w:shd w:val="clear" w:color="auto" w:fill="auto"/>
          </w:tcPr>
          <w:p w14:paraId="2BEACD2D" w14:textId="77777777" w:rsidR="003C1BD7" w:rsidRDefault="003C1BD7" w:rsidP="00BD2571">
            <w:pPr>
              <w:spacing w:after="0" w:line="100" w:lineRule="atLeast"/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__________________</w:t>
            </w:r>
          </w:p>
          <w:p w14:paraId="69CE0545" w14:textId="77777777" w:rsidR="003C1BD7" w:rsidRDefault="003C1BD7" w:rsidP="00BD2571">
            <w:pPr>
              <w:spacing w:after="0" w:line="100" w:lineRule="atLeast"/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pacing w:val="-2"/>
                <w:sz w:val="16"/>
                <w:szCs w:val="16"/>
              </w:rPr>
              <w:t>Расшифровка подписи</w:t>
            </w:r>
          </w:p>
        </w:tc>
      </w:tr>
    </w:tbl>
    <w:p w14:paraId="5064B6F2" w14:textId="77777777" w:rsidR="003C1BD7" w:rsidRDefault="003C1BD7" w:rsidP="003C1BD7">
      <w:pPr>
        <w:shd w:val="clear" w:color="auto" w:fill="FFFFFF"/>
        <w:spacing w:before="274" w:after="200"/>
        <w:ind w:right="67"/>
        <w:jc w:val="center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</w:p>
    <w:p w14:paraId="42CB414C" w14:textId="77777777" w:rsidR="00AE43A6" w:rsidRDefault="00AE43A6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br w:type="page"/>
      </w:r>
    </w:p>
    <w:p w14:paraId="0A94E338" w14:textId="77777777" w:rsidR="003C1BD7" w:rsidRDefault="003C1BD7" w:rsidP="003C1BD7">
      <w:pPr>
        <w:pageBreakBefore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ДНЕВНИК</w:t>
      </w:r>
      <w:r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ПРОХОЖДЕНИЯ ПРАКТИКИ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383"/>
        <w:gridCol w:w="5811"/>
        <w:gridCol w:w="2412"/>
      </w:tblGrid>
      <w:tr w:rsidR="003C1BD7" w14:paraId="3D7D3986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D9052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65D60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выполняемых работ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8FF92" w14:textId="77777777" w:rsidR="003C1BD7" w:rsidRDefault="003C1BD7" w:rsidP="00BD2571">
            <w:pPr>
              <w:spacing w:after="0" w:line="10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  <w:p w14:paraId="7F2159C1" w14:textId="77777777" w:rsidR="003C1BD7" w:rsidRDefault="003C1BD7" w:rsidP="00BD2571">
            <w:pPr>
              <w:spacing w:after="0" w:line="100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руководителя</w:t>
            </w:r>
          </w:p>
        </w:tc>
      </w:tr>
      <w:tr w:rsidR="00AE43A6" w14:paraId="75730AA7" w14:textId="77777777" w:rsidTr="00BD2571">
        <w:trPr>
          <w:trHeight w:val="54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49FA0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11.06.20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C7DB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Ознакомление с программой практики. Прохождение инструктажа по технике безопасности и охране труда, изучение внутреннего распорядка организации и правил работы. Разработка задания на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производственную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практику.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F9EFD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20AEEC35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C9217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12.06.20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D6C1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структуры сети, в которой может функционировать разработанная база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7E813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36F1201A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875C8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13.06.20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B734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сетевого оборудования необходимого для работы с базой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1CA0D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1FB4E41F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954F1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15.06.20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C9709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программного обеспечения необходимого для работы с базой данных по сети.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B2D47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46FC3552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03F51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16.06.20-18.06.20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0043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Разработка клиентских интерфейсов для клиент-серверных приложений.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8CB4D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1FA52C33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65771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20.06.20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55CEC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инфокоммуникационной системы.</w:t>
            </w:r>
          </w:p>
          <w:p w14:paraId="30EA9F8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Выполнение сетевых настроек для взаимодействия с СУБД.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6D70F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420359C8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D5A86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22.06.20-24.06.20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690C9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концептуальной модели данных.</w:t>
            </w:r>
          </w:p>
          <w:p w14:paraId="320D3B26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логической модели данных.</w:t>
            </w:r>
          </w:p>
          <w:p w14:paraId="40A2E943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Создание физической модели данных.</w:t>
            </w:r>
          </w:p>
          <w:p w14:paraId="44DB7B9E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механизмов обеспечения целостности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232CB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012A60F3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824CD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25.06.20-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1.07.20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88978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Описание СУБД представленной базы данных и ее возможностей. Внесение различных данных в базу данных.</w:t>
            </w:r>
          </w:p>
          <w:p w14:paraId="104E6E87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Структурирование запросов базы данных.</w:t>
            </w:r>
          </w:p>
          <w:p w14:paraId="2BF2F1C8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хранимых процедур и триггеров. Создание хранимых процедур и триггеров базы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25D1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46CDCFFA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60E16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2.07.20-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74A99" w14:textId="77777777" w:rsidR="00AE43A6" w:rsidRPr="00AE43A6" w:rsidRDefault="00AE43A6" w:rsidP="00AE43A6">
            <w:pPr>
              <w:pStyle w:val="33"/>
              <w:shd w:val="clear" w:color="auto" w:fill="auto"/>
              <w:spacing w:line="360" w:lineRule="auto"/>
              <w:ind w:firstLine="0"/>
              <w:rPr>
                <w:sz w:val="18"/>
                <w:szCs w:val="18"/>
              </w:rPr>
            </w:pPr>
            <w:r w:rsidRPr="00AE43A6">
              <w:rPr>
                <w:rStyle w:val="105pt"/>
                <w:sz w:val="18"/>
                <w:szCs w:val="18"/>
              </w:rPr>
              <w:t>Определение способов управления правами пользователей.</w:t>
            </w:r>
          </w:p>
          <w:p w14:paraId="13257E0A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Описание распределения прав пользователей и управления ими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110C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5955BA6F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0854E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3.07.20-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4.07.20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6F938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Определение методов создания и синхронизации реплик базы данных. Описание существующих механизмов репликации в базе данных. Определение методов создания резервных копий базы данных. Описание существующих механизмов резервного копирования в базе данных.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3CB2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2085D4F3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E2CA9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6.07.20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41E4C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Составление отчёта по практике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B075A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7F72388D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72C2B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7.07.20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648CF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>Подготовка к защите отчёта по практике.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40936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3A6" w14:paraId="37C03955" w14:textId="77777777" w:rsidTr="00BD2571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0748E" w14:textId="77777777" w:rsidR="00AE43A6" w:rsidRPr="00AE43A6" w:rsidRDefault="00AE43A6" w:rsidP="00AE43A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AE43A6">
              <w:rPr>
                <w:rFonts w:ascii="Times New Roman" w:hAnsi="Times New Roman" w:cs="Times New Roman"/>
                <w:sz w:val="18"/>
                <w:szCs w:val="18"/>
              </w:rPr>
              <w:t>8.07.20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444D4" w14:textId="77777777" w:rsidR="00AE43A6" w:rsidRPr="00AE43A6" w:rsidRDefault="00AE43A6" w:rsidP="00AE43A6">
            <w:pPr>
              <w:pStyle w:val="11"/>
              <w:spacing w:after="0" w:line="360" w:lineRule="auto"/>
              <w:ind w:left="0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Итоговая аттестация по </w:t>
            </w:r>
            <w:r>
              <w:rPr>
                <w:rStyle w:val="105pt"/>
                <w:rFonts w:eastAsia="SimSun"/>
                <w:sz w:val="18"/>
                <w:szCs w:val="18"/>
              </w:rPr>
              <w:t>производственной</w:t>
            </w:r>
            <w:r w:rsidRPr="00AE43A6">
              <w:rPr>
                <w:rStyle w:val="105pt"/>
                <w:rFonts w:eastAsia="SimSun"/>
                <w:sz w:val="18"/>
                <w:szCs w:val="18"/>
              </w:rPr>
              <w:t xml:space="preserve"> практике - зачёт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1394E" w14:textId="77777777" w:rsidR="00AE43A6" w:rsidRDefault="00AE43A6" w:rsidP="00AE43A6">
            <w:pPr>
              <w:spacing w:after="0" w:line="1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643D1B" w14:textId="77777777" w:rsidR="00D81BD4" w:rsidRDefault="00D81BD4"/>
    <w:p w14:paraId="74891CBB" w14:textId="6D832AF4" w:rsidR="00F40FC2" w:rsidRDefault="00F40FC2">
      <w:pPr>
        <w:spacing w:after="200" w:line="276" w:lineRule="auto"/>
      </w:pPr>
      <w:r>
        <w:br w:type="page"/>
      </w:r>
    </w:p>
    <w:p w14:paraId="1DA787C7" w14:textId="77777777" w:rsidR="00034342" w:rsidRPr="00267895" w:rsidRDefault="00034342" w:rsidP="00034342">
      <w:pPr>
        <w:tabs>
          <w:tab w:val="left" w:pos="3927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lastRenderedPageBreak/>
        <w:t>СПИСОК ИСПОЛЬЗУЕМЫХ СОКРАЩЕНИЙ</w:t>
      </w:r>
    </w:p>
    <w:p w14:paraId="3F108EF9" w14:textId="77777777" w:rsidR="00034342" w:rsidRPr="00267895" w:rsidRDefault="00034342" w:rsidP="00034342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F946F7" w14:textId="77777777" w:rsidR="00034342" w:rsidRPr="00267895" w:rsidRDefault="00034342" w:rsidP="00034342">
      <w:pPr>
        <w:rPr>
          <w:rFonts w:ascii="Times New Roman" w:hAnsi="Times New Roman" w:cs="Times New Roman"/>
          <w:sz w:val="24"/>
          <w:szCs w:val="24"/>
        </w:rPr>
      </w:pPr>
    </w:p>
    <w:p w14:paraId="27245144" w14:textId="77777777" w:rsidR="00034342" w:rsidRPr="00267895" w:rsidRDefault="00034342" w:rsidP="00034342">
      <w:pPr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br w:type="page"/>
      </w:r>
    </w:p>
    <w:p w14:paraId="374E7359" w14:textId="77777777" w:rsidR="00034342" w:rsidRPr="00034342" w:rsidRDefault="00034342" w:rsidP="00034342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034342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ВВЕДЕНИЕ</w:t>
      </w:r>
    </w:p>
    <w:p w14:paraId="57ABE869" w14:textId="77777777" w:rsidR="00034342" w:rsidRPr="00267895" w:rsidRDefault="00034342" w:rsidP="0003434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FFDE21" w14:textId="77777777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t>Современный период развития цивилизованного общества по праву называют этапом информатизации. Информатизация общества предполагает всестороннее и массовое внедрение методов и средств сбора, обработки, передачи и хранения. Оператор электронно-вычислительных и вычислительных машин – профессия настоящего и будущего, так как в современном обществе является одной из самых востребованных профессий.</w:t>
      </w:r>
    </w:p>
    <w:p w14:paraId="0AF99DF7" w14:textId="77777777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eastAsia="Times New Roman" w:hAnsi="Times New Roman" w:cs="Times New Roman"/>
          <w:sz w:val="24"/>
          <w:szCs w:val="24"/>
        </w:rPr>
        <w:t>Практика – одна из важнейших составляющих профессиональной подготовки студента. Она является составной частью основной образовательной программы среднего профессионального образования.</w:t>
      </w:r>
    </w:p>
    <w:p w14:paraId="252DB784" w14:textId="1F0121E6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7895">
        <w:rPr>
          <w:rFonts w:ascii="Times New Roman" w:eastAsia="Times New Roman" w:hAnsi="Times New Roman" w:cs="Times New Roman"/>
          <w:sz w:val="24"/>
          <w:szCs w:val="24"/>
        </w:rPr>
        <w:t>Цель учебной практики — углубить и закрепить научно-теоретические знания по выбранной специальности, научиться применять их на практике, а также выработать навыки практической работы.</w:t>
      </w:r>
    </w:p>
    <w:p w14:paraId="65E611ED" w14:textId="77777777" w:rsidR="00034342" w:rsidRPr="00267895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t>Объект – профессиональная деятельность оператора электронно-вычислительных и вычислительных машин.</w:t>
      </w:r>
    </w:p>
    <w:p w14:paraId="3BE16D52" w14:textId="77777777" w:rsidR="00034342" w:rsidRDefault="00034342" w:rsidP="00034342">
      <w:pPr>
        <w:widowControl w:val="0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67895">
        <w:rPr>
          <w:rFonts w:ascii="Times New Roman" w:hAnsi="Times New Roman" w:cs="Times New Roman"/>
          <w:sz w:val="24"/>
          <w:szCs w:val="24"/>
        </w:rPr>
        <w:t>Цель – применение на практике знаний, полученных в ходе изучения общепрофессиональных и специальных дисциплин, отработка практических профессиональных умений и навыков по профессии.</w:t>
      </w:r>
    </w:p>
    <w:p w14:paraId="474FF4CA" w14:textId="2E82DCB2" w:rsidR="001C5E0E" w:rsidRPr="009D7070" w:rsidRDefault="00034342" w:rsidP="00034342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В процессе прохождения практики были освоены и использованы: </w:t>
      </w:r>
    </w:p>
    <w:p w14:paraId="6D596C0F" w14:textId="0755F91B" w:rsidR="001C5E0E" w:rsidRPr="009D7070" w:rsidRDefault="001C5E0E" w:rsidP="00F57016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языки программирования: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HTML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CSS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JavaScript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842303F" w14:textId="2400CA3A" w:rsidR="001C5E0E" w:rsidRPr="009D7070" w:rsidRDefault="001C5E0E" w:rsidP="00F57016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метаязыки: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SASS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D5ACA11" w14:textId="6E1AF027" w:rsidR="001C5E0E" w:rsidRPr="009D7070" w:rsidRDefault="001C5E0E" w:rsidP="00F57016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 xml:space="preserve">препроцессоры: 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LESS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A7BED8C" w14:textId="21294D44" w:rsidR="001C5E0E" w:rsidRPr="009D7070" w:rsidRDefault="001C5E0E" w:rsidP="00F57016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9D7070">
        <w:rPr>
          <w:rFonts w:ascii="Times New Roman" w:hAnsi="Times New Roman" w:cs="Times New Roman"/>
          <w:color w:val="FF0000"/>
          <w:sz w:val="24"/>
          <w:szCs w:val="24"/>
        </w:rPr>
        <w:t>программные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9D7070">
        <w:rPr>
          <w:rFonts w:ascii="Times New Roman" w:hAnsi="Times New Roman" w:cs="Times New Roman"/>
          <w:color w:val="FF0000"/>
          <w:sz w:val="24"/>
          <w:szCs w:val="24"/>
        </w:rPr>
        <w:t>продукты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: Adobe Dream</w:t>
      </w:r>
      <w:r w:rsidR="009D7070"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w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e</w:t>
      </w:r>
      <w:r w:rsidR="009D7070"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av</w:t>
      </w:r>
      <w:r w:rsidRPr="009D7070">
        <w:rPr>
          <w:rFonts w:ascii="Times New Roman" w:hAnsi="Times New Roman" w:cs="Times New Roman"/>
          <w:color w:val="FF0000"/>
          <w:sz w:val="24"/>
          <w:szCs w:val="24"/>
          <w:lang w:val="en-US"/>
        </w:rPr>
        <w:t>er,</w:t>
      </w:r>
      <w:r w:rsid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Visual Studio Code</w:t>
      </w:r>
      <w:r w:rsidR="008F5DF0" w:rsidRPr="008F5DF0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70E24C08" w14:textId="3D4F3CB0" w:rsidR="009D7070" w:rsidRPr="008F5DF0" w:rsidRDefault="008F5DF0" w:rsidP="00F57016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дополнительное ПО: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Denwer</w:t>
      </w:r>
      <w:r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AF9F2A1" w14:textId="55D44ED8" w:rsidR="008F5DF0" w:rsidRDefault="008F5DF0" w:rsidP="00F57016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утилиты: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PHPMyAdmin</w:t>
      </w:r>
      <w:r w:rsidR="00E2119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8C28F46" w14:textId="3F25B12C" w:rsidR="008F5DF0" w:rsidRPr="0093794E" w:rsidRDefault="008F5DF0" w:rsidP="00F57016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фреймворки</w:t>
      </w:r>
      <w:r w:rsidRP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 w:rsid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>Node</w:t>
      </w:r>
      <w:r w:rsidR="003C0852" w:rsidRP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js,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Express, H</w:t>
      </w:r>
      <w:r w:rsid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>andlerbars</w:t>
      </w:r>
      <w:r w:rsidR="00737AD9" w:rsidRP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 w:rsidR="00737AD9">
        <w:rPr>
          <w:rFonts w:ascii="Times New Roman" w:hAnsi="Times New Roman" w:cs="Times New Roman"/>
          <w:color w:val="FF0000"/>
          <w:sz w:val="24"/>
          <w:szCs w:val="24"/>
          <w:lang w:val="en-US"/>
        </w:rPr>
        <w:t>Bootstap 4</w:t>
      </w:r>
      <w:r w:rsidR="0093794E" w:rsidRP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562D42CD" w14:textId="22A5E538" w:rsidR="0093794E" w:rsidRDefault="0093794E" w:rsidP="00F57016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веб</w:t>
      </w:r>
      <w:r w:rsidRPr="0093794E">
        <w:rPr>
          <w:rFonts w:ascii="Times New Roman" w:hAnsi="Times New Roman" w:cs="Times New Roman"/>
          <w:color w:val="FF000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плагины</w:t>
      </w:r>
      <w:r w:rsidRPr="0093794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Colorbox, Font Awesome</w:t>
      </w:r>
      <w:r w:rsidRPr="0093794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Greensock, Isotope, Processbar, Scroll Magic, EasIng, Circle Progress, Owl-Carousel</w:t>
      </w:r>
      <w:r w:rsidRPr="0093794E">
        <w:rPr>
          <w:rFonts w:ascii="Times New Roman" w:hAnsi="Times New Roman" w:cs="Times New Roman"/>
          <w:color w:val="FF0000"/>
          <w:sz w:val="24"/>
          <w:szCs w:val="24"/>
          <w:lang w:val="en-US"/>
        </w:rPr>
        <w:t>;</w:t>
      </w:r>
    </w:p>
    <w:p w14:paraId="51575D93" w14:textId="0B5CF4EF" w:rsidR="0093794E" w:rsidRPr="009D7070" w:rsidRDefault="0093794E" w:rsidP="00F57016">
      <w:pPr>
        <w:pStyle w:val="a6"/>
        <w:widowControl w:val="0"/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библиотеки скриптов: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JQuery</w:t>
      </w:r>
      <w:r w:rsidR="003C0852">
        <w:rPr>
          <w:rFonts w:ascii="Times New Roman" w:hAnsi="Times New Roman" w:cs="Times New Roman"/>
          <w:color w:val="FF0000"/>
          <w:sz w:val="24"/>
          <w:szCs w:val="24"/>
          <w:lang w:val="en-US"/>
        </w:rPr>
        <w:t>,  MySQL 2.0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</w:p>
    <w:p w14:paraId="7B41F629" w14:textId="2B1B09B3" w:rsidR="00034342" w:rsidRPr="009D7070" w:rsidRDefault="00034342" w:rsidP="00F57016">
      <w:pPr>
        <w:pStyle w:val="a6"/>
        <w:widowControl w:val="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7070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C13B9F7" w14:textId="7C814471" w:rsidR="00C72B36" w:rsidRDefault="00C72B36" w:rsidP="00C72B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14:paraId="062B90C0" w14:textId="77777777" w:rsidR="00C72B36" w:rsidRDefault="00C72B36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75C6FE" w14:textId="4BBA49C9" w:rsidR="000232B5" w:rsidRDefault="000232B5" w:rsidP="00F5701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Теоретические основы проекта</w:t>
      </w:r>
    </w:p>
    <w:p w14:paraId="3C713162" w14:textId="79087AC6" w:rsidR="000232B5" w:rsidRDefault="000232B5" w:rsidP="00F57016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0B7BC3" w14:textId="77777777" w:rsidR="000232B5" w:rsidRPr="000232B5" w:rsidRDefault="000232B5" w:rsidP="000232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0232B5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 распределённая </w:t>
      </w:r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система управления версиями</w:t>
      </w: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Проект был создан </w:t>
      </w:r>
      <w:proofErr w:type="spellStart"/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Линусом</w:t>
      </w:r>
      <w:proofErr w:type="spellEnd"/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Торвальдсом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для управления разработкой </w:t>
      </w:r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ядра </w:t>
      </w:r>
      <w:proofErr w:type="spellStart"/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Linux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первая версия выпущена </w:t>
      </w:r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7 апреля</w:t>
      </w: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2005 года</w:t>
      </w: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 </w:t>
      </w:r>
    </w:p>
    <w:p w14:paraId="2B97B40B" w14:textId="77777777" w:rsidR="000232B5" w:rsidRPr="000232B5" w:rsidRDefault="000232B5" w:rsidP="000232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Система спроектирована как набор программ, специально разработанных с учётом их использования в </w:t>
      </w:r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сценариях</w:t>
      </w: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Это позволяет удобно создавать специализированные системы контроля версий на базе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или пользовательские интерфейсы. Например, </w:t>
      </w:r>
      <w:proofErr w:type="spellStart"/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Cogito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является именно таким примером оболочки к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репозиториям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а </w:t>
      </w:r>
      <w:proofErr w:type="spellStart"/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StGit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использует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для управления коллекцией исправлений (</w:t>
      </w:r>
      <w:proofErr w:type="spellStart"/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патчей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).</w:t>
      </w:r>
    </w:p>
    <w:p w14:paraId="75E2D96B" w14:textId="77777777" w:rsidR="000232B5" w:rsidRPr="000232B5" w:rsidRDefault="000232B5" w:rsidP="000232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файлы журналов, хранящие операции, выполняемые над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репозиторием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индекс, описывающий расположение файлов, и хранилище, содержащее собственно файлы. Структура хранилища файлов не отражает реальную структуру хранящегося в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репозитории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файлового дерева, она ориентирована на повышение скорости выполнения операций с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репозиторием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Когда ядро обрабатывает команду изменения (неважно, при локальных изменениях или при получении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патча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от другого узла), оно создаёт в хранилище новые файлы, соответствующие новым состояниям изменённых файлов. Существенно, что никакие операции не изменяют содержимого уже существующих в хранилище файлов. Любое файловое дерево в системе можно превратить в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отдав команду создания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из корневого каталога этого дерева (или указав корневой каталог в параметрах программы).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может быть импортирован с другого узла, доступного по сети. При импорте нового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автоматически создаётся рабочая копия, соответствующая последнему зафиксированному состоянию импортируемого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(то есть не копируются изменения в рабочей копии исходного узла, для которых на том узле не была выполнена команда </w:t>
      </w:r>
      <w:proofErr w:type="spellStart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commit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).</w:t>
      </w:r>
    </w:p>
    <w:p w14:paraId="1ABBCC65" w14:textId="77777777" w:rsidR="000232B5" w:rsidRPr="000232B5" w:rsidRDefault="000232B5" w:rsidP="000232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бывает локальный и удалённый. Локальный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 это подкаталог </w:t>
      </w:r>
      <w:proofErr w:type="spellStart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создаётся (в пустом виде) командой </w:t>
      </w:r>
      <w:proofErr w:type="spellStart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init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и (в непустом виде с немедленным копированием содержимого родительского удалённого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простановкой ссылки на родителя) командой </w:t>
      </w:r>
      <w:proofErr w:type="spellStart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clone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319CEF2C" w14:textId="77777777" w:rsidR="000232B5" w:rsidRPr="000232B5" w:rsidRDefault="000232B5" w:rsidP="000232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Практически все обычные операции с системой контроля версий, такие, как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коммит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и слияние, производятся только с локальным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репозиторием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Удалённый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репозиторий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можно только синхронизировать с локальным как «вверх» (</w:t>
      </w:r>
      <w:r w:rsidRPr="000232B5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  <w:lang w:val="en"/>
        </w:rPr>
        <w:t>push</w:t>
      </w: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), так и «вниз» (</w:t>
      </w:r>
      <w:r w:rsidRPr="000232B5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  <w:lang w:val="en"/>
        </w:rPr>
        <w:t>pull</w:t>
      </w: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).</w:t>
      </w:r>
    </w:p>
    <w:p w14:paraId="6C903277" w14:textId="77777777" w:rsidR="000232B5" w:rsidRPr="000232B5" w:rsidRDefault="000232B5" w:rsidP="000232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 xml:space="preserve">Наличие полностью всего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репозитория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проекта локально у каждого разработчика даёт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Git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ряд преимуществ перед </w:t>
      </w:r>
      <w:r w:rsidRPr="000232B5">
        <w:rPr>
          <w:rFonts w:ascii="Times New Roman" w:hAnsi="Times New Roman" w:cs="Times New Roman"/>
          <w:sz w:val="24"/>
          <w:szCs w:val="24"/>
          <w:shd w:val="clear" w:color="auto" w:fill="FFFFFF"/>
        </w:rPr>
        <w:t>SVN</w:t>
      </w:r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Так, например, все операции, кроме </w:t>
      </w:r>
      <w:proofErr w:type="spellStart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push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и </w:t>
      </w:r>
      <w:proofErr w:type="spellStart"/>
      <w:r w:rsidRPr="000232B5">
        <w:rPr>
          <w:rStyle w:val="HTML"/>
          <w:rFonts w:ascii="Times New Roman" w:eastAsiaTheme="minorHAnsi" w:hAnsi="Times New Roman" w:cs="Times New Roman"/>
          <w:color w:val="202122"/>
          <w:sz w:val="24"/>
          <w:szCs w:val="24"/>
          <w:shd w:val="clear" w:color="auto" w:fill="FFFFFF"/>
        </w:rPr>
        <w:t>pull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можно осуществлять без наличия </w:t>
      </w:r>
      <w:proofErr w:type="spellStart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интернет-соединения</w:t>
      </w:r>
      <w:proofErr w:type="spellEnd"/>
      <w:r w:rsidRPr="000232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72ECE402" w14:textId="77777777" w:rsidR="000232B5" w:rsidRPr="000232B5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0232B5">
        <w:rPr>
          <w:color w:val="202122"/>
        </w:rPr>
        <w:t>Команда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push</w:t>
      </w:r>
      <w:proofErr w:type="spellEnd"/>
      <w:r w:rsidRPr="000232B5">
        <w:rPr>
          <w:color w:val="202122"/>
        </w:rPr>
        <w:t xml:space="preserve"> передаёт все новые данные (те, которых ещё нет в удалённом </w:t>
      </w:r>
      <w:proofErr w:type="spellStart"/>
      <w:r w:rsidRPr="000232B5">
        <w:rPr>
          <w:color w:val="202122"/>
        </w:rPr>
        <w:t>репозитории</w:t>
      </w:r>
      <w:proofErr w:type="spellEnd"/>
      <w:r w:rsidRPr="000232B5">
        <w:rPr>
          <w:color w:val="202122"/>
        </w:rPr>
        <w:t xml:space="preserve">) из локального </w:t>
      </w:r>
      <w:proofErr w:type="spellStart"/>
      <w:r w:rsidRPr="000232B5">
        <w:rPr>
          <w:color w:val="202122"/>
        </w:rPr>
        <w:t>репозитория</w:t>
      </w:r>
      <w:proofErr w:type="spellEnd"/>
      <w:r w:rsidRPr="000232B5">
        <w:rPr>
          <w:color w:val="202122"/>
        </w:rPr>
        <w:t xml:space="preserve"> в </w:t>
      </w:r>
      <w:proofErr w:type="spellStart"/>
      <w:r w:rsidRPr="000232B5">
        <w:rPr>
          <w:color w:val="202122"/>
        </w:rPr>
        <w:t>репозиторий</w:t>
      </w:r>
      <w:proofErr w:type="spellEnd"/>
      <w:r w:rsidRPr="000232B5">
        <w:rPr>
          <w:color w:val="202122"/>
        </w:rPr>
        <w:t xml:space="preserve"> удалённый. Для исполнения этой команды необходимо, чтобы удалённый </w:t>
      </w:r>
      <w:proofErr w:type="spellStart"/>
      <w:r w:rsidRPr="000232B5">
        <w:rPr>
          <w:color w:val="202122"/>
        </w:rPr>
        <w:t>репозиторий</w:t>
      </w:r>
      <w:proofErr w:type="spellEnd"/>
      <w:r w:rsidRPr="000232B5">
        <w:rPr>
          <w:color w:val="202122"/>
        </w:rPr>
        <w:t xml:space="preserve"> не имел новых </w:t>
      </w:r>
      <w:proofErr w:type="spellStart"/>
      <w:r w:rsidRPr="000232B5">
        <w:rPr>
          <w:color w:val="202122"/>
        </w:rPr>
        <w:t>коммитов</w:t>
      </w:r>
      <w:proofErr w:type="spellEnd"/>
      <w:r w:rsidRPr="000232B5">
        <w:rPr>
          <w:color w:val="202122"/>
        </w:rPr>
        <w:t xml:space="preserve"> в себя от других клиентов, иначе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push</w:t>
      </w:r>
      <w:proofErr w:type="spellEnd"/>
      <w:r w:rsidRPr="000232B5">
        <w:rPr>
          <w:color w:val="202122"/>
        </w:rPr>
        <w:t> завершается ошибкой, и придётся делать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pull</w:t>
      </w:r>
      <w:proofErr w:type="spellEnd"/>
      <w:r w:rsidRPr="000232B5">
        <w:rPr>
          <w:color w:val="202122"/>
        </w:rPr>
        <w:t> и слияние.</w:t>
      </w:r>
    </w:p>
    <w:p w14:paraId="04F40668" w14:textId="77777777" w:rsidR="000232B5" w:rsidRPr="000232B5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0232B5">
        <w:rPr>
          <w:color w:val="202122"/>
        </w:rPr>
        <w:t>Команда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pull</w:t>
      </w:r>
      <w:proofErr w:type="spellEnd"/>
      <w:r w:rsidRPr="000232B5">
        <w:rPr>
          <w:color w:val="202122"/>
        </w:rPr>
        <w:t> — обратна команде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push</w:t>
      </w:r>
      <w:proofErr w:type="spellEnd"/>
      <w:r w:rsidRPr="000232B5">
        <w:rPr>
          <w:color w:val="202122"/>
        </w:rPr>
        <w:t>. В случае, если одна и та же ветвь имеет независимую историю в локальной и в удалённой копии,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pull</w:t>
      </w:r>
      <w:proofErr w:type="spellEnd"/>
      <w:r w:rsidRPr="000232B5">
        <w:rPr>
          <w:color w:val="202122"/>
        </w:rPr>
        <w:t> немедленно переходит к слиянию.</w:t>
      </w:r>
    </w:p>
    <w:p w14:paraId="20A689FE" w14:textId="77777777" w:rsidR="000232B5" w:rsidRPr="000232B5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0232B5">
        <w:rPr>
          <w:color w:val="202122"/>
        </w:rPr>
        <w:t>Имя ветви по умолчанию: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master</w:t>
      </w:r>
      <w:proofErr w:type="spellEnd"/>
      <w:r w:rsidRPr="000232B5">
        <w:rPr>
          <w:color w:val="202122"/>
        </w:rPr>
        <w:t xml:space="preserve">. Имя удалённого </w:t>
      </w:r>
      <w:proofErr w:type="spellStart"/>
      <w:r w:rsidRPr="000232B5">
        <w:rPr>
          <w:color w:val="202122"/>
        </w:rPr>
        <w:t>репозитория</w:t>
      </w:r>
      <w:proofErr w:type="spellEnd"/>
      <w:r w:rsidRPr="000232B5">
        <w:rPr>
          <w:color w:val="202122"/>
        </w:rPr>
        <w:t xml:space="preserve"> по умолчанию, создаваемое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git</w:t>
      </w:r>
      <w:proofErr w:type="spellEnd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clone</w:t>
      </w:r>
      <w:proofErr w:type="spellEnd"/>
      <w:r w:rsidRPr="000232B5">
        <w:rPr>
          <w:color w:val="202122"/>
        </w:rPr>
        <w:t> во время типичной операции «взять имеющийся проект с сервера себе на машину»: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origin</w:t>
      </w:r>
      <w:proofErr w:type="spellEnd"/>
      <w:r w:rsidRPr="000232B5">
        <w:rPr>
          <w:color w:val="202122"/>
        </w:rPr>
        <w:t>.</w:t>
      </w:r>
    </w:p>
    <w:p w14:paraId="30089051" w14:textId="77777777" w:rsidR="000232B5" w:rsidRPr="000232B5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0232B5">
        <w:rPr>
          <w:color w:val="202122"/>
        </w:rPr>
        <w:t xml:space="preserve">Таким образом, в локальном </w:t>
      </w:r>
      <w:proofErr w:type="spellStart"/>
      <w:r w:rsidRPr="000232B5">
        <w:rPr>
          <w:color w:val="202122"/>
        </w:rPr>
        <w:t>репозитории</w:t>
      </w:r>
      <w:proofErr w:type="spellEnd"/>
      <w:r w:rsidRPr="000232B5">
        <w:rPr>
          <w:color w:val="202122"/>
        </w:rPr>
        <w:t xml:space="preserve"> всегда есть ветвь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master</w:t>
      </w:r>
      <w:proofErr w:type="spellEnd"/>
      <w:r w:rsidRPr="000232B5">
        <w:rPr>
          <w:color w:val="202122"/>
        </w:rPr>
        <w:t xml:space="preserve">, которая есть последний локальный </w:t>
      </w:r>
      <w:proofErr w:type="spellStart"/>
      <w:r w:rsidRPr="000232B5">
        <w:rPr>
          <w:color w:val="202122"/>
        </w:rPr>
        <w:t>коммит</w:t>
      </w:r>
      <w:proofErr w:type="spellEnd"/>
      <w:r w:rsidRPr="000232B5">
        <w:rPr>
          <w:color w:val="202122"/>
        </w:rPr>
        <w:t>, и ветвь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origin</w:t>
      </w:r>
      <w:proofErr w:type="spellEnd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/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master</w:t>
      </w:r>
      <w:proofErr w:type="spellEnd"/>
      <w:r w:rsidRPr="000232B5">
        <w:rPr>
          <w:color w:val="202122"/>
        </w:rPr>
        <w:t xml:space="preserve">, которая есть последнее состояние удалённого </w:t>
      </w:r>
      <w:proofErr w:type="spellStart"/>
      <w:r w:rsidRPr="000232B5">
        <w:rPr>
          <w:color w:val="202122"/>
        </w:rPr>
        <w:t>репозитория</w:t>
      </w:r>
      <w:proofErr w:type="spellEnd"/>
      <w:r w:rsidRPr="000232B5">
        <w:rPr>
          <w:color w:val="202122"/>
        </w:rPr>
        <w:t xml:space="preserve"> на момент завершения исполнения последней команды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pull</w:t>
      </w:r>
      <w:proofErr w:type="spellEnd"/>
      <w:r w:rsidRPr="000232B5">
        <w:rPr>
          <w:color w:val="202122"/>
        </w:rPr>
        <w:t> или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push</w:t>
      </w:r>
      <w:proofErr w:type="spellEnd"/>
      <w:r w:rsidRPr="000232B5">
        <w:rPr>
          <w:color w:val="202122"/>
        </w:rPr>
        <w:t>.</w:t>
      </w:r>
    </w:p>
    <w:p w14:paraId="555B034D" w14:textId="335943B7" w:rsidR="000232B5" w:rsidRPr="000232B5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02122"/>
        </w:rPr>
      </w:pPr>
      <w:r w:rsidRPr="000232B5">
        <w:rPr>
          <w:color w:val="202122"/>
        </w:rPr>
        <w:t>Команда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fetch</w:t>
      </w:r>
      <w:proofErr w:type="spellEnd"/>
      <w:r w:rsidRPr="000232B5">
        <w:rPr>
          <w:color w:val="202122"/>
        </w:rPr>
        <w:t> (частичный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pull</w:t>
      </w:r>
      <w:proofErr w:type="spellEnd"/>
      <w:r w:rsidRPr="000232B5">
        <w:rPr>
          <w:color w:val="202122"/>
        </w:rPr>
        <w:t>) — берёт с удалённого сервера все изменения в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origin</w:t>
      </w:r>
      <w:proofErr w:type="spellEnd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/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master</w:t>
      </w:r>
      <w:proofErr w:type="spellEnd"/>
      <w:r w:rsidRPr="000232B5">
        <w:rPr>
          <w:color w:val="202122"/>
        </w:rPr>
        <w:t xml:space="preserve">, и переписывает их в локальный </w:t>
      </w:r>
      <w:proofErr w:type="spellStart"/>
      <w:r w:rsidRPr="000232B5">
        <w:rPr>
          <w:color w:val="202122"/>
        </w:rPr>
        <w:t>репозиторий</w:t>
      </w:r>
      <w:proofErr w:type="spellEnd"/>
      <w:r w:rsidRPr="000232B5">
        <w:rPr>
          <w:color w:val="202122"/>
        </w:rPr>
        <w:t>, продвигая метку 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origin</w:t>
      </w:r>
      <w:proofErr w:type="spellEnd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/</w:t>
      </w:r>
      <w:proofErr w:type="spellStart"/>
      <w:r w:rsidRPr="000232B5">
        <w:rPr>
          <w:rStyle w:val="HTML"/>
          <w:rFonts w:ascii="Times New Roman" w:hAnsi="Times New Roman" w:cs="Times New Roman"/>
          <w:color w:val="202122"/>
          <w:sz w:val="24"/>
          <w:szCs w:val="24"/>
        </w:rPr>
        <w:t>master</w:t>
      </w:r>
      <w:proofErr w:type="spellEnd"/>
      <w:r w:rsidRPr="000232B5">
        <w:rPr>
          <w:color w:val="202122"/>
        </w:rPr>
        <w:t>.</w:t>
      </w:r>
    </w:p>
    <w:p w14:paraId="61D9BBDA" w14:textId="6ABF7924" w:rsidR="000232B5" w:rsidRPr="000232B5" w:rsidRDefault="000232B5" w:rsidP="00F57016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4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Hup</w:t>
      </w:r>
      <w:proofErr w:type="spellEnd"/>
    </w:p>
    <w:p w14:paraId="4F8420FA" w14:textId="77777777" w:rsidR="000232B5" w:rsidRPr="0037519D" w:rsidRDefault="00A315AD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hyperlink r:id="rId8" w:tgtFrame="_blank" w:history="1">
        <w:proofErr w:type="spellStart"/>
        <w:r w:rsidR="000232B5" w:rsidRPr="0037519D">
          <w:rPr>
            <w:rStyle w:val="af8"/>
          </w:rPr>
          <w:t>GitHub</w:t>
        </w:r>
        <w:proofErr w:type="spellEnd"/>
      </w:hyperlink>
      <w:r w:rsidR="000232B5" w:rsidRPr="0037519D">
        <w:t xml:space="preserve"> — сервис онлайн-хостинга </w:t>
      </w:r>
      <w:proofErr w:type="spellStart"/>
      <w:r w:rsidR="000232B5" w:rsidRPr="0037519D">
        <w:t>репозиториев</w:t>
      </w:r>
      <w:proofErr w:type="spellEnd"/>
      <w:r w:rsidR="000232B5" w:rsidRPr="0037519D">
        <w:t xml:space="preserve">, обладающий всеми функциями распределённого контроля версий и функциональностью управления исходным кодом — всё, что поддерживает </w:t>
      </w:r>
      <w:proofErr w:type="spellStart"/>
      <w:r w:rsidR="000232B5" w:rsidRPr="0037519D">
        <w:t>Git</w:t>
      </w:r>
      <w:proofErr w:type="spellEnd"/>
      <w:r w:rsidR="000232B5" w:rsidRPr="0037519D">
        <w:t xml:space="preserve"> и даже больше. Обычно он используется вместе с </w:t>
      </w:r>
      <w:proofErr w:type="spellStart"/>
      <w:r w:rsidR="000232B5" w:rsidRPr="0037519D">
        <w:t>Git</w:t>
      </w:r>
      <w:proofErr w:type="spellEnd"/>
      <w:r w:rsidR="000232B5" w:rsidRPr="0037519D">
        <w:t xml:space="preserve"> и даёт разработчикам возможность сохранять их код онлайн, а затем взаимодействовать с другими разработчиками в разных проектах.</w:t>
      </w:r>
    </w:p>
    <w:p w14:paraId="1AF1E4F9" w14:textId="77777777" w:rsidR="000232B5" w:rsidRPr="0037519D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37519D">
        <w:t xml:space="preserve">Также </w:t>
      </w:r>
      <w:proofErr w:type="spellStart"/>
      <w:r w:rsidRPr="0037519D">
        <w:t>GitHub</w:t>
      </w:r>
      <w:proofErr w:type="spellEnd"/>
      <w:r w:rsidRPr="0037519D">
        <w:t xml:space="preserve"> может похвастаться контролем доступа, </w:t>
      </w:r>
      <w:proofErr w:type="spellStart"/>
      <w:r w:rsidRPr="0037519D">
        <w:t>багтрекингом</w:t>
      </w:r>
      <w:proofErr w:type="spellEnd"/>
      <w:r w:rsidRPr="0037519D">
        <w:t xml:space="preserve">, управлением задачами и вики для каждого проекта. Цель </w:t>
      </w:r>
      <w:proofErr w:type="spellStart"/>
      <w:r w:rsidRPr="0037519D">
        <w:t>GitHub</w:t>
      </w:r>
      <w:proofErr w:type="spellEnd"/>
      <w:r w:rsidRPr="0037519D">
        <w:t xml:space="preserve"> — содействовать взаимодействию разработчиков.</w:t>
      </w:r>
    </w:p>
    <w:p w14:paraId="4CE9E93E" w14:textId="77777777" w:rsidR="000232B5" w:rsidRPr="0037519D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37519D">
        <w:t xml:space="preserve">К проекту, загруженному на </w:t>
      </w:r>
      <w:proofErr w:type="spellStart"/>
      <w:r w:rsidRPr="0037519D">
        <w:t>GitHub</w:t>
      </w:r>
      <w:proofErr w:type="spellEnd"/>
      <w:r w:rsidRPr="0037519D">
        <w:t xml:space="preserve">, можно получить доступ с помощью интерфейса командной строки </w:t>
      </w:r>
      <w:proofErr w:type="spellStart"/>
      <w:r w:rsidRPr="0037519D">
        <w:t>Git</w:t>
      </w:r>
      <w:proofErr w:type="spellEnd"/>
      <w:r w:rsidRPr="0037519D">
        <w:t xml:space="preserve"> и </w:t>
      </w:r>
      <w:proofErr w:type="spellStart"/>
      <w:r w:rsidRPr="0037519D">
        <w:t>Git</w:t>
      </w:r>
      <w:proofErr w:type="spellEnd"/>
      <w:r w:rsidRPr="0037519D">
        <w:t>-команд. Также есть и другие функции, такие как документация, запросы на принятие изменений (</w:t>
      </w:r>
      <w:proofErr w:type="spellStart"/>
      <w:r w:rsidRPr="0037519D">
        <w:t>pull</w:t>
      </w:r>
      <w:proofErr w:type="spellEnd"/>
      <w:r w:rsidRPr="0037519D">
        <w:t xml:space="preserve"> </w:t>
      </w:r>
      <w:proofErr w:type="spellStart"/>
      <w:r w:rsidRPr="0037519D">
        <w:t>requests</w:t>
      </w:r>
      <w:proofErr w:type="spellEnd"/>
      <w:r w:rsidRPr="0037519D">
        <w:t xml:space="preserve">), история </w:t>
      </w:r>
      <w:proofErr w:type="spellStart"/>
      <w:r w:rsidRPr="0037519D">
        <w:t>коммитов</w:t>
      </w:r>
      <w:proofErr w:type="spellEnd"/>
      <w:r w:rsidRPr="0037519D">
        <w:t xml:space="preserve">, интеграция со множеством популярных сервисов, </w:t>
      </w:r>
      <w:proofErr w:type="spellStart"/>
      <w:r w:rsidRPr="0037519D">
        <w:t>email</w:t>
      </w:r>
      <w:proofErr w:type="spellEnd"/>
      <w:r w:rsidRPr="0037519D">
        <w:t xml:space="preserve">-уведомления, </w:t>
      </w:r>
      <w:proofErr w:type="spellStart"/>
      <w:r w:rsidRPr="0037519D">
        <w:t>эмодзи</w:t>
      </w:r>
      <w:proofErr w:type="spellEnd"/>
      <w:r w:rsidRPr="0037519D">
        <w:t xml:space="preserve">, графики, вложенные списки задач, система @упоминаний, похожая на ту, что в </w:t>
      </w:r>
      <w:proofErr w:type="spellStart"/>
      <w:r w:rsidRPr="0037519D">
        <w:t>Twitter</w:t>
      </w:r>
      <w:proofErr w:type="spellEnd"/>
      <w:r w:rsidRPr="0037519D">
        <w:t>, и т.д.</w:t>
      </w:r>
    </w:p>
    <w:p w14:paraId="44A5BF9F" w14:textId="77777777" w:rsidR="000232B5" w:rsidRPr="0037519D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proofErr w:type="spellStart"/>
      <w:r w:rsidRPr="0037519D">
        <w:lastRenderedPageBreak/>
        <w:t>Git</w:t>
      </w:r>
      <w:proofErr w:type="spellEnd"/>
      <w:r w:rsidRPr="0037519D">
        <w:t xml:space="preserve"> — это инструмент, позволяющий реализовать распределённую систему контроля версий, а </w:t>
      </w:r>
      <w:proofErr w:type="spellStart"/>
      <w:r w:rsidRPr="0037519D">
        <w:t>GitHub</w:t>
      </w:r>
      <w:proofErr w:type="spellEnd"/>
      <w:r w:rsidRPr="0037519D">
        <w:t xml:space="preserve"> — это сервис для проектов, использующих </w:t>
      </w:r>
      <w:proofErr w:type="spellStart"/>
      <w:r w:rsidRPr="0037519D">
        <w:t>Git</w:t>
      </w:r>
      <w:proofErr w:type="spellEnd"/>
      <w:r w:rsidRPr="0037519D">
        <w:t>.</w:t>
      </w:r>
    </w:p>
    <w:p w14:paraId="25B51745" w14:textId="77777777" w:rsidR="000232B5" w:rsidRPr="0037519D" w:rsidRDefault="00A315AD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hd w:val="clear" w:color="auto" w:fill="FFFFFF"/>
        </w:rPr>
      </w:pPr>
      <w:hyperlink r:id="rId9" w:tgtFrame="_blank" w:history="1">
        <w:proofErr w:type="spellStart"/>
        <w:r w:rsidR="000232B5" w:rsidRPr="0037519D">
          <w:rPr>
            <w:rStyle w:val="af8"/>
            <w:bCs/>
            <w:shd w:val="clear" w:color="auto" w:fill="FFFFFF"/>
          </w:rPr>
          <w:t>GitHub</w:t>
        </w:r>
        <w:proofErr w:type="spellEnd"/>
      </w:hyperlink>
      <w:r w:rsidR="000232B5" w:rsidRPr="0037519D">
        <w:rPr>
          <w:shd w:val="clear" w:color="auto" w:fill="FFFFFF"/>
        </w:rPr>
        <w:t> также является одним из </w:t>
      </w:r>
      <w:hyperlink r:id="rId10" w:tgtFrame="_blank" w:history="1">
        <w:r w:rsidR="000232B5" w:rsidRPr="0037519D">
          <w:rPr>
            <w:rStyle w:val="af8"/>
            <w:bCs/>
            <w:shd w:val="clear" w:color="auto" w:fill="FFFFFF"/>
          </w:rPr>
          <w:t>крупнейших онлайн-хранилищ</w:t>
        </w:r>
      </w:hyperlink>
      <w:r w:rsidR="000232B5" w:rsidRPr="0037519D">
        <w:rPr>
          <w:shd w:val="clear" w:color="auto" w:fill="FFFFFF"/>
        </w:rPr>
        <w:t> (англ</w:t>
      </w:r>
      <w:r w:rsidR="000232B5">
        <w:rPr>
          <w:shd w:val="clear" w:color="auto" w:fill="FFFFFF"/>
        </w:rPr>
        <w:t>оязычной</w:t>
      </w:r>
      <w:r w:rsidR="000232B5" w:rsidRPr="0037519D">
        <w:rPr>
          <w:shd w:val="clear" w:color="auto" w:fill="FFFFFF"/>
        </w:rPr>
        <w:t>) совместной работы по всему миру.</w:t>
      </w:r>
    </w:p>
    <w:p w14:paraId="2F4A8A1C" w14:textId="77777777" w:rsidR="000232B5" w:rsidRPr="00357542" w:rsidRDefault="000232B5" w:rsidP="000232B5">
      <w:pPr>
        <w:spacing w:after="0" w:line="360" w:lineRule="auto"/>
        <w:ind w:left="707"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Репозиторий</w:t>
      </w:r>
      <w:proofErr w:type="spellEnd"/>
    </w:p>
    <w:p w14:paraId="59A1180E" w14:textId="77777777" w:rsidR="000232B5" w:rsidRDefault="000232B5" w:rsidP="000232B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хранилище — это каталог, в котором хранятся файлы проекта. Он может быть расположен в хранилище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 локальном хранилище </w:t>
      </w:r>
      <w:proofErr w:type="gram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Можно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хранить файлы кодов, изображения, аудио или всё, что связано с проектом, в хранилище.</w:t>
      </w:r>
    </w:p>
    <w:p w14:paraId="1424C0A8" w14:textId="77777777" w:rsidR="000232B5" w:rsidRPr="0063282C" w:rsidRDefault="000232B5" w:rsidP="000232B5">
      <w:pPr>
        <w:shd w:val="clear" w:color="auto" w:fill="FFFFFF"/>
        <w:spacing w:after="0" w:line="360" w:lineRule="auto"/>
        <w:ind w:left="707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Система “Звезд”</w:t>
      </w:r>
    </w:p>
    <w:p w14:paraId="60FFB243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Одной из отличительных особенностей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система звёзд. Чтобы выразить интерес к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репозиторию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его нужно отметить звездой. Это можно сделать с помощью кнопки «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Star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позволяет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отслеживать интересные проекты и находить похожие.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также один из самых важных рейтинговых механизмов, поскольку чем больше звезд имеет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тем он популярнее. Поэтому в результатах поиска он будет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топовых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местах. Крупные проекты могут иметь десятки тысяч звезд.</w:t>
      </w:r>
    </w:p>
    <w:p w14:paraId="4C66AE3F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трендовая страница, на которой представлены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получают наибольшее количество звезд за определенный период времени (за день, неделю, месяц).</w:t>
      </w:r>
    </w:p>
    <w:p w14:paraId="1A379509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копия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то же самое, что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branch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5D2E31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возможность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внести вклад в уже существующие проекты, в которы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 прав на внесения изменений путем отправки (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изменений,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собственное ответвление (“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”) проекта. Это означает, что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создаст собственную копию проекта, данная копия будет находиться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легко делать изменения путем отправки (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изменений. Также другой человек может разветвить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внести некоторые изменения, а затем создать запрос на внесение этих изменений.</w:t>
      </w:r>
    </w:p>
    <w:p w14:paraId="4EC20948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Pull</w:t>
      </w:r>
      <w:proofErr w:type="spellEnd"/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Request</w:t>
      </w:r>
      <w:proofErr w:type="spellEnd"/>
    </w:p>
    <w:p w14:paraId="04EAF630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еловек может создать свое собственное ответвление (“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fork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”) проекта, внести некоторые изменения и затем сделать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Pull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чтобы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замерджили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изменения.</w:t>
      </w:r>
    </w:p>
    <w:p w14:paraId="44F3398C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только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сделано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Pull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рассматривается основными разработчиками проекта. В зависимости от количества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сложности изменений, которое внесено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код, разработчику может потребоваться разное количество времени, чтобы убедиться, что изменения совместимы с проектом.</w:t>
      </w:r>
    </w:p>
    <w:p w14:paraId="41F38CD8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 проекта может быть четкий график изменений, которые разработчики хотят внедрить. Тогда запросы на внесение изменений в код будут рассмотрены быстро.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запрос может и не быть рассмотрен вовсе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6F2445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Управление проектами</w:t>
      </w:r>
    </w:p>
    <w:p w14:paraId="3DCF30D3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обратной связи и новых знакомств,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предоставляет некоторые функции по управлению проектами.</w:t>
      </w:r>
    </w:p>
    <w:p w14:paraId="5090EC9D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из таких функций -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Projects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Нововведение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Она основывается на методологии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Канбан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помогает эффективно организовать работу.</w:t>
      </w:r>
    </w:p>
    <w:p w14:paraId="62D21455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Wiki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использования в качестве документации для пользователей.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Одним из самых впечатляющих видов использования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Wiki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является язык программирования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Go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Wiki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62DDCB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один популярный инструмент для управления проектами -вехи. Это часть страницы "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ssues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". Используя эту функцию можно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назначать контрольные точки проекта.</w:t>
      </w:r>
    </w:p>
    <w:p w14:paraId="5BE37136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Тэги в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указатель на конкретный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он выполняется последовательно, он помогает вернуться к предыдущей версии вашего кода, не ссылаясь на конкретные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7B14DC" w14:textId="77777777" w:rsidR="000232B5" w:rsidRPr="0063282C" w:rsidRDefault="000232B5" w:rsidP="000232B5">
      <w:pPr>
        <w:shd w:val="clear" w:color="auto" w:fill="FFFFFF"/>
        <w:spacing w:after="0" w:line="360" w:lineRule="auto"/>
        <w:ind w:left="707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Сравнение </w:t>
      </w:r>
      <w:proofErr w:type="spellStart"/>
      <w:r w:rsidRPr="0063282C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коммитов</w:t>
      </w:r>
      <w:proofErr w:type="spellEnd"/>
    </w:p>
    <w:p w14:paraId="6FDC1981" w14:textId="77777777" w:rsidR="000232B5" w:rsidRPr="0063282C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множество инструментов для работы с вашим кодом.</w:t>
      </w:r>
    </w:p>
    <w:p w14:paraId="69CB650B" w14:textId="77777777" w:rsidR="000232B5" w:rsidRPr="00357542" w:rsidRDefault="000232B5" w:rsidP="000232B5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из самых важных вещей, которые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</w:t>
      </w:r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- сравнить одну ветку с другой. Или сравнить последний </w:t>
      </w:r>
      <w:proofErr w:type="spellStart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 w:rsidRPr="006328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используемой версией, чтобы увидеть, какие изменения были внесены.</w:t>
      </w:r>
    </w:p>
    <w:p w14:paraId="3AF04883" w14:textId="77777777" w:rsidR="000232B5" w:rsidRPr="00357542" w:rsidRDefault="000232B5" w:rsidP="000232B5">
      <w:pPr>
        <w:spacing w:after="0" w:line="360" w:lineRule="auto"/>
        <w:ind w:left="707"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Ветка</w:t>
      </w:r>
    </w:p>
    <w:p w14:paraId="2F1AAA8C" w14:textId="77777777" w:rsidR="000232B5" w:rsidRPr="00357542" w:rsidRDefault="000232B5" w:rsidP="000232B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Ветка это</w:t>
      </w:r>
      <w:proofErr w:type="gram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копия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ветку, когда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возможность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сделать разработку изолированно.</w:t>
      </w:r>
    </w:p>
    <w:p w14:paraId="2D0D9859" w14:textId="77777777" w:rsidR="000232B5" w:rsidRPr="00357542" w:rsidRDefault="000232B5" w:rsidP="000232B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с веткой не повлияет на центральное хранилище или другие ветки. 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сделана эта работа, то есть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объединить</w:t>
      </w:r>
      <w:proofErr w:type="gram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собственную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ветку с другими ветками и центральным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репозиторием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запрос на извлечение.</w:t>
      </w:r>
    </w:p>
    <w:p w14:paraId="7D9A5FDA" w14:textId="77777777" w:rsidR="000232B5" w:rsidRPr="00357542" w:rsidRDefault="000232B5" w:rsidP="000232B5">
      <w:pPr>
        <w:spacing w:after="0" w:line="360" w:lineRule="auto"/>
        <w:ind w:left="707"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Запрос на извлечение</w:t>
      </w:r>
    </w:p>
    <w:p w14:paraId="265C2003" w14:textId="77777777" w:rsidR="000232B5" w:rsidRPr="00357542" w:rsidRDefault="000232B5" w:rsidP="000232B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на извлечение означает, что сообщаете другим, что вы передали изменения, внесённые вами в ветке, в главный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Соавторы хранилища могут принять или отклонить запрос на извлечение. После его открытия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обсуждается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анализируется  работа</w:t>
      </w:r>
      <w:proofErr w:type="gram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соавторами.</w:t>
      </w:r>
    </w:p>
    <w:p w14:paraId="3744E9A2" w14:textId="77777777" w:rsidR="000232B5" w:rsidRPr="00357542" w:rsidRDefault="000232B5" w:rsidP="000232B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созданию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извлечение в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9C3BDD2" w14:textId="77777777" w:rsidR="000232B5" w:rsidRPr="00357542" w:rsidRDefault="000232B5" w:rsidP="00F57016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хранилище и най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ветку меню</w:t>
      </w:r>
    </w:p>
    <w:p w14:paraId="1556168E" w14:textId="77777777" w:rsidR="000232B5" w:rsidRPr="00357542" w:rsidRDefault="000232B5" w:rsidP="00F57016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меню выбрать ветку, которая содержит нужный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2AC0354" w14:textId="77777777" w:rsidR="000232B5" w:rsidRPr="00357542" w:rsidRDefault="000232B5" w:rsidP="00F57016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Нажать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кнопку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751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Новый запрос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Pr="003751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извлечение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 рядом с меню ветки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C087AC4" w14:textId="77777777" w:rsidR="000232B5" w:rsidRPr="00357542" w:rsidRDefault="000232B5" w:rsidP="00F57016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Вставить заголовок и описать запрос;</w:t>
      </w:r>
    </w:p>
    <w:p w14:paraId="2C5A9575" w14:textId="77777777" w:rsidR="000232B5" w:rsidRPr="00357542" w:rsidRDefault="000232B5" w:rsidP="00F57016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кнопку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751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Создать запрос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Pr="0037519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извлечение</w:t>
      </w:r>
    </w:p>
    <w:p w14:paraId="2A2484B1" w14:textId="77777777" w:rsidR="000232B5" w:rsidRPr="00357542" w:rsidRDefault="000232B5" w:rsidP="000232B5">
      <w:pPr>
        <w:spacing w:after="0" w:line="360" w:lineRule="auto"/>
        <w:ind w:left="707"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Форкинг</w:t>
      </w:r>
      <w:proofErr w:type="spellEnd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репозитория</w:t>
      </w:r>
      <w:proofErr w:type="spellEnd"/>
    </w:p>
    <w:p w14:paraId="56035650" w14:textId="77777777" w:rsidR="000232B5" w:rsidRPr="00357542" w:rsidRDefault="000232B5" w:rsidP="000232B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Форкинг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создаётся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новый проект на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снове существующего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р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азветвлени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копируется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существующий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нужно внести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некоторые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еобходимые изменения, сохранить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новую версию в качеств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нового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называть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собственным проектом.</w:t>
      </w:r>
    </w:p>
    <w:p w14:paraId="59131700" w14:textId="77777777" w:rsidR="000232B5" w:rsidRPr="00357542" w:rsidRDefault="000232B5" w:rsidP="000232B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отличная функция, которая ускоряет разработку проекта. Поскольку это совершенно новый проект, центральное хранилище не будет затронуто. Если «г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лавный»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обновлён, то также можно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применить это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текущему</w:t>
      </w:r>
      <w:proofErr w:type="gram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форку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662FF8" w14:textId="77777777" w:rsidR="000232B5" w:rsidRPr="00357542" w:rsidRDefault="000232B5" w:rsidP="000232B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созданию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4B1630" w14:textId="77777777" w:rsidR="000232B5" w:rsidRPr="00536CC9" w:rsidRDefault="000232B5" w:rsidP="00F57016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необходимо</w:t>
      </w:r>
      <w:r w:rsidRPr="00536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разветвлять</w:t>
      </w:r>
    </w:p>
    <w:p w14:paraId="669EE1CA" w14:textId="77777777" w:rsidR="000232B5" w:rsidRPr="00536CC9" w:rsidRDefault="000232B5" w:rsidP="00F57016">
      <w:pPr>
        <w:pStyle w:val="a6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</w:t>
      </w:r>
      <w:r w:rsidRPr="00536C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кнопку </w:t>
      </w:r>
      <w:proofErr w:type="spellStart"/>
      <w:r w:rsidRPr="00536CC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Форк</w:t>
      </w:r>
      <w:proofErr w:type="spellEnd"/>
    </w:p>
    <w:p w14:paraId="4E973AF6" w14:textId="45F3C747" w:rsidR="000232B5" w:rsidRPr="000232B5" w:rsidRDefault="000232B5" w:rsidP="000232B5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GitHub</w:t>
      </w:r>
      <w:proofErr w:type="spellEnd"/>
      <w:r w:rsidRPr="0035754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не ограничен только для разработчиков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proofErr w:type="spellStart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отличная платформа, которая меняет работу разработчиков. Тем не менее, каждый,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Pr="00357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управлять своим проектом и работать совместно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66FB31" w14:textId="0176C7F1" w:rsidR="000232B5" w:rsidRDefault="000232B5" w:rsidP="00F57016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Языки программирования</w:t>
      </w:r>
    </w:p>
    <w:p w14:paraId="2137F779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Язык программирования — формальный язык, предназначенный для записи компьютерных программ. 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под её управлением.</w:t>
      </w:r>
    </w:p>
    <w:p w14:paraId="7B1D8F75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381565AE" w14:textId="77777777" w:rsidR="000232B5" w:rsidRPr="00416EEE" w:rsidRDefault="000232B5" w:rsidP="000232B5">
      <w:pPr>
        <w:pStyle w:val="3"/>
        <w:rPr>
          <w:rFonts w:ascii="Times New Roman" w:hAnsi="Times New Roman" w:cs="Times New Roman"/>
          <w:b w:val="0"/>
          <w:sz w:val="24"/>
          <w:szCs w:val="24"/>
        </w:rPr>
      </w:pPr>
      <w:bookmarkStart w:id="0" w:name="_Toc39655021"/>
      <w:r w:rsidRPr="00416EE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Язык гипертекстовой разметки </w:t>
      </w:r>
      <w:r w:rsidRPr="00416EE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HTML</w:t>
      </w:r>
      <w:bookmarkEnd w:id="0"/>
    </w:p>
    <w:p w14:paraId="27EA8686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rPr>
          <w:color w:val="222222"/>
        </w:rPr>
      </w:pPr>
      <w:r w:rsidRPr="00416EEE">
        <w:rPr>
          <w:bCs/>
          <w:color w:val="222222"/>
        </w:rPr>
        <w:t>HTML</w:t>
      </w:r>
      <w:r w:rsidRPr="00416EEE">
        <w:rPr>
          <w:color w:val="222222"/>
        </w:rPr>
        <w:t> -язык гипертекстовой разметки. Стандартизированный язык разметки документов во Всемирной паутине. Большинство веб-страниц содержат описание разметки на языке HTML (или XH</w:t>
      </w:r>
      <w:r w:rsidRPr="00416EEE">
        <w:rPr>
          <w:color w:val="222222"/>
          <w:lang w:val="en-US"/>
        </w:rPr>
        <w:t>TML</w:t>
      </w:r>
      <w:r w:rsidRPr="00416EEE">
        <w:rPr>
          <w:color w:val="222222"/>
        </w:rPr>
        <w:t>). Язык HTML интерпретируется 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6B379300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rPr>
          <w:color w:val="222222"/>
        </w:rPr>
      </w:pPr>
      <w:r w:rsidRPr="00416EEE">
        <w:rPr>
          <w:color w:val="222222"/>
        </w:rPr>
        <w:t>Язык HTML до 5-й версии определялся как приложение SGML (стандартного обобщённого языка разметки по стандарту ISO 8879). Спецификации HTML5 формулируются в терминах DOM (объектной модели документа).</w:t>
      </w:r>
    </w:p>
    <w:p w14:paraId="4E0F5C69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rPr>
          <w:color w:val="222222"/>
        </w:rPr>
      </w:pPr>
      <w:r w:rsidRPr="00416EEE">
        <w:rPr>
          <w:color w:val="222222"/>
        </w:rPr>
        <w:t>Язык XHTML является более строгим вариантом HTML, он следует синтаксису XML и является приложением языка XML в области разметки гипертекста.</w:t>
      </w:r>
    </w:p>
    <w:p w14:paraId="3E591A43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rPr>
          <w:color w:val="222222"/>
        </w:rPr>
      </w:pPr>
      <w:r w:rsidRPr="00416EEE">
        <w:rPr>
          <w:color w:val="222222"/>
        </w:rPr>
        <w:lastRenderedPageBreak/>
        <w:t>Во всемирной паутине HTML-страницы, как правило, передаются браузерам от сервера по протоколам HTTP или HTTPS, в виде простого текста или с использованием шифрования.</w:t>
      </w:r>
    </w:p>
    <w:p w14:paraId="7B514850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Текстовые документы, содержащие разметку на языке HTML (такие документы традиционно имеют расширение .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htm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>), обрабатываются специальными приложениями, которые отображают документ в его форматированном виде. Такие приложения, называемые «браузерами» или «интернет-обозревателями», обычно предоставляют пользователю удобный интерфейс для запроса веб-страниц, их просмотра (и вывода на иные внешние устройства) и, при необходимости, отправки введённых пользователем данных на сервер.</w:t>
      </w:r>
    </w:p>
    <w:p w14:paraId="78502C4E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36C0A74B" w14:textId="77777777" w:rsidR="000232B5" w:rsidRPr="00416EEE" w:rsidRDefault="000232B5" w:rsidP="000232B5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" w:name="_Toc39655022"/>
      <w:r w:rsidRPr="00416EEE">
        <w:rPr>
          <w:rFonts w:ascii="Times New Roman" w:hAnsi="Times New Roman" w:cs="Times New Roman"/>
          <w:sz w:val="24"/>
          <w:szCs w:val="24"/>
        </w:rPr>
        <w:t xml:space="preserve"> Язык разметки </w:t>
      </w:r>
      <w:r w:rsidRPr="00416EEE">
        <w:rPr>
          <w:rFonts w:ascii="Times New Roman" w:hAnsi="Times New Roman" w:cs="Times New Roman"/>
          <w:sz w:val="24"/>
          <w:szCs w:val="24"/>
          <w:lang w:val="en-US"/>
        </w:rPr>
        <w:t>CSS</w:t>
      </w:r>
      <w:bookmarkEnd w:id="1"/>
    </w:p>
    <w:p w14:paraId="17DEC4EF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</w:rPr>
      </w:pPr>
      <w:r w:rsidRPr="00416EEE">
        <w:rPr>
          <w:rStyle w:val="ae"/>
          <w:color w:val="000000" w:themeColor="text1"/>
        </w:rPr>
        <w:t>CSS (</w:t>
      </w:r>
      <w:proofErr w:type="spellStart"/>
      <w:r w:rsidRPr="00416EEE">
        <w:rPr>
          <w:rStyle w:val="ae"/>
          <w:color w:val="000000" w:themeColor="text1"/>
        </w:rPr>
        <w:t>Cascading</w:t>
      </w:r>
      <w:proofErr w:type="spellEnd"/>
      <w:r w:rsidRPr="00416EEE">
        <w:rPr>
          <w:rStyle w:val="ae"/>
          <w:color w:val="000000" w:themeColor="text1"/>
        </w:rPr>
        <w:t xml:space="preserve"> </w:t>
      </w:r>
      <w:proofErr w:type="spellStart"/>
      <w:r w:rsidRPr="00416EEE">
        <w:rPr>
          <w:rStyle w:val="ae"/>
          <w:color w:val="000000" w:themeColor="text1"/>
        </w:rPr>
        <w:t>Style</w:t>
      </w:r>
      <w:proofErr w:type="spellEnd"/>
      <w:r w:rsidRPr="00416EEE">
        <w:rPr>
          <w:rStyle w:val="ae"/>
          <w:color w:val="000000" w:themeColor="text1"/>
        </w:rPr>
        <w:t xml:space="preserve"> </w:t>
      </w:r>
      <w:proofErr w:type="spellStart"/>
      <w:r w:rsidRPr="00416EEE">
        <w:rPr>
          <w:rStyle w:val="ae"/>
          <w:color w:val="000000" w:themeColor="text1"/>
        </w:rPr>
        <w:t>Sheets</w:t>
      </w:r>
      <w:proofErr w:type="spellEnd"/>
      <w:r w:rsidRPr="00416EEE">
        <w:rPr>
          <w:rStyle w:val="ae"/>
          <w:color w:val="000000" w:themeColor="text1"/>
        </w:rPr>
        <w:t>)</w:t>
      </w:r>
      <w:r w:rsidRPr="00416EEE">
        <w:rPr>
          <w:color w:val="000000" w:themeColor="text1"/>
        </w:rPr>
        <w:t> 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 Отделяя стиль представления документов от содержимого документов, CSS упрощает создание веб-страниц и обслуживание сайтов.</w:t>
      </w:r>
    </w:p>
    <w:p w14:paraId="5835D2C0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416EEE">
        <w:rPr>
          <w:color w:val="000000" w:themeColor="text1"/>
        </w:rPr>
        <w:t xml:space="preserve">CSS поддерживает таблицы стилей для конкретных носителей, поэтому авторы могут адаптировать представление своих документов к визуальным браузерам, слуховым устройствам, принтерам, </w:t>
      </w:r>
      <w:proofErr w:type="spellStart"/>
      <w:r w:rsidRPr="00416EEE">
        <w:rPr>
          <w:color w:val="000000" w:themeColor="text1"/>
        </w:rPr>
        <w:t>брайлевским</w:t>
      </w:r>
      <w:proofErr w:type="spellEnd"/>
      <w:r w:rsidRPr="00416EEE">
        <w:rPr>
          <w:color w:val="000000" w:themeColor="text1"/>
        </w:rPr>
        <w:t xml:space="preserve"> устройствам, карманным устройствам и т.д.</w:t>
      </w:r>
    </w:p>
    <w:p w14:paraId="23E2E5FF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 xml:space="preserve"> Применение CSS к документам HTML основано на принципах наследования и каскадирования. Принцип наследования заключается в том, что свойства CSS объявленные для элементов-предков, почти всегда, наследуются элементами-потомками.</w:t>
      </w:r>
    </w:p>
    <w:p w14:paraId="529E1DBC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Принцип каскадирования применяется в случае, когда какому-то элементу HTML одновременно поставлено в соответствие более одного правила CSS, то есть, когда происходит конфликт значений этих правил. Чтобы разрешить такие конфликты, вводятся правила приоритета.</w:t>
      </w:r>
    </w:p>
    <w:p w14:paraId="16E794AF" w14:textId="77777777" w:rsidR="000232B5" w:rsidRPr="00416EEE" w:rsidRDefault="000232B5" w:rsidP="00F57016">
      <w:pPr>
        <w:pStyle w:val="a6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Наиболее низким приоритетом обладает стиль браузера;</w:t>
      </w:r>
    </w:p>
    <w:p w14:paraId="4D3FB9D1" w14:textId="77777777" w:rsidR="000232B5" w:rsidRPr="00416EEE" w:rsidRDefault="000232B5" w:rsidP="00F57016">
      <w:pPr>
        <w:pStyle w:val="a6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Следующим по значимости является стиль, заданный пользователем браузера в его настройках;</w:t>
      </w:r>
    </w:p>
    <w:p w14:paraId="20C86244" w14:textId="77777777" w:rsidR="000232B5" w:rsidRPr="00416EEE" w:rsidRDefault="000232B5" w:rsidP="00F57016">
      <w:pPr>
        <w:pStyle w:val="a6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Наиболее высоким приоритетом обладает стиль, заданный непосредственно автором страницы.</w:t>
      </w:r>
    </w:p>
    <w:p w14:paraId="426E8E4A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26558094" w14:textId="77777777" w:rsidR="000232B5" w:rsidRPr="00416EEE" w:rsidRDefault="000232B5" w:rsidP="000232B5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" w:name="_Toc39655023"/>
      <w:r w:rsidRPr="00416EEE">
        <w:rPr>
          <w:rFonts w:ascii="Times New Roman" w:hAnsi="Times New Roman" w:cs="Times New Roman"/>
          <w:sz w:val="24"/>
          <w:szCs w:val="24"/>
        </w:rPr>
        <w:t xml:space="preserve"> Язык программирования </w:t>
      </w:r>
      <w:r w:rsidRPr="00416EE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bookmarkEnd w:id="2"/>
    </w:p>
    <w:p w14:paraId="3932837C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EEE">
        <w:rPr>
          <w:rStyle w:val="reftag"/>
          <w:rFonts w:ascii="Times New Roman" w:hAnsi="Times New Roman" w:cs="Times New Roman"/>
          <w:bCs/>
          <w:color w:val="000000" w:themeColor="text1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– это интерпретируемый язык программирования, разработанный для взаимодействия с веб-страницами.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представляет собой реализацию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ECMAScript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416EEE">
        <w:rPr>
          <w:rStyle w:val="reftag"/>
          <w:rFonts w:ascii="Times New Roman" w:hAnsi="Times New Roman" w:cs="Times New Roman"/>
          <w:bCs/>
          <w:color w:val="000000" w:themeColor="text1"/>
          <w:sz w:val="24"/>
          <w:szCs w:val="24"/>
        </w:rPr>
        <w:t>ECMAScript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 – это просто описание языка, который определён в стандарте ECMA-262.</w:t>
      </w:r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AFE17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color w:val="000000"/>
          <w:sz w:val="24"/>
          <w:szCs w:val="24"/>
        </w:rPr>
        <w:t xml:space="preserve">В браузерах по умолчанию встроено специальное программное обеспечение, называемое интерпретатором </w:t>
      </w:r>
      <w:proofErr w:type="spellStart"/>
      <w:r w:rsidRPr="00416EEE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color w:val="000000"/>
          <w:sz w:val="24"/>
          <w:szCs w:val="24"/>
        </w:rPr>
        <w:t xml:space="preserve">, это сделано для того, чтобы браузер мог выполнять написанный на языке </w:t>
      </w:r>
      <w:proofErr w:type="spellStart"/>
      <w:r w:rsidRPr="00416EEE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color w:val="000000"/>
          <w:sz w:val="24"/>
          <w:szCs w:val="24"/>
        </w:rPr>
        <w:t xml:space="preserve"> код. Как правило, </w:t>
      </w:r>
      <w:proofErr w:type="spellStart"/>
      <w:r w:rsidRPr="00416EEE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color w:val="000000"/>
          <w:sz w:val="24"/>
          <w:szCs w:val="24"/>
        </w:rPr>
        <w:t xml:space="preserve"> называют клиентским языком, подчеркивая тем самым, что сценарий исполняется на клиентском компьютере в браузере, а не на веб-сервере.</w:t>
      </w:r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22B497" w14:textId="77777777" w:rsidR="000232B5" w:rsidRPr="00416EEE" w:rsidRDefault="000232B5" w:rsidP="000232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прототипное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программирование, функции как объекты первого </w:t>
      </w:r>
      <w:proofErr w:type="gramStart"/>
      <w:r w:rsidRPr="00416EEE">
        <w:rPr>
          <w:rFonts w:ascii="Times New Roman" w:hAnsi="Times New Roman" w:cs="Times New Roman"/>
          <w:sz w:val="24"/>
          <w:szCs w:val="24"/>
        </w:rPr>
        <w:t>класса .</w:t>
      </w:r>
      <w:proofErr w:type="gramEnd"/>
    </w:p>
    <w:p w14:paraId="4176BE7A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, но при этом лёгким для использования непрограммистами. Языком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 [4].</w:t>
      </w:r>
    </w:p>
    <w:p w14:paraId="03761BF3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является объектно-ориентированным языком, но используемое в языке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прототипирование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обуславливает отличия в работе с объектами по сравнению с традиционными класс-ориентированными языками. Кроме того,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имеет ряд свойств, присущих функциональным языкам — функции как объекты первого класса, объекты как списки,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карринг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, анонимные функции,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замыкани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— что придаёт языку дополнительную гибкость </w:t>
      </w:r>
    </w:p>
    <w:p w14:paraId="651AF3A5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 xml:space="preserve">Несмотря на схожий с Си синтаксис,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по сравнению с языком Си имеет коренные отличия:</w:t>
      </w:r>
    </w:p>
    <w:p w14:paraId="5601EDE3" w14:textId="77777777" w:rsidR="000232B5" w:rsidRPr="00416EEE" w:rsidRDefault="000232B5" w:rsidP="00F57016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объекты с возможностью интроспекции;</w:t>
      </w:r>
    </w:p>
    <w:p w14:paraId="230FFB5A" w14:textId="77777777" w:rsidR="000232B5" w:rsidRPr="00416EEE" w:rsidRDefault="000232B5" w:rsidP="00F57016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функции как объекты первого класса;</w:t>
      </w:r>
    </w:p>
    <w:p w14:paraId="372A7606" w14:textId="77777777" w:rsidR="000232B5" w:rsidRPr="00416EEE" w:rsidRDefault="000232B5" w:rsidP="00F57016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автоматическое приведение типов;</w:t>
      </w:r>
    </w:p>
    <w:p w14:paraId="72FEA536" w14:textId="77777777" w:rsidR="000232B5" w:rsidRPr="00416EEE" w:rsidRDefault="000232B5" w:rsidP="00F57016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автоматическая сборка мусора;</w:t>
      </w:r>
    </w:p>
    <w:p w14:paraId="2E14EB13" w14:textId="77777777" w:rsidR="000232B5" w:rsidRPr="00416EEE" w:rsidRDefault="000232B5" w:rsidP="00F57016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анонимные функции [4].</w:t>
      </w:r>
    </w:p>
    <w:p w14:paraId="738B0573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доступ к отладчикам становится особенно полезным при разработке крупных нетривиальных программ из-за различий в реализациях разных браузеров (в частности, в отношении объектной модели документа). Полезно иметь доступ к отладчику для каждого из браузеров, в которых будет работать веб-приложение [4].</w:t>
      </w:r>
    </w:p>
    <w:p w14:paraId="375D0CE8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 xml:space="preserve">По состоянию на ноябрь 2009 года,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Safari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имеют отладчики сценариев.</w:t>
      </w:r>
    </w:p>
    <w:p w14:paraId="07C4EB23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16EEE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имеет три отладчика: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— самый полный из них, за ним следует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Editor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и наконец, свободный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Debugger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, гораздо более простой, чем два других. Бесплатный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предоставляет ограниченную версию с отладочной функцией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7D62CD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16EEE">
        <w:rPr>
          <w:rFonts w:ascii="Times New Roman" w:hAnsi="Times New Roman" w:cs="Times New Roman"/>
          <w:sz w:val="24"/>
          <w:szCs w:val="24"/>
        </w:rPr>
        <w:t xml:space="preserve"> может быть подключен или внедрен в веб-документ тремя способами:</w:t>
      </w:r>
    </w:p>
    <w:p w14:paraId="6D441814" w14:textId="77777777" w:rsidR="000232B5" w:rsidRPr="00416EEE" w:rsidRDefault="000232B5" w:rsidP="00F57016">
      <w:pPr>
        <w:pStyle w:val="a6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lastRenderedPageBreak/>
        <w:t>Расположение внутри страницы. Можно использовать теги &lt;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proofErr w:type="gramStart"/>
      <w:r w:rsidRPr="00416EEE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>&gt;которые</w:t>
      </w:r>
      <w:proofErr w:type="gramEnd"/>
      <w:r w:rsidRPr="00416EEE">
        <w:rPr>
          <w:rFonts w:ascii="Times New Roman" w:hAnsi="Times New Roman" w:cs="Times New Roman"/>
          <w:sz w:val="24"/>
          <w:szCs w:val="24"/>
        </w:rPr>
        <w:t xml:space="preserve"> рекомендуется, но не обязательно, помещать внутри контейнера &lt;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>&gt;. Контейнеров &lt;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>&gt; в одном документе может быть сколько угодно;</w:t>
      </w:r>
    </w:p>
    <w:p w14:paraId="685CADA6" w14:textId="77777777" w:rsidR="000232B5" w:rsidRPr="00416EEE" w:rsidRDefault="000232B5" w:rsidP="00F57016">
      <w:pPr>
        <w:pStyle w:val="a6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>Расположение внутри тега. Спецификация HTML описывает набор атрибутов, используемых для задания обработчиков событий;</w:t>
      </w:r>
    </w:p>
    <w:p w14:paraId="467EB935" w14:textId="77777777" w:rsidR="000232B5" w:rsidRPr="00416EEE" w:rsidRDefault="000232B5" w:rsidP="00F57016">
      <w:pPr>
        <w:pStyle w:val="a6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</w:rPr>
        <w:t xml:space="preserve">Вынесение в отдельный файл. Подключение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— написать скрипт в отдельном файле, а потом подключить его с помощью конструкции &lt;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16EE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16EEE">
        <w:rPr>
          <w:rFonts w:ascii="Times New Roman" w:hAnsi="Times New Roman" w:cs="Times New Roman"/>
          <w:sz w:val="24"/>
          <w:szCs w:val="24"/>
        </w:rPr>
        <w:t>="http://Путь_к_файлу_со_скриптом</w:t>
      </w:r>
      <w:proofErr w:type="gramStart"/>
      <w:r w:rsidRPr="00416EEE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416EEE">
        <w:rPr>
          <w:rFonts w:ascii="Times New Roman" w:hAnsi="Times New Roman" w:cs="Times New Roman"/>
          <w:sz w:val="24"/>
          <w:szCs w:val="24"/>
        </w:rPr>
        <w:t>/script&gt; [4].</w:t>
      </w:r>
    </w:p>
    <w:p w14:paraId="0694026B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772D8661" w14:textId="77777777" w:rsidR="000232B5" w:rsidRPr="00416EEE" w:rsidRDefault="000232B5" w:rsidP="000232B5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3" w:name="_Toc38047253"/>
      <w:bookmarkStart w:id="4" w:name="_Toc39655024"/>
      <w:r w:rsidRPr="00416EEE"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 w:rsidRPr="00416EEE">
        <w:rPr>
          <w:rFonts w:ascii="Times New Roman" w:hAnsi="Times New Roman" w:cs="Times New Roman"/>
          <w:sz w:val="24"/>
          <w:szCs w:val="24"/>
          <w:lang w:val="en-US"/>
        </w:rPr>
        <w:t>PHP</w:t>
      </w:r>
      <w:bookmarkEnd w:id="3"/>
      <w:bookmarkEnd w:id="4"/>
    </w:p>
    <w:p w14:paraId="28892A54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416EEE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416EEE">
        <w:rPr>
          <w:rFonts w:ascii="Times New Roman" w:hAnsi="Times New Roman" w:cs="Times New Roman"/>
          <w:sz w:val="24"/>
          <w:szCs w:val="24"/>
        </w:rPr>
        <w:t xml:space="preserve"> -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веб-сайтов. </w:t>
      </w:r>
    </w:p>
    <w:p w14:paraId="3129B25B" w14:textId="77777777" w:rsidR="000232B5" w:rsidRPr="00416EEE" w:rsidRDefault="000232B5" w:rsidP="000232B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16E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области веб-программирования, в частности серверной части, PHP — один из популярных сценарных языков. </w:t>
      </w:r>
    </w:p>
    <w:p w14:paraId="27AC1EBB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</w:pPr>
      <w:r w:rsidRPr="00416EEE">
        <w:t>Перечень преимуществ, которые делают широко применимым его в веб-разработке:</w:t>
      </w:r>
    </w:p>
    <w:p w14:paraId="1123C554" w14:textId="77777777" w:rsidR="000232B5" w:rsidRPr="00416EEE" w:rsidRDefault="000232B5" w:rsidP="00F57016">
      <w:pPr>
        <w:pStyle w:val="af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textAlignment w:val="baseline"/>
      </w:pPr>
      <w:r w:rsidRPr="00416EEE">
        <w:t xml:space="preserve">разработка с помощью PHP дает много возможностей. При должном уровне владения, с помощью </w:t>
      </w:r>
      <w:proofErr w:type="spellStart"/>
      <w:r w:rsidRPr="00416EEE">
        <w:t>шаблонизатора</w:t>
      </w:r>
      <w:proofErr w:type="spellEnd"/>
      <w:r w:rsidRPr="00416EEE">
        <w:t xml:space="preserve"> можно создавать не только сценарии для веб-приложений, но и полноценные программы. Существуют решения, позволяющие создавать мобильные приложения на PHP;</w:t>
      </w:r>
    </w:p>
    <w:p w14:paraId="2455CF61" w14:textId="77777777" w:rsidR="000232B5" w:rsidRPr="00416EEE" w:rsidRDefault="000232B5" w:rsidP="00F57016">
      <w:pPr>
        <w:pStyle w:val="af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textAlignment w:val="baseline"/>
      </w:pPr>
      <w:r w:rsidRPr="00416EEE">
        <w:t>изучение PHP не требует много времени. Это одновременно и плюс, и минус. Ведь основательное знание требует практики, но об этом позже;</w:t>
      </w:r>
    </w:p>
    <w:p w14:paraId="0B0187FF" w14:textId="77777777" w:rsidR="000232B5" w:rsidRPr="00416EEE" w:rsidRDefault="000232B5" w:rsidP="00F57016">
      <w:pPr>
        <w:pStyle w:val="af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textAlignment w:val="baseline"/>
      </w:pPr>
      <w:r w:rsidRPr="00416EEE">
        <w:t xml:space="preserve">кроссплатформенность. PHP может быть запущен в любой операционной системе, включая </w:t>
      </w:r>
      <w:proofErr w:type="spellStart"/>
      <w:r w:rsidRPr="00416EEE">
        <w:t>юниксоиды</w:t>
      </w:r>
      <w:proofErr w:type="spellEnd"/>
      <w:r w:rsidRPr="00416EEE">
        <w:t>;</w:t>
      </w:r>
    </w:p>
    <w:p w14:paraId="54CAE740" w14:textId="77777777" w:rsidR="000232B5" w:rsidRPr="00416EEE" w:rsidRDefault="000232B5" w:rsidP="00F57016">
      <w:pPr>
        <w:pStyle w:val="af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contextualSpacing/>
        <w:jc w:val="both"/>
        <w:textAlignment w:val="baseline"/>
      </w:pPr>
      <w:r w:rsidRPr="00416EEE">
        <w:t>поддержка веб-серверов. Сложно найти тот, который бы не работал с PHP;</w:t>
      </w:r>
    </w:p>
    <w:p w14:paraId="07166323" w14:textId="77777777" w:rsidR="000232B5" w:rsidRPr="00416EEE" w:rsidRDefault="000232B5" w:rsidP="00F57016">
      <w:pPr>
        <w:pStyle w:val="a6"/>
        <w:numPr>
          <w:ilvl w:val="0"/>
          <w:numId w:val="15"/>
        </w:numPr>
        <w:textAlignment w:val="baseline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r w:rsidRPr="00416EEE">
        <w:rPr>
          <w:rFonts w:ascii="Times New Roman" w:eastAsia="Times New Roman" w:hAnsi="Times New Roman" w:cs="Times New Roman"/>
          <w:spacing w:val="-8"/>
          <w:sz w:val="24"/>
          <w:szCs w:val="24"/>
        </w:rPr>
        <w:t>Присоединить его можно четырьмя способами:</w:t>
      </w:r>
    </w:p>
    <w:p w14:paraId="00E5E3E0" w14:textId="77777777" w:rsidR="000232B5" w:rsidRPr="00416EEE" w:rsidRDefault="000232B5" w:rsidP="00F57016">
      <w:pPr>
        <w:numPr>
          <w:ilvl w:val="0"/>
          <w:numId w:val="15"/>
        </w:numPr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proofErr w:type="spellStart"/>
      <w:r w:rsidRPr="00416EEE">
        <w:rPr>
          <w:rFonts w:ascii="Times New Roman" w:eastAsia="Times New Roman" w:hAnsi="Times New Roman" w:cs="Times New Roman"/>
          <w:spacing w:val="-8"/>
          <w:sz w:val="24"/>
          <w:szCs w:val="24"/>
        </w:rPr>
        <w:t>include</w:t>
      </w:r>
      <w:proofErr w:type="spellEnd"/>
      <w:r w:rsidRPr="00416EEE">
        <w:rPr>
          <w:rFonts w:ascii="Times New Roman" w:eastAsia="Times New Roman" w:hAnsi="Times New Roman" w:cs="Times New Roman"/>
          <w:spacing w:val="-8"/>
          <w:sz w:val="24"/>
          <w:szCs w:val="24"/>
        </w:rPr>
        <w:t>;</w:t>
      </w:r>
    </w:p>
    <w:p w14:paraId="0E63B7A8" w14:textId="77777777" w:rsidR="000232B5" w:rsidRPr="00416EEE" w:rsidRDefault="000232B5" w:rsidP="00F57016">
      <w:pPr>
        <w:numPr>
          <w:ilvl w:val="0"/>
          <w:numId w:val="15"/>
        </w:numPr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proofErr w:type="spellStart"/>
      <w:r w:rsidRPr="00416EEE">
        <w:rPr>
          <w:rFonts w:ascii="Times New Roman" w:eastAsia="Times New Roman" w:hAnsi="Times New Roman" w:cs="Times New Roman"/>
          <w:spacing w:val="-8"/>
          <w:sz w:val="24"/>
          <w:szCs w:val="24"/>
        </w:rPr>
        <w:t>require</w:t>
      </w:r>
      <w:proofErr w:type="spellEnd"/>
      <w:r w:rsidRPr="00416EEE">
        <w:rPr>
          <w:rFonts w:ascii="Times New Roman" w:eastAsia="Times New Roman" w:hAnsi="Times New Roman" w:cs="Times New Roman"/>
          <w:spacing w:val="-8"/>
          <w:sz w:val="24"/>
          <w:szCs w:val="24"/>
        </w:rPr>
        <w:t>;</w:t>
      </w:r>
    </w:p>
    <w:p w14:paraId="2289731D" w14:textId="77777777" w:rsidR="000232B5" w:rsidRPr="00416EEE" w:rsidRDefault="000232B5" w:rsidP="00F57016">
      <w:pPr>
        <w:numPr>
          <w:ilvl w:val="0"/>
          <w:numId w:val="15"/>
        </w:numPr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proofErr w:type="spellStart"/>
      <w:r w:rsidRPr="00416EEE">
        <w:rPr>
          <w:rFonts w:ascii="Times New Roman" w:eastAsia="Times New Roman" w:hAnsi="Times New Roman" w:cs="Times New Roman"/>
          <w:spacing w:val="-8"/>
          <w:sz w:val="24"/>
          <w:szCs w:val="24"/>
        </w:rPr>
        <w:t>include_once</w:t>
      </w:r>
      <w:proofErr w:type="spellEnd"/>
      <w:r w:rsidRPr="00416EEE">
        <w:rPr>
          <w:rFonts w:ascii="Times New Roman" w:eastAsia="Times New Roman" w:hAnsi="Times New Roman" w:cs="Times New Roman"/>
          <w:spacing w:val="-8"/>
          <w:sz w:val="24"/>
          <w:szCs w:val="24"/>
        </w:rPr>
        <w:t>;</w:t>
      </w:r>
    </w:p>
    <w:p w14:paraId="0E11DEAA" w14:textId="77777777" w:rsidR="000232B5" w:rsidRPr="00416EEE" w:rsidRDefault="000232B5" w:rsidP="00F57016">
      <w:pPr>
        <w:numPr>
          <w:ilvl w:val="0"/>
          <w:numId w:val="15"/>
        </w:numPr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pacing w:val="-8"/>
          <w:sz w:val="24"/>
          <w:szCs w:val="24"/>
        </w:rPr>
      </w:pPr>
      <w:proofErr w:type="spellStart"/>
      <w:r w:rsidRPr="00416EEE">
        <w:rPr>
          <w:rFonts w:ascii="Times New Roman" w:eastAsia="Times New Roman" w:hAnsi="Times New Roman" w:cs="Times New Roman"/>
          <w:spacing w:val="-8"/>
          <w:sz w:val="24"/>
          <w:szCs w:val="24"/>
        </w:rPr>
        <w:t>require_once</w:t>
      </w:r>
      <w:proofErr w:type="spellEnd"/>
      <w:r w:rsidRPr="00416EEE">
        <w:rPr>
          <w:rFonts w:ascii="Times New Roman" w:eastAsia="Times New Roman" w:hAnsi="Times New Roman" w:cs="Times New Roman"/>
          <w:spacing w:val="-8"/>
          <w:sz w:val="24"/>
          <w:szCs w:val="24"/>
        </w:rPr>
        <w:t>.</w:t>
      </w:r>
    </w:p>
    <w:p w14:paraId="5E97E7A6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</w:pPr>
      <w:r w:rsidRPr="00416EEE">
        <w:t xml:space="preserve">Подключаем его в файле </w:t>
      </w:r>
      <w:proofErr w:type="spellStart"/>
      <w:r w:rsidRPr="00416EEE">
        <w:t>index.php</w:t>
      </w:r>
      <w:proofErr w:type="spellEnd"/>
      <w:r w:rsidRPr="00416EEE">
        <w:t>:</w:t>
      </w:r>
    </w:p>
    <w:p w14:paraId="049EC33B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  <w:rPr>
          <w:lang w:val="en-US"/>
        </w:rPr>
      </w:pPr>
      <w:proofErr w:type="gramStart"/>
      <w:r w:rsidRPr="00416EEE">
        <w:rPr>
          <w:lang w:val="en-US"/>
        </w:rPr>
        <w:t>&lt;?</w:t>
      </w:r>
      <w:proofErr w:type="spellStart"/>
      <w:r w:rsidRPr="00416EEE">
        <w:rPr>
          <w:lang w:val="en-US"/>
        </w:rPr>
        <w:t>php</w:t>
      </w:r>
      <w:proofErr w:type="spellEnd"/>
      <w:proofErr w:type="gramEnd"/>
    </w:p>
    <w:p w14:paraId="59B46A3A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  <w:rPr>
          <w:lang w:val="en-US"/>
        </w:rPr>
      </w:pPr>
      <w:proofErr w:type="gramStart"/>
      <w:r w:rsidRPr="00416EEE">
        <w:rPr>
          <w:lang w:val="en-US"/>
        </w:rPr>
        <w:lastRenderedPageBreak/>
        <w:t>for(</w:t>
      </w:r>
      <w:proofErr w:type="gramEnd"/>
      <w:r w:rsidRPr="00416EEE">
        <w:rPr>
          <w:lang w:val="en-US"/>
        </w:rPr>
        <w:t>$</w:t>
      </w:r>
      <w:proofErr w:type="spellStart"/>
      <w:r w:rsidRPr="00416EEE">
        <w:rPr>
          <w:lang w:val="en-US"/>
        </w:rPr>
        <w:t>i</w:t>
      </w:r>
      <w:proofErr w:type="spellEnd"/>
      <w:r w:rsidRPr="00416EEE">
        <w:rPr>
          <w:lang w:val="en-US"/>
        </w:rPr>
        <w:t>=0;$</w:t>
      </w:r>
      <w:proofErr w:type="spellStart"/>
      <w:r w:rsidRPr="00416EEE">
        <w:rPr>
          <w:lang w:val="en-US"/>
        </w:rPr>
        <w:t>i</w:t>
      </w:r>
      <w:proofErr w:type="spellEnd"/>
      <w:r w:rsidRPr="00416EEE">
        <w:rPr>
          <w:lang w:val="en-US"/>
        </w:rPr>
        <w:t>&lt;2;$</w:t>
      </w:r>
      <w:proofErr w:type="spellStart"/>
      <w:r w:rsidRPr="00416EEE">
        <w:rPr>
          <w:lang w:val="en-US"/>
        </w:rPr>
        <w:t>i</w:t>
      </w:r>
      <w:proofErr w:type="spellEnd"/>
      <w:r w:rsidRPr="00416EEE">
        <w:rPr>
          <w:lang w:val="en-US"/>
        </w:rPr>
        <w:t>++){</w:t>
      </w:r>
    </w:p>
    <w:p w14:paraId="795C0AF5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  <w:rPr>
          <w:lang w:val="en-US"/>
        </w:rPr>
      </w:pPr>
      <w:proofErr w:type="gramStart"/>
      <w:r w:rsidRPr="00416EEE">
        <w:rPr>
          <w:lang w:val="en-US"/>
        </w:rPr>
        <w:t>include</w:t>
      </w:r>
      <w:proofErr w:type="gramEnd"/>
      <w:r w:rsidRPr="00416EEE">
        <w:rPr>
          <w:lang w:val="en-US"/>
        </w:rPr>
        <w:t xml:space="preserve"> ("</w:t>
      </w:r>
      <w:proofErr w:type="spellStart"/>
      <w:r w:rsidRPr="00416EEE">
        <w:rPr>
          <w:lang w:val="en-US"/>
        </w:rPr>
        <w:t>Variable.php</w:t>
      </w:r>
      <w:proofErr w:type="spellEnd"/>
      <w:r w:rsidRPr="00416EEE">
        <w:rPr>
          <w:lang w:val="en-US"/>
        </w:rPr>
        <w:t>");</w:t>
      </w:r>
    </w:p>
    <w:p w14:paraId="5B1D5BAD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</w:pPr>
      <w:proofErr w:type="spellStart"/>
      <w:r w:rsidRPr="00416EEE">
        <w:t>echo</w:t>
      </w:r>
      <w:proofErr w:type="spellEnd"/>
      <w:r w:rsidRPr="00416EEE">
        <w:t xml:space="preserve"> 'Значение переменной - </w:t>
      </w:r>
      <w:proofErr w:type="gramStart"/>
      <w:r w:rsidRPr="00416EEE">
        <w:t>'.$</w:t>
      </w:r>
      <w:proofErr w:type="spellStart"/>
      <w:proofErr w:type="gramEnd"/>
      <w:r w:rsidRPr="00416EEE">
        <w:t>count</w:t>
      </w:r>
      <w:proofErr w:type="spellEnd"/>
      <w:r w:rsidRPr="00416EEE">
        <w:t>.'    ';</w:t>
      </w:r>
    </w:p>
    <w:p w14:paraId="1052F3A9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</w:pPr>
      <w:r w:rsidRPr="00416EEE">
        <w:t>$</w:t>
      </w:r>
      <w:proofErr w:type="spellStart"/>
      <w:r w:rsidRPr="00416EEE">
        <w:t>count</w:t>
      </w:r>
      <w:proofErr w:type="spellEnd"/>
      <w:r w:rsidRPr="00416EEE">
        <w:t>++;</w:t>
      </w:r>
    </w:p>
    <w:p w14:paraId="595A5EE1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</w:pPr>
      <w:r w:rsidRPr="00416EEE">
        <w:t>}</w:t>
      </w:r>
    </w:p>
    <w:p w14:paraId="7AF6B853" w14:textId="77777777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</w:pPr>
    </w:p>
    <w:p w14:paraId="44E10FAA" w14:textId="7E20C782" w:rsidR="000232B5" w:rsidRPr="00416EEE" w:rsidRDefault="000232B5" w:rsidP="000232B5">
      <w:pPr>
        <w:pStyle w:val="af"/>
        <w:shd w:val="clear" w:color="auto" w:fill="FFFFFF"/>
        <w:spacing w:before="0" w:beforeAutospacing="0" w:after="0" w:afterAutospacing="0" w:line="360" w:lineRule="auto"/>
        <w:textAlignment w:val="baseline"/>
      </w:pPr>
      <w:r w:rsidRPr="00416EEE">
        <w:t>Последующие способы идентичны синтаксису, необходимо только менять «</w:t>
      </w:r>
      <w:r w:rsidRPr="00416EEE">
        <w:rPr>
          <w:lang w:val="en-US"/>
        </w:rPr>
        <w:t>include</w:t>
      </w:r>
      <w:r w:rsidRPr="00416EEE">
        <w:t>» на последующие варианты.</w:t>
      </w:r>
    </w:p>
    <w:p w14:paraId="21F79831" w14:textId="5085093C" w:rsidR="000232B5" w:rsidRPr="000232B5" w:rsidRDefault="000232B5" w:rsidP="00F57016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Вспомогательные технологии разработки</w:t>
      </w:r>
    </w:p>
    <w:p w14:paraId="436DFC4B" w14:textId="0BAD6D23" w:rsidR="000232B5" w:rsidRPr="000232B5" w:rsidRDefault="000232B5" w:rsidP="00F57016">
      <w:pPr>
        <w:pStyle w:val="a6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Библиотеки скриптов</w:t>
      </w:r>
    </w:p>
    <w:p w14:paraId="6D74A0D6" w14:textId="77777777" w:rsidR="000232B5" w:rsidRPr="00BC24A3" w:rsidRDefault="000232B5" w:rsidP="00023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proofErr w:type="gramStart"/>
      <w:r w:rsidRPr="00DD7A53">
        <w:rPr>
          <w:rFonts w:ascii="Times New Roman" w:hAnsi="Times New Roman" w:cs="Times New Roman"/>
          <w:sz w:val="24"/>
          <w:lang w:val="en-US"/>
        </w:rPr>
        <w:t>j</w:t>
      </w:r>
      <w:r>
        <w:rPr>
          <w:rFonts w:ascii="Times New Roman" w:hAnsi="Times New Roman" w:cs="Times New Roman"/>
          <w:sz w:val="24"/>
          <w:lang w:val="en-US"/>
        </w:rPr>
        <w:t>Q</w:t>
      </w:r>
      <w:r w:rsidRPr="00DD7A53">
        <w:rPr>
          <w:rFonts w:ascii="Times New Roman" w:hAnsi="Times New Roman" w:cs="Times New Roman"/>
          <w:sz w:val="24"/>
          <w:lang w:val="en-US"/>
        </w:rPr>
        <w:t>uery</w:t>
      </w:r>
      <w:proofErr w:type="gramEnd"/>
      <w:r w:rsidRPr="00476E91">
        <w:rPr>
          <w:rFonts w:ascii="Times New Roman" w:hAnsi="Times New Roman" w:cs="Times New Roman"/>
          <w:sz w:val="24"/>
        </w:rPr>
        <w:t xml:space="preserve"> – это </w:t>
      </w:r>
      <w:r>
        <w:rPr>
          <w:rFonts w:ascii="Times New Roman" w:hAnsi="Times New Roman" w:cs="Times New Roman"/>
          <w:sz w:val="24"/>
        </w:rPr>
        <w:t xml:space="preserve">кросс-платформенная </w:t>
      </w:r>
      <w:r w:rsidRPr="00476E91">
        <w:rPr>
          <w:rFonts w:ascii="Times New Roman" w:hAnsi="Times New Roman" w:cs="Times New Roman"/>
          <w:sz w:val="24"/>
        </w:rPr>
        <w:t xml:space="preserve">библиотека </w:t>
      </w:r>
      <w:r>
        <w:rPr>
          <w:rFonts w:ascii="Times New Roman" w:hAnsi="Times New Roman" w:cs="Times New Roman"/>
          <w:sz w:val="24"/>
        </w:rPr>
        <w:t>функций</w:t>
      </w:r>
      <w:r w:rsidRPr="00476E9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синтаксиса </w:t>
      </w:r>
      <w:r>
        <w:rPr>
          <w:rFonts w:ascii="Times New Roman" w:hAnsi="Times New Roman" w:cs="Times New Roman"/>
          <w:sz w:val="24"/>
          <w:lang w:val="en-US"/>
        </w:rPr>
        <w:t>JavaScript</w:t>
      </w:r>
      <w:r>
        <w:rPr>
          <w:rFonts w:ascii="Times New Roman" w:hAnsi="Times New Roman" w:cs="Times New Roman"/>
          <w:sz w:val="24"/>
        </w:rPr>
        <w:t xml:space="preserve"> взаимодействующая с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 xml:space="preserve"> для упрощения процесса создания клиентских решений. Была разработана Джоном </w:t>
      </w:r>
      <w:proofErr w:type="spellStart"/>
      <w:r>
        <w:rPr>
          <w:rFonts w:ascii="Times New Roman" w:hAnsi="Times New Roman" w:cs="Times New Roman"/>
          <w:sz w:val="24"/>
        </w:rPr>
        <w:t>Резигом</w:t>
      </w:r>
      <w:proofErr w:type="spellEnd"/>
      <w:r>
        <w:rPr>
          <w:rFonts w:ascii="Times New Roman" w:hAnsi="Times New Roman" w:cs="Times New Roman"/>
          <w:sz w:val="24"/>
        </w:rPr>
        <w:t xml:space="preserve"> в 2006 году.</w:t>
      </w:r>
    </w:p>
    <w:p w14:paraId="2E4B188C" w14:textId="77777777" w:rsidR="000232B5" w:rsidRDefault="000232B5" w:rsidP="00023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способности реализацией библиотекой входят такие возможности как:</w:t>
      </w:r>
    </w:p>
    <w:p w14:paraId="11F96E6E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Обход документа </w:t>
      </w:r>
      <w:r>
        <w:rPr>
          <w:rFonts w:ascii="Times New Roman" w:hAnsi="Times New Roman" w:cs="Times New Roman"/>
          <w:sz w:val="24"/>
          <w:lang w:val="en-US"/>
        </w:rPr>
        <w:t>HTML</w:t>
      </w:r>
      <w:r w:rsidRPr="00D47062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отображение браузером веб-страницы известно, как объектная модель документа </w:t>
      </w:r>
      <w:r w:rsidRPr="00D47062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Document</w:t>
      </w:r>
      <w:r w:rsidRPr="00D470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Object</w:t>
      </w:r>
      <w:r w:rsidRPr="00D470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Model</w:t>
      </w:r>
      <w:r w:rsidRPr="00D4706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Эту модель можно концептуально отобразить в виде древа с элементами. Для поиска и внесения необходимых корректировок элементов, библиотека позволяет запрашивает эту модель, и редактировать ее с помощью документированного </w:t>
      </w:r>
      <w:r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>;</w:t>
      </w:r>
    </w:p>
    <w:p w14:paraId="290E34F3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Манипуляция документами </w:t>
      </w:r>
      <w:r>
        <w:rPr>
          <w:rFonts w:ascii="Times New Roman" w:hAnsi="Times New Roman" w:cs="Times New Roman"/>
          <w:sz w:val="24"/>
          <w:lang w:val="en-US"/>
        </w:rPr>
        <w:t>HTML</w:t>
      </w:r>
      <w:r w:rsidRPr="00D47062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функции, отвечающие за видоизменение документа, определить высоту или ширину документа, окна; получить значения из элементов; переключать имена классов и так далее;</w:t>
      </w:r>
    </w:p>
    <w:p w14:paraId="21121097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Обработка событий – реагирование веб-страницы на происходящие события со стороны пользователя (например, при нажатии клавишей на клавиатуре или мышью по элементу), что позволяет использовать преимущества взаимодействия пользователя с браузером;</w:t>
      </w:r>
    </w:p>
    <w:p w14:paraId="4D13412E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Анимация – библиотека </w:t>
      </w:r>
      <w:r>
        <w:rPr>
          <w:rFonts w:ascii="Times New Roman" w:hAnsi="Times New Roman" w:cs="Times New Roman"/>
          <w:sz w:val="24"/>
          <w:lang w:val="en-US"/>
        </w:rPr>
        <w:t>jQuery</w:t>
      </w:r>
      <w:r>
        <w:rPr>
          <w:rFonts w:ascii="Times New Roman" w:hAnsi="Times New Roman" w:cs="Times New Roman"/>
          <w:sz w:val="24"/>
        </w:rPr>
        <w:t xml:space="preserve"> содержит эффекты для создания анимации элементам, имеющие обратную связь с пользователями;</w:t>
      </w:r>
    </w:p>
    <w:p w14:paraId="76B850C2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Ajax</w:t>
      </w:r>
      <w:r w:rsidRPr="00836374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функция </w:t>
      </w:r>
      <w:proofErr w:type="gramStart"/>
      <w:r>
        <w:rPr>
          <w:rFonts w:ascii="Times New Roman" w:hAnsi="Times New Roman" w:cs="Times New Roman"/>
          <w:sz w:val="24"/>
          <w:lang w:val="en-US"/>
        </w:rPr>
        <w:t>jQuery</w:t>
      </w:r>
      <w:r w:rsidRPr="00836374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ajax</w:t>
      </w:r>
      <w:r w:rsidRPr="00836374">
        <w:rPr>
          <w:rFonts w:ascii="Times New Roman" w:hAnsi="Times New Roman" w:cs="Times New Roman"/>
          <w:sz w:val="24"/>
        </w:rPr>
        <w:t>(</w:t>
      </w:r>
      <w:proofErr w:type="gramEnd"/>
      <w:r w:rsidRPr="00836374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осуществляет вызов на сервер, обрабатывает ответ с обновлением части страницы. Технология обеспечивает аккуратные функциональные возможности в контексте страницы или веб-приложения при правильном использовании.</w:t>
      </w:r>
    </w:p>
    <w:p w14:paraId="17FF1485" w14:textId="77777777" w:rsidR="000232B5" w:rsidRDefault="000232B5" w:rsidP="000232B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Помимо этого,</w:t>
      </w:r>
      <w:r w:rsidRPr="006875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jQuery</w:t>
      </w:r>
      <w:r w:rsidRPr="006875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способна выполнять другие мощные операции в кроссплатформенном режиме. Например, </w:t>
      </w:r>
      <w:r>
        <w:rPr>
          <w:rFonts w:ascii="Times New Roman" w:hAnsi="Times New Roman" w:cs="Times New Roman"/>
          <w:sz w:val="24"/>
          <w:lang w:val="en-US"/>
        </w:rPr>
        <w:t>jQuery</w:t>
      </w:r>
      <w:r w:rsidRPr="006875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UI</w:t>
      </w:r>
      <w:r w:rsidRPr="0068750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является дополнением для основной библиотеки, позволяющая создавать </w:t>
      </w:r>
      <w:proofErr w:type="spellStart"/>
      <w:r>
        <w:rPr>
          <w:rFonts w:ascii="Times New Roman" w:hAnsi="Times New Roman" w:cs="Times New Roman"/>
          <w:sz w:val="24"/>
        </w:rPr>
        <w:t>виджеты</w:t>
      </w:r>
      <w:proofErr w:type="spellEnd"/>
      <w:r>
        <w:rPr>
          <w:rFonts w:ascii="Times New Roman" w:hAnsi="Times New Roman" w:cs="Times New Roman"/>
          <w:sz w:val="24"/>
        </w:rPr>
        <w:t xml:space="preserve"> на веб-сайтах, или </w:t>
      </w:r>
      <w:r>
        <w:rPr>
          <w:rFonts w:ascii="Times New Roman" w:hAnsi="Times New Roman" w:cs="Times New Roman"/>
          <w:sz w:val="24"/>
          <w:lang w:val="en-US"/>
        </w:rPr>
        <w:t>jQuery</w:t>
      </w:r>
      <w:r w:rsidRPr="006875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Mobile</w:t>
      </w:r>
      <w:r w:rsidRPr="006875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68750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lastRenderedPageBreak/>
        <w:t>библиотека для создания веб-сайтов для смартфонов, планшетов и других настольных устройств.</w:t>
      </w:r>
    </w:p>
    <w:p w14:paraId="2FC2F77A" w14:textId="77777777" w:rsidR="000232B5" w:rsidRDefault="000232B5" w:rsidP="000232B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</w:p>
    <w:p w14:paraId="659CCFE5" w14:textId="77777777" w:rsidR="000232B5" w:rsidRPr="00D83185" w:rsidRDefault="000232B5" w:rsidP="000232B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MySQL</w:t>
      </w:r>
      <w:r w:rsidRPr="004B7E9B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это система управления реляционными базами данных, с открытым исходным кодом, созданная компанией </w:t>
      </w:r>
      <w:r>
        <w:rPr>
          <w:rFonts w:ascii="Times New Roman" w:hAnsi="Times New Roman" w:cs="Times New Roman"/>
          <w:sz w:val="24"/>
          <w:lang w:val="en-US"/>
        </w:rPr>
        <w:t>MySQL</w:t>
      </w:r>
      <w:r w:rsidRPr="00375C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AB</w:t>
      </w:r>
      <w:r w:rsidRPr="00375C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1995 году.</w:t>
      </w:r>
    </w:p>
    <w:p w14:paraId="4BE07675" w14:textId="77777777" w:rsidR="000232B5" w:rsidRDefault="000232B5" w:rsidP="000232B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База данных представляет собой структурированную совокупность данных, которые могут представлять из себя списки, перечни документов и другого большого количества информации. В реляционных базах данных содержимое хранится не в одном скопе, а в отдельных таблицах. Таблицы связываются между собой с помощью отношений, что позволяет создавать запросы, состоящие из нескольких таблиц. Программное обеспечение </w:t>
      </w:r>
      <w:r>
        <w:rPr>
          <w:rFonts w:ascii="Times New Roman" w:hAnsi="Times New Roman" w:cs="Times New Roman"/>
          <w:sz w:val="24"/>
          <w:lang w:val="en-US"/>
        </w:rPr>
        <w:t>MySQL</w:t>
      </w:r>
      <w:r w:rsidRPr="00D8318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является системой клиент-сервер, содержащая в себе многопоточный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D8318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сервер, обеспечивающий поддержку вычислительных машин баз данных, клиентских программ и библиотек, средства администрирования и широкий спектр программных интерфейсов.</w:t>
      </w:r>
    </w:p>
    <w:p w14:paraId="7D2D406A" w14:textId="77777777" w:rsidR="000232B5" w:rsidRDefault="000232B5" w:rsidP="000232B5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Основные характеристики </w:t>
      </w:r>
      <w:r>
        <w:rPr>
          <w:rFonts w:ascii="Times New Roman" w:hAnsi="Times New Roman" w:cs="Times New Roman"/>
          <w:sz w:val="24"/>
          <w:lang w:val="en-US"/>
        </w:rPr>
        <w:t>MySQL:</w:t>
      </w:r>
    </w:p>
    <w:p w14:paraId="4C0D2183" w14:textId="77777777" w:rsidR="000232B5" w:rsidRPr="002D2B39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Разработан на языке программирования С++;</w:t>
      </w:r>
    </w:p>
    <w:p w14:paraId="2ECB73EF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Кроссплатформенный;</w:t>
      </w:r>
    </w:p>
    <w:p w14:paraId="4E2B6D64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Многопоточный за счет использования потоков ядра процессора;</w:t>
      </w:r>
    </w:p>
    <w:p w14:paraId="73107FCC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Быстрая работа с таблицами;</w:t>
      </w:r>
    </w:p>
    <w:p w14:paraId="5B03B995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Быстрое распределение памяти;</w:t>
      </w:r>
    </w:p>
    <w:p w14:paraId="38F3685D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Быстрые соединения между таблицами (с использованием метода </w:t>
      </w:r>
      <w:proofErr w:type="spellStart"/>
      <w:r w:rsidRPr="0003318F">
        <w:rPr>
          <w:rFonts w:ascii="Times New Roman" w:hAnsi="Times New Roman" w:cs="Times New Roman"/>
          <w:color w:val="000000"/>
          <w:sz w:val="24"/>
          <w:szCs w:val="20"/>
        </w:rPr>
        <w:t>one-sweep</w:t>
      </w:r>
      <w:proofErr w:type="spellEnd"/>
      <w:r w:rsidRPr="0003318F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03318F">
        <w:rPr>
          <w:rFonts w:ascii="Times New Roman" w:hAnsi="Times New Roman" w:cs="Times New Roman"/>
          <w:color w:val="000000"/>
          <w:sz w:val="24"/>
          <w:szCs w:val="20"/>
        </w:rPr>
        <w:t>multi-join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14:paraId="6CF78C74" w14:textId="77777777" w:rsid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Быстрые </w:t>
      </w:r>
      <w:r>
        <w:rPr>
          <w:rFonts w:ascii="Times New Roman" w:hAnsi="Times New Roman" w:cs="Times New Roman"/>
          <w:sz w:val="24"/>
          <w:lang w:val="en-US"/>
        </w:rPr>
        <w:t>SQL</w:t>
      </w:r>
      <w:r>
        <w:rPr>
          <w:rFonts w:ascii="Times New Roman" w:hAnsi="Times New Roman" w:cs="Times New Roman"/>
          <w:sz w:val="24"/>
        </w:rPr>
        <w:t>-функции, реализованные с помощью оптимизированных библиотек классов;</w:t>
      </w:r>
    </w:p>
    <w:p w14:paraId="5D69035F" w14:textId="6C215AD0" w:rsidR="000232B5" w:rsidRPr="000232B5" w:rsidRDefault="000232B5" w:rsidP="00F5701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Доступность использования хеш-таблиц в памяти компьютер, в качестве запасных таблиц.</w:t>
      </w:r>
    </w:p>
    <w:p w14:paraId="724EEA55" w14:textId="4974BA13" w:rsidR="000232B5" w:rsidRDefault="000232B5" w:rsidP="00F57016">
      <w:pPr>
        <w:pStyle w:val="a6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Препроцессоры</w:t>
      </w:r>
    </w:p>
    <w:p w14:paraId="61B9CDC5" w14:textId="77777777" w:rsidR="000232B5" w:rsidRPr="002F7C75" w:rsidRDefault="000232B5" w:rsidP="000232B5">
      <w:pPr>
        <w:pStyle w:val="af"/>
        <w:shd w:val="clear" w:color="auto" w:fill="FFFFFF"/>
        <w:spacing w:line="360" w:lineRule="auto"/>
        <w:jc w:val="both"/>
      </w:pPr>
      <w:proofErr w:type="spellStart"/>
      <w:r w:rsidRPr="002F7C75">
        <w:t>Less</w:t>
      </w:r>
      <w:proofErr w:type="spellEnd"/>
      <w:r w:rsidRPr="002F7C75">
        <w:t xml:space="preserve"> — это препроцессор CSS, позволяющий использовать переменные, функции, циклы и другие технологии для упрощения работы со стилями. Препроцессор в данном случае означает, что мы имеем дело с динамическим языком стилей, который преобразуется в CSS. Таким образом, на выходе получаем стандартный стилевой файл.</w:t>
      </w:r>
    </w:p>
    <w:p w14:paraId="3017D8A2" w14:textId="77777777" w:rsidR="000232B5" w:rsidRPr="002F7C75" w:rsidRDefault="000232B5" w:rsidP="000232B5">
      <w:pPr>
        <w:pStyle w:val="af"/>
        <w:shd w:val="clear" w:color="auto" w:fill="FFFFFF"/>
        <w:spacing w:line="360" w:lineRule="auto"/>
        <w:jc w:val="both"/>
      </w:pPr>
      <w:proofErr w:type="spellStart"/>
      <w:r w:rsidRPr="002F7C75">
        <w:t>Less</w:t>
      </w:r>
      <w:proofErr w:type="spellEnd"/>
      <w:r w:rsidRPr="002F7C75">
        <w:t xml:space="preserve"> преследует благородные цели — облегчить работу разработчикам сайтов дав им подходы и приёмы, которые в CSS на данный момент отсутствуют, но характерны для </w:t>
      </w:r>
      <w:r w:rsidRPr="002F7C75">
        <w:lastRenderedPageBreak/>
        <w:t>языков программирования. Например, те же переменные позволяют задать какое-либо значение, а затем использовать его многократно, подставляя лишь имя переменной.</w:t>
      </w:r>
    </w:p>
    <w:p w14:paraId="2B828103" w14:textId="537A862F" w:rsidR="000232B5" w:rsidRPr="000232B5" w:rsidRDefault="000232B5" w:rsidP="000232B5">
      <w:pPr>
        <w:pStyle w:val="af"/>
        <w:shd w:val="clear" w:color="auto" w:fill="FFFFFF"/>
        <w:spacing w:line="360" w:lineRule="auto"/>
        <w:jc w:val="both"/>
      </w:pPr>
      <w:r w:rsidRPr="002F7C75">
        <w:t xml:space="preserve">Разработал </w:t>
      </w:r>
      <w:proofErr w:type="spellStart"/>
      <w:r w:rsidRPr="002F7C75">
        <w:t>Less</w:t>
      </w:r>
      <w:proofErr w:type="spellEnd"/>
      <w:r w:rsidRPr="002F7C75">
        <w:t xml:space="preserve"> Алексис </w:t>
      </w:r>
      <w:proofErr w:type="spellStart"/>
      <w:r w:rsidRPr="002F7C75">
        <w:t>Селье</w:t>
      </w:r>
      <w:proofErr w:type="spellEnd"/>
      <w:r w:rsidRPr="002F7C75">
        <w:t xml:space="preserve"> на языке </w:t>
      </w:r>
      <w:proofErr w:type="spellStart"/>
      <w:r w:rsidRPr="002F7C75">
        <w:t>Ruby</w:t>
      </w:r>
      <w:proofErr w:type="spellEnd"/>
      <w:r w:rsidRPr="002F7C75">
        <w:t xml:space="preserve">, а затем под влиянием нарастающей популярности Node.js переписал код на </w:t>
      </w:r>
      <w:proofErr w:type="spellStart"/>
      <w:r w:rsidRPr="002F7C75">
        <w:t>JavaScript</w:t>
      </w:r>
      <w:proofErr w:type="spellEnd"/>
      <w:r w:rsidRPr="002F7C75">
        <w:t xml:space="preserve">. Характерной особенностью </w:t>
      </w:r>
      <w:proofErr w:type="spellStart"/>
      <w:r w:rsidRPr="002F7C75">
        <w:t>Less</w:t>
      </w:r>
      <w:proofErr w:type="spellEnd"/>
      <w:r w:rsidRPr="002F7C75">
        <w:t xml:space="preserve"> стал </w:t>
      </w:r>
      <w:proofErr w:type="gramStart"/>
      <w:r w:rsidRPr="002F7C75">
        <w:t>синтаксис</w:t>
      </w:r>
      <w:proofErr w:type="gramEnd"/>
      <w:r w:rsidRPr="002F7C75">
        <w:t xml:space="preserve"> основанный на CSS. Это сразу же снизило порог вхождения и изучения новой технологии, к тому же не возникает никаких проблем с редакторами кода, они прекрасно поддерживают подсветку синтаксиса. В дальнейшем </w:t>
      </w:r>
      <w:proofErr w:type="spellStart"/>
      <w:r w:rsidRPr="002F7C75">
        <w:t>Less</w:t>
      </w:r>
      <w:proofErr w:type="spellEnd"/>
      <w:r w:rsidRPr="002F7C75">
        <w:t xml:space="preserve"> оказал своё влияние на препроцессор </w:t>
      </w:r>
      <w:proofErr w:type="spellStart"/>
      <w:r w:rsidRPr="002F7C75">
        <w:t>Sass</w:t>
      </w:r>
      <w:proofErr w:type="spellEnd"/>
      <w:r w:rsidRPr="002F7C75">
        <w:t xml:space="preserve">, в котором появился новый похожий синтаксис. Но в целом, вопрос, кто на кого оказал влияние открыт, потому что многие полезные вещи были заимствованы друг у друга. Так что в настоящий момент и </w:t>
      </w:r>
      <w:proofErr w:type="spellStart"/>
      <w:proofErr w:type="gramStart"/>
      <w:r w:rsidRPr="002F7C75">
        <w:t>Less</w:t>
      </w:r>
      <w:proofErr w:type="spellEnd"/>
      <w:proofErr w:type="gramEnd"/>
      <w:r w:rsidRPr="002F7C75">
        <w:t xml:space="preserve"> и </w:t>
      </w:r>
      <w:proofErr w:type="spellStart"/>
      <w:r w:rsidRPr="002F7C75">
        <w:t>Sass</w:t>
      </w:r>
      <w:proofErr w:type="spellEnd"/>
      <w:r w:rsidRPr="002F7C75">
        <w:t xml:space="preserve"> похожи как братья, различаясь лишь в деталях.</w:t>
      </w:r>
    </w:p>
    <w:p w14:paraId="2D6C7A7E" w14:textId="1E912FCF" w:rsidR="000232B5" w:rsidRPr="000232B5" w:rsidRDefault="000232B5" w:rsidP="00F57016">
      <w:pPr>
        <w:pStyle w:val="a6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Метаязыки: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SASS</w:t>
      </w:r>
    </w:p>
    <w:p w14:paraId="73491024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0232B5">
        <w:rPr>
          <w:rFonts w:ascii="Times New Roman" w:hAnsi="Times New Roman" w:cs="Times New Roman"/>
          <w:sz w:val="24"/>
          <w:szCs w:val="24"/>
        </w:rPr>
        <w:t xml:space="preserve"> расшифровывается как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Syntactically</w:t>
      </w:r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Awesome</w:t>
      </w:r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Sheets</w:t>
      </w:r>
      <w:r w:rsidRPr="000232B5">
        <w:rPr>
          <w:rFonts w:ascii="Times New Roman" w:hAnsi="Times New Roman" w:cs="Times New Roman"/>
          <w:sz w:val="24"/>
          <w:szCs w:val="24"/>
        </w:rPr>
        <w:t xml:space="preserve"> – если переводить дословно, то это звучит как: «Синтаксически потрясающие таблицы стилей».</w:t>
      </w:r>
    </w:p>
    <w:p w14:paraId="54FD2B8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Эта технология была придумана и воплощена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Хэмптоном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Катлином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(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Hampton</w:t>
      </w:r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Catlin</w:t>
      </w:r>
      <w:r w:rsidRPr="000232B5">
        <w:rPr>
          <w:rFonts w:ascii="Times New Roman" w:hAnsi="Times New Roman" w:cs="Times New Roman"/>
          <w:sz w:val="24"/>
          <w:szCs w:val="24"/>
        </w:rPr>
        <w:t xml:space="preserve">).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0232B5">
        <w:rPr>
          <w:rFonts w:ascii="Times New Roman" w:hAnsi="Times New Roman" w:cs="Times New Roman"/>
          <w:sz w:val="24"/>
          <w:szCs w:val="24"/>
        </w:rPr>
        <w:t xml:space="preserve"> манипулирует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232B5">
        <w:rPr>
          <w:rFonts w:ascii="Times New Roman" w:hAnsi="Times New Roman" w:cs="Times New Roman"/>
          <w:sz w:val="24"/>
          <w:szCs w:val="24"/>
        </w:rPr>
        <w:t xml:space="preserve">-правилами, используя переменные, так называемые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миксины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mixins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>), наследование и вложенность.</w:t>
      </w:r>
    </w:p>
    <w:p w14:paraId="0F7C2DB8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Исходные и скомпилированные файлы имеют </w:t>
      </w:r>
      <w:proofErr w:type="gramStart"/>
      <w:r w:rsidRPr="000232B5">
        <w:rPr>
          <w:rFonts w:ascii="Times New Roman" w:hAnsi="Times New Roman" w:cs="Times New Roman"/>
          <w:sz w:val="24"/>
          <w:szCs w:val="24"/>
        </w:rPr>
        <w:t>расширения .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sass</w:t>
      </w:r>
      <w:proofErr w:type="gramEnd"/>
      <w:r w:rsidRPr="000232B5">
        <w:rPr>
          <w:rFonts w:ascii="Times New Roman" w:hAnsi="Times New Roman" w:cs="Times New Roman"/>
          <w:sz w:val="24"/>
          <w:szCs w:val="24"/>
        </w:rPr>
        <w:t xml:space="preserve"> и .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scss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соответственно. Исходники переводятся в хорошо отформатированный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232B5">
        <w:rPr>
          <w:rFonts w:ascii="Times New Roman" w:hAnsi="Times New Roman" w:cs="Times New Roman"/>
          <w:sz w:val="24"/>
          <w:szCs w:val="24"/>
        </w:rPr>
        <w:t>-код с помощью командной строки или веб-плагина.</w:t>
      </w:r>
    </w:p>
    <w:p w14:paraId="29F2A47E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0232B5">
        <w:rPr>
          <w:rFonts w:ascii="Times New Roman" w:hAnsi="Times New Roman" w:cs="Times New Roman"/>
          <w:sz w:val="24"/>
          <w:szCs w:val="24"/>
        </w:rPr>
        <w:t xml:space="preserve"> упрощает написание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232B5">
        <w:rPr>
          <w:rFonts w:ascii="Times New Roman" w:hAnsi="Times New Roman" w:cs="Times New Roman"/>
          <w:sz w:val="24"/>
          <w:szCs w:val="24"/>
        </w:rPr>
        <w:t xml:space="preserve">-кода и позволяет динамически им манипулировать. Это отличный способ создания более функциональных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232B5">
        <w:rPr>
          <w:rFonts w:ascii="Times New Roman" w:hAnsi="Times New Roman" w:cs="Times New Roman"/>
          <w:sz w:val="24"/>
          <w:szCs w:val="24"/>
        </w:rPr>
        <w:t>-кодов, который позволяет ускорить выполнение ежедневной работы веб-разработчиков и дизайнеров.</w:t>
      </w:r>
    </w:p>
    <w:p w14:paraId="5C9D3589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BB8B7" w14:textId="4FBE240C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 Особенности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9B4013">
        <w:rPr>
          <w:rFonts w:ascii="Times New Roman" w:hAnsi="Times New Roman" w:cs="Times New Roman"/>
          <w:sz w:val="24"/>
          <w:szCs w:val="24"/>
        </w:rPr>
        <w:t>:</w:t>
      </w:r>
    </w:p>
    <w:p w14:paraId="408A0631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C6B1C" w14:textId="793D8B13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1 Вложенность</w:t>
      </w:r>
    </w:p>
    <w:p w14:paraId="7F45B476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2901E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Одна из главных особенностей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0232B5">
        <w:rPr>
          <w:rFonts w:ascii="Times New Roman" w:hAnsi="Times New Roman" w:cs="Times New Roman"/>
          <w:sz w:val="24"/>
          <w:szCs w:val="24"/>
        </w:rPr>
        <w:t xml:space="preserve"> – вложенность. Она облегчает написание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написание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стилей. К примеру данный код:</w:t>
      </w:r>
    </w:p>
    <w:p w14:paraId="303B28F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#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232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9FD6C9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Arial;</w:t>
      </w:r>
    </w:p>
    <w:p w14:paraId="56FFC04C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13px;</w:t>
      </w:r>
    </w:p>
    <w:p w14:paraId="2C81174D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F67A9D4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EB2771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#container h1 {</w:t>
      </w:r>
    </w:p>
    <w:p w14:paraId="36551CF4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Tahoma;</w:t>
      </w:r>
    </w:p>
    <w:p w14:paraId="7A447CB3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15px;</w:t>
      </w:r>
    </w:p>
    <w:p w14:paraId="3070EAD8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EE3835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BEF3DFE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#container h2 {</w:t>
      </w:r>
    </w:p>
    <w:p w14:paraId="142A131E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Helvetica;</w:t>
      </w:r>
    </w:p>
    <w:p w14:paraId="2D2C1135" w14:textId="77777777" w:rsidR="000232B5" w:rsidRPr="009B4013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B4013">
        <w:rPr>
          <w:rFonts w:ascii="Times New Roman" w:hAnsi="Times New Roman" w:cs="Times New Roman"/>
          <w:sz w:val="24"/>
          <w:szCs w:val="24"/>
          <w:lang w:val="en-US"/>
        </w:rPr>
        <w:t>font-size: 14px;</w:t>
      </w:r>
    </w:p>
    <w:p w14:paraId="0E9CF7A6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}</w:t>
      </w:r>
    </w:p>
    <w:p w14:paraId="36D5432B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Для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SASS</w:t>
      </w:r>
      <w:r w:rsidRPr="000232B5">
        <w:rPr>
          <w:rFonts w:ascii="Times New Roman" w:hAnsi="Times New Roman" w:cs="Times New Roman"/>
          <w:sz w:val="24"/>
          <w:szCs w:val="24"/>
        </w:rPr>
        <w:t xml:space="preserve"> будет выглядеть иначе:</w:t>
      </w:r>
    </w:p>
    <w:p w14:paraId="2E7E9460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$myFontsize1: 13px;</w:t>
      </w:r>
    </w:p>
    <w:p w14:paraId="490EF2D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$myFontsize2: 18px;</w:t>
      </w:r>
    </w:p>
    <w:p w14:paraId="5D877613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$myFontsize3: 25px;</w:t>
      </w:r>
    </w:p>
    <w:p w14:paraId="30C9B1C9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myWidth</w:t>
      </w:r>
      <w:proofErr w:type="spellEnd"/>
      <w:r w:rsidRPr="000232B5">
        <w:rPr>
          <w:rFonts w:ascii="Times New Roman" w:hAnsi="Times New Roman" w:cs="Times New Roman"/>
          <w:sz w:val="24"/>
          <w:szCs w:val="24"/>
          <w:lang w:val="en-US"/>
        </w:rPr>
        <w:t>: 500px;</w:t>
      </w:r>
    </w:p>
    <w:p w14:paraId="44B641A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myMargin</w:t>
      </w:r>
      <w:proofErr w:type="spellEnd"/>
      <w:r w:rsidRPr="000232B5">
        <w:rPr>
          <w:rFonts w:ascii="Times New Roman" w:hAnsi="Times New Roman" w:cs="Times New Roman"/>
          <w:sz w:val="24"/>
          <w:szCs w:val="24"/>
          <w:lang w:val="en-US"/>
        </w:rPr>
        <w:t>: 0px auto;</w:t>
      </w:r>
    </w:p>
    <w:p w14:paraId="1F01E1D7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41A8BC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>#container {</w:t>
      </w:r>
    </w:p>
    <w:p w14:paraId="3FF2ED8B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$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myWidth</w:t>
      </w:r>
      <w:proofErr w:type="spellEnd"/>
      <w:r w:rsidRPr="000232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8FBEA4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$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myMargin</w:t>
      </w:r>
      <w:proofErr w:type="spellEnd"/>
      <w:r w:rsidRPr="000232B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918EE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9249215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B04F8C1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Arial;</w:t>
      </w:r>
    </w:p>
    <w:p w14:paraId="08C80F1C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$myFontsize1;</w:t>
      </w:r>
    </w:p>
    <w:p w14:paraId="7DF8568C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1D2D99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6B206B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h1 {</w:t>
      </w:r>
    </w:p>
    <w:p w14:paraId="4DC7A0E8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Tahoma;</w:t>
      </w:r>
    </w:p>
    <w:p w14:paraId="7E74BDAB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$myFontsize3;</w:t>
      </w:r>
    </w:p>
    <w:p w14:paraId="5F9D3DB5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553ADF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C048FE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h2 {</w:t>
      </w:r>
    </w:p>
    <w:p w14:paraId="69BCF2C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BB2A45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Helvetica;</w:t>
      </w:r>
    </w:p>
    <w:p w14:paraId="77514858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0232B5">
        <w:rPr>
          <w:rFonts w:ascii="Times New Roman" w:hAnsi="Times New Roman" w:cs="Times New Roman"/>
          <w:sz w:val="24"/>
          <w:szCs w:val="24"/>
          <w:lang w:val="en-US"/>
        </w:rPr>
        <w:t>: $myFontsize2;</w:t>
      </w:r>
    </w:p>
    <w:p w14:paraId="0451496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}</w:t>
      </w:r>
    </w:p>
    <w:p w14:paraId="3D7A1B49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}</w:t>
      </w:r>
    </w:p>
    <w:p w14:paraId="107586B4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В данном коде все стили элементов расположены под идентификатором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Pr="000232B5">
        <w:rPr>
          <w:rFonts w:ascii="Times New Roman" w:hAnsi="Times New Roman" w:cs="Times New Roman"/>
          <w:sz w:val="24"/>
          <w:szCs w:val="24"/>
        </w:rPr>
        <w:t xml:space="preserve">, вместо того, чтобы предварять этим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каждый из них.</w:t>
      </w:r>
    </w:p>
    <w:p w14:paraId="07BD704D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2.1.2 Переменные</w:t>
      </w:r>
    </w:p>
    <w:p w14:paraId="0989E356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317E9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Переменные SASS объявляются с предваряющим их название символом $ и записываются аналогично CSS-свойствам. С помощью SASS, вы можете определять переменные для таких стилей, как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и так далее.</w:t>
      </w:r>
    </w:p>
    <w:p w14:paraId="68190BED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Использование переменных дает вам возможность повторного использования заданных ранее значений.</w:t>
      </w:r>
    </w:p>
    <w:p w14:paraId="23EB6B7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В SASS существует шесть разных типов переменных: Строковые, Цветовые, Логические, Списковые, Тип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>.</w:t>
      </w:r>
    </w:p>
    <w:p w14:paraId="1986DBC6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9F419" w14:textId="3F493558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23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Миксины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>.</w:t>
      </w:r>
    </w:p>
    <w:p w14:paraId="440653A0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2F438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Миксины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позволяют определять общие свойства, а затем использовать их повторно, то есть это реализация наследования.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Миксины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определяются с помощью директивы @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mixin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и включают в себя блок кода, который затем можно использовать с помощью директивы @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. Внизу приведен пример использования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миксина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>:</w:t>
      </w:r>
    </w:p>
    <w:p w14:paraId="6F1FF30A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mixin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0232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BBB9A6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0232B5">
        <w:rPr>
          <w:rFonts w:ascii="Times New Roman" w:hAnsi="Times New Roman" w:cs="Times New Roman"/>
          <w:sz w:val="24"/>
          <w:szCs w:val="24"/>
        </w:rPr>
        <w:t>: 1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solid</w:t>
      </w:r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red</w:t>
      </w:r>
      <w:r w:rsidRPr="000232B5">
        <w:rPr>
          <w:rFonts w:ascii="Times New Roman" w:hAnsi="Times New Roman" w:cs="Times New Roman"/>
          <w:sz w:val="24"/>
          <w:szCs w:val="24"/>
        </w:rPr>
        <w:t>;</w:t>
      </w:r>
    </w:p>
    <w:p w14:paraId="37CDE840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}</w:t>
      </w:r>
    </w:p>
    <w:p w14:paraId="7153BC02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093FC" w14:textId="77777777" w:rsidR="000232B5" w:rsidRPr="009B4013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013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Pr="009B401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819FCBD" w14:textId="77777777" w:rsidR="000232B5" w:rsidRPr="009B4013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01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9B4013">
        <w:rPr>
          <w:rFonts w:ascii="Times New Roman" w:hAnsi="Times New Roman" w:cs="Times New Roman"/>
          <w:sz w:val="24"/>
          <w:szCs w:val="24"/>
          <w:lang w:val="en-US"/>
        </w:rPr>
        <w:t>: 960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Pr="009B40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01E8D5" w14:textId="77777777" w:rsidR="000232B5" w:rsidRPr="009B4013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01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0232B5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9B4013">
        <w:rPr>
          <w:rFonts w:ascii="Times New Roman" w:hAnsi="Times New Roman" w:cs="Times New Roman"/>
          <w:sz w:val="24"/>
          <w:szCs w:val="24"/>
          <w:lang w:val="en-US"/>
        </w:rPr>
        <w:t xml:space="preserve">: 0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9B401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4DE4C2" w14:textId="77777777" w:rsidR="000232B5" w:rsidRPr="009B4013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4013">
        <w:rPr>
          <w:rFonts w:ascii="Times New Roman" w:hAnsi="Times New Roman" w:cs="Times New Roman"/>
          <w:sz w:val="24"/>
          <w:szCs w:val="24"/>
          <w:lang w:val="en-US"/>
        </w:rPr>
        <w:t xml:space="preserve">   @include border;</w:t>
      </w:r>
    </w:p>
    <w:p w14:paraId="734DB4D9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}</w:t>
      </w:r>
    </w:p>
    <w:p w14:paraId="42E3CD06" w14:textId="1AD75EC0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>Директива @</w:t>
      </w:r>
      <w:proofErr w:type="spellStart"/>
      <w:r w:rsidRPr="000232B5">
        <w:rPr>
          <w:rFonts w:ascii="Times New Roman" w:hAnsi="Times New Roman" w:cs="Times New Roman"/>
          <w:sz w:val="24"/>
          <w:szCs w:val="24"/>
          <w:lang w:val="en-US"/>
        </w:rPr>
        <w:t>mixin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была использована для создания стиля свойства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border</w:t>
      </w:r>
      <w:r w:rsidRPr="000232B5">
        <w:rPr>
          <w:rFonts w:ascii="Times New Roman" w:hAnsi="Times New Roman" w:cs="Times New Roman"/>
          <w:sz w:val="24"/>
          <w:szCs w:val="24"/>
        </w:rPr>
        <w:t xml:space="preserve">, затем эта же директива была включена в стиль идентификатора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Pr="000232B5">
        <w:rPr>
          <w:rFonts w:ascii="Times New Roman" w:hAnsi="Times New Roman" w:cs="Times New Roman"/>
          <w:sz w:val="24"/>
          <w:szCs w:val="24"/>
        </w:rPr>
        <w:t xml:space="preserve"> с помощью директивы @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0232B5">
        <w:rPr>
          <w:rFonts w:ascii="Times New Roman" w:hAnsi="Times New Roman" w:cs="Times New Roman"/>
          <w:sz w:val="24"/>
          <w:szCs w:val="24"/>
        </w:rPr>
        <w:t>.</w:t>
      </w:r>
    </w:p>
    <w:p w14:paraId="79302CA8" w14:textId="240967ED" w:rsidR="000232B5" w:rsidRDefault="000232B5" w:rsidP="00F57016">
      <w:pPr>
        <w:pStyle w:val="a6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Фреймворки</w:t>
      </w:r>
    </w:p>
    <w:p w14:paraId="00B49CDB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lastRenderedPageBreak/>
        <w:t xml:space="preserve">Node.js — это кроссплатформенная среда с открытым исходным кодом для разработки серверных и сетевых приложений. Приложения написаны на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и могут выполняться в среде исполнения Node.js на ОС X, </w:t>
      </w:r>
      <w:proofErr w:type="spellStart"/>
      <w:r w:rsidRPr="00D12266">
        <w:rPr>
          <w:rFonts w:ascii="Times New Roman" w:hAnsi="Times New Roman"/>
          <w:sz w:val="24"/>
          <w:szCs w:val="24"/>
        </w:rPr>
        <w:t>Microsoft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12266">
        <w:rPr>
          <w:rFonts w:ascii="Times New Roman" w:hAnsi="Times New Roman"/>
          <w:sz w:val="24"/>
          <w:szCs w:val="24"/>
        </w:rPr>
        <w:t>Windows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D12266">
        <w:rPr>
          <w:rFonts w:ascii="Times New Roman" w:hAnsi="Times New Roman"/>
          <w:sz w:val="24"/>
          <w:szCs w:val="24"/>
        </w:rPr>
        <w:t>Linux</w:t>
      </w:r>
      <w:proofErr w:type="spellEnd"/>
      <w:r w:rsidRPr="00D12266">
        <w:rPr>
          <w:rFonts w:ascii="Times New Roman" w:hAnsi="Times New Roman"/>
          <w:sz w:val="24"/>
          <w:szCs w:val="24"/>
        </w:rPr>
        <w:t>. Node.js использует управляемую событиями, неблокирующую модель ввода-вывода, которая делает его простым и эффективным, идеальным для приложений с интенсивным использованием данных в реальном времени, работающих через распределенные устройства.</w:t>
      </w:r>
    </w:p>
    <w:p w14:paraId="2BF22C2A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Самое главное, что нужно понимать, это то, что Node.js — не сервер. Нет в нем конфигурационных файлов, как, например, в </w:t>
      </w:r>
      <w:proofErr w:type="spellStart"/>
      <w:r w:rsidRPr="00D12266">
        <w:rPr>
          <w:rFonts w:ascii="Times New Roman" w:hAnsi="Times New Roman"/>
          <w:sz w:val="24"/>
          <w:szCs w:val="24"/>
        </w:rPr>
        <w:t>Apach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, и сам по себе </w:t>
      </w:r>
      <w:proofErr w:type="spellStart"/>
      <w:r w:rsidRPr="00D12266">
        <w:rPr>
          <w:rFonts w:ascii="Times New Roman" w:hAnsi="Times New Roman"/>
          <w:sz w:val="24"/>
          <w:szCs w:val="24"/>
        </w:rPr>
        <w:t>Node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ничего не делает. Это среда выполнения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кода — еще один способ выполнить его на компьютере. И если нам нужно, чтобы эта платформа была HTTP-сервером, то мы должны написать его сами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0495205A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Приложения Node.js написаны на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и могут выполняться в среде исполнения на ОС X, </w:t>
      </w:r>
      <w:proofErr w:type="spellStart"/>
      <w:r w:rsidRPr="00D12266">
        <w:rPr>
          <w:rFonts w:ascii="Times New Roman" w:hAnsi="Times New Roman"/>
          <w:sz w:val="24"/>
          <w:szCs w:val="24"/>
        </w:rPr>
        <w:t>Windows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D12266">
        <w:rPr>
          <w:rFonts w:ascii="Times New Roman" w:hAnsi="Times New Roman"/>
          <w:sz w:val="24"/>
          <w:szCs w:val="24"/>
        </w:rPr>
        <w:t>Linux</w:t>
      </w:r>
      <w:proofErr w:type="spellEnd"/>
      <w:r w:rsidRPr="00D12266">
        <w:rPr>
          <w:rFonts w:ascii="Times New Roman" w:hAnsi="Times New Roman"/>
          <w:sz w:val="24"/>
          <w:szCs w:val="24"/>
        </w:rPr>
        <w:t>. Node.js отлично подходит для масштабируемых высоконагруженных проектов. С его помощью также можно создавать синхронные кроссплатформен</w:t>
      </w:r>
      <w:r>
        <w:rPr>
          <w:rFonts w:ascii="Times New Roman" w:hAnsi="Times New Roman"/>
          <w:sz w:val="24"/>
          <w:szCs w:val="24"/>
        </w:rPr>
        <w:t>ные решения — например, когда отправляем</w:t>
      </w:r>
      <w:r w:rsidRPr="00D12266">
        <w:rPr>
          <w:rFonts w:ascii="Times New Roman" w:hAnsi="Times New Roman"/>
          <w:sz w:val="24"/>
          <w:szCs w:val="24"/>
        </w:rPr>
        <w:t xml:space="preserve"> сообщение с телефона, оно отображается и в веб-версии приложения, и в </w:t>
      </w:r>
      <w:proofErr w:type="spellStart"/>
      <w:r w:rsidRPr="00D12266">
        <w:rPr>
          <w:rFonts w:ascii="Times New Roman" w:hAnsi="Times New Roman"/>
          <w:sz w:val="24"/>
          <w:szCs w:val="24"/>
        </w:rPr>
        <w:t>десктопной</w:t>
      </w:r>
      <w:proofErr w:type="spellEnd"/>
      <w:r w:rsidRPr="00D12266">
        <w:rPr>
          <w:rFonts w:ascii="Times New Roman" w:hAnsi="Times New Roman"/>
          <w:sz w:val="24"/>
          <w:szCs w:val="24"/>
        </w:rPr>
        <w:t>. И чаще всего Node.js используется для создания веб-серверов.</w:t>
      </w:r>
    </w:p>
    <w:p w14:paraId="6806DA8C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Использование Node.js в </w:t>
      </w:r>
      <w:proofErr w:type="spellStart"/>
      <w:r w:rsidRPr="00D12266">
        <w:rPr>
          <w:rFonts w:ascii="Times New Roman" w:hAnsi="Times New Roman"/>
          <w:sz w:val="24"/>
          <w:szCs w:val="24"/>
        </w:rPr>
        <w:t>Full-stack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разработке (разработке полного цикла) позволяет писать и </w:t>
      </w:r>
      <w:proofErr w:type="spellStart"/>
      <w:r w:rsidRPr="00D12266">
        <w:rPr>
          <w:rFonts w:ascii="Times New Roman" w:hAnsi="Times New Roman"/>
          <w:sz w:val="24"/>
          <w:szCs w:val="24"/>
        </w:rPr>
        <w:t>front-end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— пользовательскую часть приложения, и </w:t>
      </w:r>
      <w:proofErr w:type="spellStart"/>
      <w:r w:rsidRPr="00D12266">
        <w:rPr>
          <w:rFonts w:ascii="Times New Roman" w:hAnsi="Times New Roman"/>
          <w:sz w:val="24"/>
          <w:szCs w:val="24"/>
        </w:rPr>
        <w:t>back-end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— серверную часть приложения на одном и том же языке программирования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. Это довольно удобно для связывания частей приложения. Также это позволяет </w:t>
      </w:r>
      <w:proofErr w:type="spellStart"/>
      <w:r w:rsidRPr="00D12266">
        <w:rPr>
          <w:rFonts w:ascii="Times New Roman" w:hAnsi="Times New Roman"/>
          <w:sz w:val="24"/>
          <w:szCs w:val="24"/>
        </w:rPr>
        <w:t>front-end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разработчикам достаточно просто освоить и </w:t>
      </w:r>
      <w:proofErr w:type="spellStart"/>
      <w:r w:rsidRPr="00D12266">
        <w:rPr>
          <w:rFonts w:ascii="Times New Roman" w:hAnsi="Times New Roman"/>
          <w:sz w:val="24"/>
          <w:szCs w:val="24"/>
        </w:rPr>
        <w:t>back-end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разработку.</w:t>
      </w:r>
    </w:p>
    <w:p w14:paraId="69FB17BE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60CAC550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Преимущества </w:t>
      </w:r>
      <w:proofErr w:type="spellStart"/>
      <w:r w:rsidRPr="00D12266">
        <w:rPr>
          <w:rFonts w:ascii="Times New Roman" w:hAnsi="Times New Roman"/>
          <w:sz w:val="24"/>
          <w:szCs w:val="24"/>
        </w:rPr>
        <w:t>NodeJS</w:t>
      </w:r>
      <w:proofErr w:type="spellEnd"/>
    </w:p>
    <w:p w14:paraId="5E00807A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544DB02C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Node.js — это среда выполнения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на стороне сервера, которая используется для построения быстрых, масштабируемых сетевых приложений.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2266">
        <w:rPr>
          <w:rFonts w:ascii="Times New Roman" w:hAnsi="Times New Roman"/>
          <w:sz w:val="24"/>
          <w:szCs w:val="24"/>
        </w:rPr>
        <w:t>Основные преимущества использования:</w:t>
      </w:r>
    </w:p>
    <w:p w14:paraId="436C5862" w14:textId="77777777" w:rsidR="000232B5" w:rsidRDefault="000232B5" w:rsidP="00F57016">
      <w:pPr>
        <w:pStyle w:val="a6"/>
        <w:numPr>
          <w:ilvl w:val="3"/>
          <w:numId w:val="5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удобство для построения быстрых приложений, поскольку </w:t>
      </w:r>
      <w:proofErr w:type="spellStart"/>
      <w:r w:rsidRPr="00D12266">
        <w:rPr>
          <w:rFonts w:ascii="Times New Roman" w:hAnsi="Times New Roman"/>
          <w:sz w:val="24"/>
          <w:szCs w:val="24"/>
        </w:rPr>
        <w:t>Node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способен обрабатывать огромное количество одновременных соединений с высокой пропускной способностью. Это привлекает множество программистов, которые хотят создавать сайты с поддержкой миллионов посетителей;</w:t>
      </w:r>
    </w:p>
    <w:p w14:paraId="2E877D9F" w14:textId="77777777" w:rsidR="000232B5" w:rsidRDefault="000232B5" w:rsidP="00F57016">
      <w:pPr>
        <w:pStyle w:val="a6"/>
        <w:numPr>
          <w:ilvl w:val="3"/>
          <w:numId w:val="5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lastRenderedPageBreak/>
        <w:t>эффективность. В веб-приложении больше всего времени требуется, чтобы выполнить все ваши запросы к базе данных. С помощью Node.js вы можете выполнить все их сразу, уменьшая время отклика для медленных запросов;</w:t>
      </w:r>
    </w:p>
    <w:p w14:paraId="1EEB0452" w14:textId="77777777" w:rsidR="000232B5" w:rsidRDefault="000232B5" w:rsidP="00F57016">
      <w:pPr>
        <w:pStyle w:val="a6"/>
        <w:numPr>
          <w:ilvl w:val="3"/>
          <w:numId w:val="5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язык разработки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. Вы можете разделить код между браузером и вашим </w:t>
      </w:r>
      <w:proofErr w:type="spellStart"/>
      <w:r w:rsidRPr="00D12266">
        <w:rPr>
          <w:rFonts w:ascii="Times New Roman" w:hAnsi="Times New Roman"/>
          <w:sz w:val="24"/>
          <w:szCs w:val="24"/>
        </w:rPr>
        <w:t>back-end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12266">
        <w:rPr>
          <w:rFonts w:ascii="Times New Roman" w:hAnsi="Times New Roman"/>
          <w:sz w:val="24"/>
          <w:szCs w:val="24"/>
        </w:rPr>
        <w:t>JavaScript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на пути к тому, чтобы стать действительно универсальным языком;</w:t>
      </w:r>
    </w:p>
    <w:p w14:paraId="3911832C" w14:textId="77777777" w:rsidR="000232B5" w:rsidRDefault="000232B5" w:rsidP="00F57016">
      <w:pPr>
        <w:pStyle w:val="a6"/>
        <w:numPr>
          <w:ilvl w:val="3"/>
          <w:numId w:val="5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D12266">
        <w:rPr>
          <w:rFonts w:ascii="Times New Roman" w:hAnsi="Times New Roman"/>
          <w:sz w:val="24"/>
          <w:szCs w:val="24"/>
        </w:rPr>
        <w:t xml:space="preserve">скорость выполнения. Движок V8 постоянно расширяет границы и является одним из самых быстрых интерпретаторов динамических языков на планете. Кроме того, средства ввода/вывода </w:t>
      </w:r>
      <w:proofErr w:type="spellStart"/>
      <w:r w:rsidRPr="00D12266">
        <w:rPr>
          <w:rFonts w:ascii="Times New Roman" w:hAnsi="Times New Roman"/>
          <w:sz w:val="24"/>
          <w:szCs w:val="24"/>
        </w:rPr>
        <w:t>Node</w:t>
      </w:r>
      <w:proofErr w:type="spellEnd"/>
      <w:r w:rsidRPr="00D12266">
        <w:rPr>
          <w:rFonts w:ascii="Times New Roman" w:hAnsi="Times New Roman"/>
          <w:sz w:val="24"/>
          <w:szCs w:val="24"/>
        </w:rPr>
        <w:t xml:space="preserve"> имеют действительно легкий вес, в результате чего вы становитесь настолько близки к полному использованию потенциала вашей системы ввода/вывода, насколько это возможно.</w:t>
      </w:r>
    </w:p>
    <w:p w14:paraId="6FE21077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4E9E8B22" w14:textId="77777777" w:rsidR="000232B5" w:rsidRPr="005E4D7E" w:rsidRDefault="000232B5" w:rsidP="000232B5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Express</w:t>
      </w:r>
      <w:r w:rsidRPr="005E4D7E">
        <w:rPr>
          <w:rFonts w:ascii="Times New Roman" w:hAnsi="Times New Roman"/>
          <w:sz w:val="24"/>
          <w:szCs w:val="24"/>
        </w:rPr>
        <w:t>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</w:p>
    <w:p w14:paraId="334C7264" w14:textId="77777777" w:rsidR="000232B5" w:rsidRP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16CD3468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5E4D7E">
        <w:rPr>
          <w:rFonts w:ascii="Times New Roman" w:hAnsi="Times New Roman"/>
          <w:sz w:val="24"/>
          <w:szCs w:val="24"/>
          <w:lang w:val="en-US"/>
        </w:rPr>
        <w:t>Express</w:t>
      </w:r>
      <w:r w:rsidRPr="005E4D7E">
        <w:rPr>
          <w:rFonts w:ascii="Times New Roman" w:hAnsi="Times New Roman"/>
          <w:sz w:val="24"/>
          <w:szCs w:val="24"/>
        </w:rPr>
        <w:t>.</w:t>
      </w:r>
      <w:proofErr w:type="spellStart"/>
      <w:r w:rsidRPr="005E4D7E"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5E4D7E">
        <w:rPr>
          <w:rFonts w:ascii="Times New Roman" w:hAnsi="Times New Roman"/>
          <w:sz w:val="24"/>
          <w:szCs w:val="24"/>
        </w:rPr>
        <w:t xml:space="preserve"> — это самый простой и быстрый </w:t>
      </w:r>
      <w:proofErr w:type="spellStart"/>
      <w:r w:rsidRPr="005E4D7E">
        <w:rPr>
          <w:rFonts w:ascii="Times New Roman" w:hAnsi="Times New Roman"/>
          <w:sz w:val="24"/>
          <w:szCs w:val="24"/>
        </w:rPr>
        <w:t>фреймворк</w:t>
      </w:r>
      <w:proofErr w:type="spellEnd"/>
      <w:r w:rsidRPr="005E4D7E">
        <w:rPr>
          <w:rFonts w:ascii="Times New Roman" w:hAnsi="Times New Roman"/>
          <w:sz w:val="24"/>
          <w:szCs w:val="24"/>
        </w:rPr>
        <w:t xml:space="preserve"> </w:t>
      </w:r>
      <w:r w:rsidRPr="005E4D7E">
        <w:rPr>
          <w:rFonts w:ascii="Times New Roman" w:hAnsi="Times New Roman"/>
          <w:sz w:val="24"/>
          <w:szCs w:val="24"/>
          <w:lang w:val="en-US"/>
        </w:rPr>
        <w:t>Node</w:t>
      </w:r>
      <w:r w:rsidRPr="005E4D7E">
        <w:rPr>
          <w:rFonts w:ascii="Times New Roman" w:hAnsi="Times New Roman"/>
          <w:sz w:val="24"/>
          <w:szCs w:val="24"/>
        </w:rPr>
        <w:t>.</w:t>
      </w:r>
      <w:proofErr w:type="spellStart"/>
      <w:r w:rsidRPr="005E4D7E">
        <w:rPr>
          <w:rFonts w:ascii="Times New Roman" w:hAnsi="Times New Roman"/>
          <w:sz w:val="24"/>
          <w:szCs w:val="24"/>
          <w:lang w:val="en-US"/>
        </w:rPr>
        <w:t>js</w:t>
      </w:r>
      <w:proofErr w:type="spellEnd"/>
      <w:r w:rsidRPr="005E4D7E">
        <w:rPr>
          <w:rFonts w:ascii="Times New Roman" w:hAnsi="Times New Roman"/>
          <w:sz w:val="24"/>
          <w:szCs w:val="24"/>
        </w:rPr>
        <w:t>, который используется в качестве промежуточного обработчика для управления серверами и маршрутами.</w:t>
      </w:r>
    </w:p>
    <w:p w14:paraId="59603799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5E4D7E">
        <w:rPr>
          <w:rFonts w:ascii="Times New Roman" w:hAnsi="Times New Roman"/>
          <w:sz w:val="24"/>
          <w:szCs w:val="24"/>
        </w:rPr>
        <w:t xml:space="preserve">Express.js подходит для разработки простых приложений, которые могут обрабатывать несколько запросов одновременно и опираются на возможности технологии </w:t>
      </w:r>
      <w:proofErr w:type="spellStart"/>
      <w:r w:rsidRPr="005E4D7E">
        <w:rPr>
          <w:rFonts w:ascii="Times New Roman" w:hAnsi="Times New Roman"/>
          <w:sz w:val="24"/>
          <w:szCs w:val="24"/>
        </w:rPr>
        <w:t>Express</w:t>
      </w:r>
      <w:proofErr w:type="spellEnd"/>
      <w:r w:rsidRPr="005E4D7E">
        <w:rPr>
          <w:rFonts w:ascii="Times New Roman" w:hAnsi="Times New Roman"/>
          <w:sz w:val="24"/>
          <w:szCs w:val="24"/>
        </w:rPr>
        <w:t>.</w:t>
      </w:r>
    </w:p>
    <w:p w14:paraId="5B41BCCD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r w:rsidRPr="005E4D7E">
        <w:rPr>
          <w:rFonts w:ascii="Times New Roman" w:hAnsi="Times New Roman"/>
          <w:sz w:val="24"/>
          <w:szCs w:val="24"/>
        </w:rPr>
        <w:t>Особенности Express.js</w:t>
      </w:r>
      <w:r>
        <w:rPr>
          <w:rFonts w:ascii="Times New Roman" w:hAnsi="Times New Roman"/>
          <w:sz w:val="24"/>
          <w:szCs w:val="24"/>
        </w:rPr>
        <w:t>:</w:t>
      </w:r>
    </w:p>
    <w:p w14:paraId="03F4E49C" w14:textId="77777777" w:rsidR="000232B5" w:rsidRDefault="000232B5" w:rsidP="00F57016">
      <w:pPr>
        <w:pStyle w:val="a6"/>
        <w:numPr>
          <w:ilvl w:val="3"/>
          <w:numId w:val="5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5E4D7E">
        <w:rPr>
          <w:rFonts w:ascii="Times New Roman" w:hAnsi="Times New Roman"/>
          <w:sz w:val="24"/>
          <w:szCs w:val="24"/>
        </w:rPr>
        <w:t>Полностью настраиваемый</w:t>
      </w:r>
      <w:r>
        <w:rPr>
          <w:rFonts w:ascii="Times New Roman" w:hAnsi="Times New Roman"/>
          <w:sz w:val="24"/>
          <w:szCs w:val="24"/>
        </w:rPr>
        <w:t>;</w:t>
      </w:r>
    </w:p>
    <w:p w14:paraId="64F2E9DE" w14:textId="77777777" w:rsidR="000232B5" w:rsidRDefault="000232B5" w:rsidP="00F57016">
      <w:pPr>
        <w:pStyle w:val="a6"/>
        <w:numPr>
          <w:ilvl w:val="3"/>
          <w:numId w:val="5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5E4D7E">
        <w:rPr>
          <w:rFonts w:ascii="Times New Roman" w:hAnsi="Times New Roman"/>
          <w:sz w:val="24"/>
          <w:szCs w:val="24"/>
        </w:rPr>
        <w:t>Низкая кривая обучаемости</w:t>
      </w:r>
      <w:r>
        <w:rPr>
          <w:rFonts w:ascii="Times New Roman" w:hAnsi="Times New Roman"/>
          <w:sz w:val="24"/>
          <w:szCs w:val="24"/>
        </w:rPr>
        <w:t>;</w:t>
      </w:r>
    </w:p>
    <w:p w14:paraId="5602E880" w14:textId="77777777" w:rsidR="000232B5" w:rsidRDefault="000232B5" w:rsidP="00F57016">
      <w:pPr>
        <w:pStyle w:val="a6"/>
        <w:numPr>
          <w:ilvl w:val="3"/>
          <w:numId w:val="5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5E4D7E">
        <w:rPr>
          <w:rFonts w:ascii="Times New Roman" w:hAnsi="Times New Roman"/>
          <w:sz w:val="24"/>
          <w:szCs w:val="24"/>
        </w:rPr>
        <w:t>Ориентирован на браузер</w:t>
      </w:r>
      <w:r>
        <w:rPr>
          <w:rFonts w:ascii="Times New Roman" w:hAnsi="Times New Roman"/>
          <w:sz w:val="24"/>
          <w:szCs w:val="24"/>
        </w:rPr>
        <w:t>.</w:t>
      </w:r>
    </w:p>
    <w:p w14:paraId="489E6432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7F76A901" w14:textId="77777777" w:rsidR="000232B5" w:rsidRDefault="000232B5" w:rsidP="000232B5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E33A5C">
        <w:rPr>
          <w:rFonts w:ascii="Times New Roman" w:hAnsi="Times New Roman"/>
          <w:sz w:val="24"/>
          <w:szCs w:val="24"/>
        </w:rPr>
        <w:t>Handlebars</w:t>
      </w:r>
      <w:proofErr w:type="spellEnd"/>
    </w:p>
    <w:p w14:paraId="063E7936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25BCCB2F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E33A5C">
        <w:rPr>
          <w:rFonts w:ascii="Times New Roman" w:hAnsi="Times New Roman"/>
          <w:sz w:val="24"/>
          <w:szCs w:val="24"/>
        </w:rPr>
        <w:t>Handlebars</w:t>
      </w:r>
      <w:proofErr w:type="spellEnd"/>
      <w:r w:rsidRPr="00E33A5C">
        <w:rPr>
          <w:rFonts w:ascii="Times New Roman" w:hAnsi="Times New Roman"/>
          <w:sz w:val="24"/>
          <w:szCs w:val="24"/>
        </w:rPr>
        <w:t xml:space="preserve"> - это шаблонный процессор, кото</w:t>
      </w:r>
      <w:r>
        <w:rPr>
          <w:rFonts w:ascii="Times New Roman" w:hAnsi="Times New Roman"/>
          <w:sz w:val="24"/>
          <w:szCs w:val="24"/>
        </w:rPr>
        <w:t xml:space="preserve">рый динамически генерирует HTML-страницу, что экономит </w:t>
      </w:r>
      <w:r w:rsidRPr="00E33A5C">
        <w:rPr>
          <w:rFonts w:ascii="Times New Roman" w:hAnsi="Times New Roman"/>
          <w:sz w:val="24"/>
          <w:szCs w:val="24"/>
        </w:rPr>
        <w:t>время на ручном обновлении.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6CB9740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E33A5C">
        <w:rPr>
          <w:rFonts w:ascii="Times New Roman" w:hAnsi="Times New Roman"/>
          <w:sz w:val="24"/>
          <w:szCs w:val="24"/>
        </w:rPr>
        <w:t>Handlebars</w:t>
      </w:r>
      <w:proofErr w:type="spellEnd"/>
      <w:r w:rsidRPr="00E33A5C">
        <w:rPr>
          <w:rFonts w:ascii="Times New Roman" w:hAnsi="Times New Roman"/>
          <w:sz w:val="24"/>
          <w:szCs w:val="24"/>
        </w:rPr>
        <w:t xml:space="preserve"> гене</w:t>
      </w:r>
      <w:r>
        <w:rPr>
          <w:rFonts w:ascii="Times New Roman" w:hAnsi="Times New Roman"/>
          <w:sz w:val="24"/>
          <w:szCs w:val="24"/>
        </w:rPr>
        <w:t xml:space="preserve">рирует </w:t>
      </w:r>
      <w:r w:rsidRPr="00E33A5C">
        <w:rPr>
          <w:rFonts w:ascii="Times New Roman" w:hAnsi="Times New Roman"/>
          <w:sz w:val="24"/>
          <w:szCs w:val="24"/>
        </w:rPr>
        <w:t>HTML, используя структуру JSON и запуская ее через шаблон. Эти шаблоны написаны в основном в обычном HTML и набиты заполнителями, которые позволяют вам при необходимости вводить данные.</w:t>
      </w:r>
    </w:p>
    <w:p w14:paraId="5B764F89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Handlebars</w:t>
      </w:r>
      <w:proofErr w:type="spellEnd"/>
      <w:r>
        <w:rPr>
          <w:rFonts w:ascii="Times New Roman" w:hAnsi="Times New Roman"/>
          <w:sz w:val="24"/>
          <w:szCs w:val="24"/>
        </w:rPr>
        <w:t xml:space="preserve"> дает </w:t>
      </w:r>
      <w:r w:rsidRPr="00E33A5C">
        <w:rPr>
          <w:rFonts w:ascii="Times New Roman" w:hAnsi="Times New Roman"/>
          <w:sz w:val="24"/>
          <w:szCs w:val="24"/>
        </w:rPr>
        <w:t xml:space="preserve">возможность создать собственный пользовательский </w:t>
      </w:r>
      <w:r>
        <w:rPr>
          <w:rFonts w:ascii="Times New Roman" w:hAnsi="Times New Roman"/>
          <w:sz w:val="24"/>
          <w:szCs w:val="24"/>
        </w:rPr>
        <w:t>помощник. Просто зарегистрируем</w:t>
      </w:r>
      <w:r w:rsidRPr="00E33A5C">
        <w:rPr>
          <w:rFonts w:ascii="Times New Roman" w:hAnsi="Times New Roman"/>
          <w:sz w:val="24"/>
          <w:szCs w:val="24"/>
        </w:rPr>
        <w:t xml:space="preserve"> свою функцию в </w:t>
      </w:r>
      <w:proofErr w:type="spellStart"/>
      <w:r w:rsidRPr="00E33A5C">
        <w:rPr>
          <w:rFonts w:ascii="Times New Roman" w:hAnsi="Times New Roman"/>
          <w:sz w:val="24"/>
          <w:szCs w:val="24"/>
        </w:rPr>
        <w:t>Handle</w:t>
      </w:r>
      <w:r>
        <w:rPr>
          <w:rFonts w:ascii="Times New Roman" w:hAnsi="Times New Roman"/>
          <w:sz w:val="24"/>
          <w:szCs w:val="24"/>
        </w:rPr>
        <w:t>bars</w:t>
      </w:r>
      <w:proofErr w:type="spellEnd"/>
      <w:r>
        <w:rPr>
          <w:rFonts w:ascii="Times New Roman" w:hAnsi="Times New Roman"/>
          <w:sz w:val="24"/>
          <w:szCs w:val="24"/>
        </w:rPr>
        <w:t xml:space="preserve">, и любой шаблон, который </w:t>
      </w:r>
      <w:r w:rsidRPr="00E33A5C">
        <w:rPr>
          <w:rFonts w:ascii="Times New Roman" w:hAnsi="Times New Roman"/>
          <w:sz w:val="24"/>
          <w:szCs w:val="24"/>
        </w:rPr>
        <w:t>затем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>компилируем</w:t>
      </w:r>
      <w:r w:rsidRPr="00E33A5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может получить доступ к </w:t>
      </w:r>
      <w:r w:rsidRPr="00E33A5C">
        <w:rPr>
          <w:rFonts w:ascii="Times New Roman" w:hAnsi="Times New Roman"/>
          <w:sz w:val="24"/>
          <w:szCs w:val="24"/>
        </w:rPr>
        <w:t>помощнику. Есть два ти</w:t>
      </w:r>
      <w:r>
        <w:rPr>
          <w:rFonts w:ascii="Times New Roman" w:hAnsi="Times New Roman"/>
          <w:sz w:val="24"/>
          <w:szCs w:val="24"/>
        </w:rPr>
        <w:t xml:space="preserve">па помощников, которые можно </w:t>
      </w:r>
      <w:r w:rsidRPr="00E33A5C">
        <w:rPr>
          <w:rFonts w:ascii="Times New Roman" w:hAnsi="Times New Roman"/>
          <w:sz w:val="24"/>
          <w:szCs w:val="24"/>
        </w:rPr>
        <w:t>сделать:</w:t>
      </w:r>
    </w:p>
    <w:p w14:paraId="64D61A14" w14:textId="77777777" w:rsidR="000232B5" w:rsidRDefault="000232B5" w:rsidP="00F57016">
      <w:pPr>
        <w:pStyle w:val="a6"/>
        <w:numPr>
          <w:ilvl w:val="3"/>
          <w:numId w:val="5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E33A5C">
        <w:rPr>
          <w:rFonts w:ascii="Times New Roman" w:hAnsi="Times New Roman"/>
          <w:sz w:val="24"/>
          <w:szCs w:val="24"/>
        </w:rPr>
        <w:t xml:space="preserve">Функциональные помощники - это в основном обычные функции, которые после регистрации могут быть вызваны в любом месте шаблона. </w:t>
      </w:r>
      <w:proofErr w:type="spellStart"/>
      <w:r w:rsidRPr="00E33A5C">
        <w:rPr>
          <w:rFonts w:ascii="Times New Roman" w:hAnsi="Times New Roman"/>
          <w:sz w:val="24"/>
          <w:szCs w:val="24"/>
        </w:rPr>
        <w:t>Handlebars</w:t>
      </w:r>
      <w:proofErr w:type="spellEnd"/>
      <w:r w:rsidRPr="00E33A5C">
        <w:rPr>
          <w:rFonts w:ascii="Times New Roman" w:hAnsi="Times New Roman"/>
          <w:sz w:val="24"/>
          <w:szCs w:val="24"/>
        </w:rPr>
        <w:t xml:space="preserve"> записывает возвращаемое значение функции в шаблон.</w:t>
      </w:r>
    </w:p>
    <w:p w14:paraId="04B34CE8" w14:textId="77777777" w:rsidR="000232B5" w:rsidRDefault="000232B5" w:rsidP="00F57016">
      <w:pPr>
        <w:pStyle w:val="a6"/>
        <w:numPr>
          <w:ilvl w:val="3"/>
          <w:numId w:val="5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E33A5C">
        <w:rPr>
          <w:rFonts w:ascii="Times New Roman" w:hAnsi="Times New Roman"/>
          <w:sz w:val="24"/>
          <w:szCs w:val="24"/>
        </w:rPr>
        <w:t xml:space="preserve">Блок-помощники похожи по своему характеру на помощников </w:t>
      </w:r>
      <w:proofErr w:type="spellStart"/>
      <w:r w:rsidRPr="00E33A5C">
        <w:rPr>
          <w:rFonts w:ascii="Times New Roman" w:hAnsi="Times New Roman"/>
          <w:sz w:val="24"/>
          <w:szCs w:val="24"/>
        </w:rPr>
        <w:t>if</w:t>
      </w:r>
      <w:proofErr w:type="spellEnd"/>
      <w:r w:rsidRPr="00E33A5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3A5C">
        <w:rPr>
          <w:rFonts w:ascii="Times New Roman" w:hAnsi="Times New Roman"/>
          <w:sz w:val="24"/>
          <w:szCs w:val="24"/>
        </w:rPr>
        <w:t>each</w:t>
      </w:r>
      <w:proofErr w:type="spellEnd"/>
      <w:r w:rsidRPr="00E33A5C">
        <w:rPr>
          <w:rFonts w:ascii="Times New Roman" w:hAnsi="Times New Roman"/>
          <w:sz w:val="24"/>
          <w:szCs w:val="24"/>
        </w:rPr>
        <w:t xml:space="preserve"> и т.д. Они позволяют изменить контекст того, что внутри.</w:t>
      </w:r>
    </w:p>
    <w:p w14:paraId="6D9A1960" w14:textId="77777777" w:rsidR="000232B5" w:rsidRDefault="000232B5" w:rsidP="000232B5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4BCC6173" w14:textId="77777777" w:rsidR="000232B5" w:rsidRDefault="000232B5" w:rsidP="000232B5">
      <w:pPr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E33A5C">
        <w:rPr>
          <w:rFonts w:ascii="Times New Roman" w:hAnsi="Times New Roman"/>
          <w:sz w:val="24"/>
          <w:szCs w:val="24"/>
        </w:rPr>
        <w:t>Bootstrap</w:t>
      </w:r>
      <w:proofErr w:type="spellEnd"/>
      <w:r>
        <w:rPr>
          <w:rFonts w:ascii="Times New Roman" w:hAnsi="Times New Roman"/>
          <w:sz w:val="24"/>
          <w:szCs w:val="24"/>
        </w:rPr>
        <w:t xml:space="preserve"> 4</w:t>
      </w:r>
    </w:p>
    <w:p w14:paraId="7AC35011" w14:textId="77777777" w:rsidR="000232B5" w:rsidRDefault="000232B5" w:rsidP="000232B5">
      <w:pPr>
        <w:spacing w:after="0" w:line="360" w:lineRule="auto"/>
        <w:ind w:firstLine="709"/>
        <w:rPr>
          <w:rFonts w:ascii="Times New Roman" w:hAnsi="Times New Roman"/>
          <w:sz w:val="24"/>
          <w:szCs w:val="24"/>
        </w:rPr>
      </w:pPr>
    </w:p>
    <w:p w14:paraId="31E38D78" w14:textId="77777777" w:rsidR="000232B5" w:rsidRDefault="000232B5" w:rsidP="000232B5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— это открытый и бесплатный HTML, CSS и JS </w:t>
      </w:r>
      <w:proofErr w:type="spellStart"/>
      <w:r w:rsidRPr="00F2487C">
        <w:rPr>
          <w:rFonts w:ascii="Times New Roman" w:hAnsi="Times New Roman"/>
          <w:sz w:val="24"/>
          <w:szCs w:val="24"/>
        </w:rPr>
        <w:t>фреймворк</w:t>
      </w:r>
      <w:proofErr w:type="spellEnd"/>
      <w:r w:rsidRPr="00F2487C">
        <w:rPr>
          <w:rFonts w:ascii="Times New Roman" w:hAnsi="Times New Roman"/>
          <w:sz w:val="24"/>
          <w:szCs w:val="24"/>
        </w:rPr>
        <w:t>, который используется веб-разработчиками для быстрой вёрстки адаптивных дизайнов сайтов и веб-приложений.</w:t>
      </w:r>
    </w:p>
    <w:p w14:paraId="01B700A6" w14:textId="77777777" w:rsidR="000232B5" w:rsidRDefault="000232B5" w:rsidP="000232B5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 xml:space="preserve">Фреймворк </w:t>
      </w: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используется по всему миру не только независимыми разработчиками, но иногда и целыми компаниями. На </w:t>
      </w: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создано очень много различных сайтов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64A0A1CA" w14:textId="77777777" w:rsidR="000232B5" w:rsidRDefault="000232B5" w:rsidP="000232B5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 xml:space="preserve">Основная область его применения – это разработка </w:t>
      </w:r>
      <w:proofErr w:type="spellStart"/>
      <w:r w:rsidRPr="00F2487C">
        <w:rPr>
          <w:rFonts w:ascii="Times New Roman" w:hAnsi="Times New Roman"/>
          <w:sz w:val="24"/>
          <w:szCs w:val="24"/>
        </w:rPr>
        <w:t>фронтенда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сайтов и интерфейсов </w:t>
      </w:r>
      <w:proofErr w:type="spellStart"/>
      <w:r w:rsidRPr="00F2487C">
        <w:rPr>
          <w:rFonts w:ascii="Times New Roman" w:hAnsi="Times New Roman"/>
          <w:sz w:val="24"/>
          <w:szCs w:val="24"/>
        </w:rPr>
        <w:t>админок</w:t>
      </w:r>
      <w:proofErr w:type="spellEnd"/>
      <w:r w:rsidRPr="00F2487C">
        <w:rPr>
          <w:rFonts w:ascii="Times New Roman" w:hAnsi="Times New Roman"/>
          <w:sz w:val="24"/>
          <w:szCs w:val="24"/>
        </w:rPr>
        <w:t>. Среди аналогичных систем (</w:t>
      </w:r>
      <w:proofErr w:type="spellStart"/>
      <w:r w:rsidRPr="00F2487C">
        <w:rPr>
          <w:rFonts w:ascii="Times New Roman" w:hAnsi="Times New Roman"/>
          <w:sz w:val="24"/>
          <w:szCs w:val="24"/>
        </w:rPr>
        <w:t>Foundation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487C">
        <w:rPr>
          <w:rFonts w:ascii="Times New Roman" w:hAnsi="Times New Roman"/>
          <w:sz w:val="24"/>
          <w:szCs w:val="24"/>
        </w:rPr>
        <w:t>UIkit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487C">
        <w:rPr>
          <w:rFonts w:ascii="Times New Roman" w:hAnsi="Times New Roman"/>
          <w:sz w:val="24"/>
          <w:szCs w:val="24"/>
        </w:rPr>
        <w:t>Semantic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UI, </w:t>
      </w:r>
      <w:proofErr w:type="spellStart"/>
      <w:r w:rsidRPr="00F2487C">
        <w:rPr>
          <w:rFonts w:ascii="Times New Roman" w:hAnsi="Times New Roman"/>
          <w:sz w:val="24"/>
          <w:szCs w:val="24"/>
        </w:rPr>
        <w:t>InK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и др.) </w:t>
      </w:r>
      <w:proofErr w:type="spellStart"/>
      <w:r w:rsidRPr="00F2487C">
        <w:rPr>
          <w:rFonts w:ascii="Times New Roman" w:hAnsi="Times New Roman"/>
          <w:sz w:val="24"/>
          <w:szCs w:val="24"/>
        </w:rPr>
        <w:t>фреймворк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является самым популярным.</w:t>
      </w:r>
    </w:p>
    <w:p w14:paraId="016BB927" w14:textId="77777777" w:rsidR="000232B5" w:rsidRDefault="000232B5" w:rsidP="000232B5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 xml:space="preserve">Фреймворк </w:t>
      </w: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представляет собой набор CSS и </w:t>
      </w:r>
      <w:proofErr w:type="spellStart"/>
      <w:r w:rsidRPr="00F2487C">
        <w:rPr>
          <w:rFonts w:ascii="Times New Roman" w:hAnsi="Times New Roman"/>
          <w:sz w:val="24"/>
          <w:szCs w:val="24"/>
        </w:rPr>
        <w:t>JavaScript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файлов. Чтобы его использовать эти файлы необходимо просто подключить к</w:t>
      </w:r>
      <w:r>
        <w:rPr>
          <w:rFonts w:ascii="Times New Roman" w:hAnsi="Times New Roman"/>
          <w:sz w:val="24"/>
          <w:szCs w:val="24"/>
        </w:rPr>
        <w:t xml:space="preserve"> странице. После подключения </w:t>
      </w:r>
      <w:r w:rsidRPr="00F2487C">
        <w:rPr>
          <w:rFonts w:ascii="Times New Roman" w:hAnsi="Times New Roman"/>
          <w:sz w:val="24"/>
          <w:szCs w:val="24"/>
        </w:rPr>
        <w:t xml:space="preserve">станут доступны инструменты данного </w:t>
      </w:r>
      <w:proofErr w:type="spellStart"/>
      <w:r w:rsidRPr="00F2487C">
        <w:rPr>
          <w:rFonts w:ascii="Times New Roman" w:hAnsi="Times New Roman"/>
          <w:sz w:val="24"/>
          <w:szCs w:val="24"/>
        </w:rPr>
        <w:t>фреймворка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: колоночная система (сетка </w:t>
      </w: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>), классы и компоненты.</w:t>
      </w:r>
    </w:p>
    <w:p w14:paraId="1CAAAD77" w14:textId="77777777" w:rsidR="000232B5" w:rsidRDefault="000232B5" w:rsidP="000232B5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F2487C">
        <w:rPr>
          <w:rFonts w:ascii="Times New Roman" w:hAnsi="Times New Roman"/>
          <w:sz w:val="24"/>
          <w:szCs w:val="24"/>
        </w:rPr>
        <w:t>Bootstrap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состоит из:</w:t>
      </w:r>
    </w:p>
    <w:p w14:paraId="5ACD6CB8" w14:textId="77777777" w:rsidR="000232B5" w:rsidRDefault="000232B5" w:rsidP="00F57016">
      <w:pPr>
        <w:pStyle w:val="a6"/>
        <w:numPr>
          <w:ilvl w:val="3"/>
          <w:numId w:val="5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>сетки;</w:t>
      </w:r>
    </w:p>
    <w:p w14:paraId="15D0C6EB" w14:textId="77777777" w:rsidR="000232B5" w:rsidRDefault="000232B5" w:rsidP="00F57016">
      <w:pPr>
        <w:pStyle w:val="a6"/>
        <w:numPr>
          <w:ilvl w:val="3"/>
          <w:numId w:val="5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>классов для стилизации текста, изображений, таблиц и другого контента;</w:t>
      </w:r>
    </w:p>
    <w:p w14:paraId="056BEF1B" w14:textId="77777777" w:rsidR="000232B5" w:rsidRDefault="000232B5" w:rsidP="00F57016">
      <w:pPr>
        <w:pStyle w:val="a6"/>
        <w:numPr>
          <w:ilvl w:val="3"/>
          <w:numId w:val="5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>компонентов предназначенных для создания кнопок, различных форм на странице, горизонтальных и вертикальных навигационных меню, слайдеров, выпадающих списков, аккордеонов, модальных окон, всплывающих подсказок и других элементов интерфейса;</w:t>
      </w:r>
    </w:p>
    <w:p w14:paraId="22BE6C37" w14:textId="29C42815" w:rsidR="000232B5" w:rsidRPr="000232B5" w:rsidRDefault="000232B5" w:rsidP="00F57016">
      <w:pPr>
        <w:pStyle w:val="a6"/>
        <w:numPr>
          <w:ilvl w:val="3"/>
          <w:numId w:val="5"/>
        </w:numPr>
        <w:spacing w:line="360" w:lineRule="auto"/>
        <w:ind w:left="0" w:firstLine="709"/>
        <w:rPr>
          <w:rFonts w:ascii="Times New Roman" w:hAnsi="Times New Roman"/>
          <w:sz w:val="24"/>
          <w:szCs w:val="24"/>
        </w:rPr>
      </w:pPr>
      <w:r w:rsidRPr="00F2487C">
        <w:rPr>
          <w:rFonts w:ascii="Times New Roman" w:hAnsi="Times New Roman"/>
          <w:sz w:val="24"/>
          <w:szCs w:val="24"/>
        </w:rPr>
        <w:t xml:space="preserve">классов для решения вспомогательных задач наиболее часто возникающими перед веб-разработчиками (выравнивание текста, скрытие или отображение элемента, задания цвета и фона элементу, задание </w:t>
      </w:r>
      <w:proofErr w:type="spellStart"/>
      <w:r w:rsidRPr="00F2487C">
        <w:rPr>
          <w:rFonts w:ascii="Times New Roman" w:hAnsi="Times New Roman"/>
          <w:sz w:val="24"/>
          <w:szCs w:val="24"/>
        </w:rPr>
        <w:t>margin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F2487C">
        <w:rPr>
          <w:rFonts w:ascii="Times New Roman" w:hAnsi="Times New Roman"/>
          <w:sz w:val="24"/>
          <w:szCs w:val="24"/>
        </w:rPr>
        <w:t>padding</w:t>
      </w:r>
      <w:proofErr w:type="spellEnd"/>
      <w:r w:rsidRPr="00F2487C">
        <w:rPr>
          <w:rFonts w:ascii="Times New Roman" w:hAnsi="Times New Roman"/>
          <w:sz w:val="24"/>
          <w:szCs w:val="24"/>
        </w:rPr>
        <w:t xml:space="preserve"> отступов, и др.).</w:t>
      </w:r>
    </w:p>
    <w:p w14:paraId="4770EE27" w14:textId="5AB692CF" w:rsidR="000232B5" w:rsidRDefault="000232B5" w:rsidP="00F57016">
      <w:pPr>
        <w:pStyle w:val="a6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Веп</w:t>
      </w:r>
      <w:proofErr w:type="spellEnd"/>
      <w:r>
        <w:rPr>
          <w:rFonts w:ascii="Times New Roman" w:hAnsi="Times New Roman" w:cs="Times New Roman"/>
          <w:sz w:val="24"/>
          <w:szCs w:val="24"/>
        </w:rPr>
        <w:t>-плагины</w:t>
      </w:r>
    </w:p>
    <w:p w14:paraId="376D4B10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ColorBox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E56D44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ColorBox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— новый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лайтбокс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плагин для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14:paraId="5A9DD358" w14:textId="77777777" w:rsidR="000232B5" w:rsidRPr="003C4938" w:rsidRDefault="000232B5" w:rsidP="000232B5"/>
    <w:p w14:paraId="73C1CABB" w14:textId="77777777" w:rsidR="000232B5" w:rsidRPr="003C4938" w:rsidRDefault="000232B5" w:rsidP="000232B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Итак, что же позволяет </w:t>
      </w:r>
      <w:proofErr w:type="spellStart"/>
      <w:r w:rsidRPr="003C49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ColorBox</w:t>
      </w:r>
      <w:proofErr w:type="spellEnd"/>
      <w:r w:rsidRPr="003C493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:</w:t>
      </w:r>
    </w:p>
    <w:p w14:paraId="6C8B5A1F" w14:textId="77777777" w:rsidR="000232B5" w:rsidRPr="003C4938" w:rsidRDefault="000232B5" w:rsidP="00F570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Поддерживает показ фото, группы фото, слайд-шоу, AJAX,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инлайн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iframe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содержание</w:t>
      </w:r>
    </w:p>
    <w:p w14:paraId="390D5092" w14:textId="77777777" w:rsidR="000232B5" w:rsidRPr="003C4938" w:rsidRDefault="000232B5" w:rsidP="00F570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Вес: только 9</w:t>
      </w:r>
      <w:proofErr w:type="gram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KB 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proofErr w:type="gramEnd"/>
    </w:p>
    <w:p w14:paraId="4ED8CDE0" w14:textId="77777777" w:rsidR="000232B5" w:rsidRPr="003C4938" w:rsidRDefault="000232B5" w:rsidP="00F570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Внешний вид полностью контролируется с помощью CSS так что пользователи могут изменять его на свой вкус</w:t>
      </w:r>
    </w:p>
    <w:p w14:paraId="6E5EE63C" w14:textId="77777777" w:rsidR="000232B5" w:rsidRPr="003C4938" w:rsidRDefault="000232B5" w:rsidP="00F570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Настройки отображения можно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можно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изменять без изменения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ColorBox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JavaScript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файла</w:t>
      </w:r>
    </w:p>
    <w:p w14:paraId="49B38029" w14:textId="77777777" w:rsidR="000232B5" w:rsidRPr="003C4938" w:rsidRDefault="000232B5" w:rsidP="00F570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 требует никаких изменений в существующим HTML</w:t>
      </w:r>
    </w:p>
    <w:p w14:paraId="0648822F" w14:textId="77777777" w:rsidR="000232B5" w:rsidRPr="003C4938" w:rsidRDefault="000232B5" w:rsidP="00F570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Предзагрузка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фоновых изображений, чтобы избежать «бликов» при первом использовании</w:t>
      </w:r>
    </w:p>
    <w:p w14:paraId="26B6FE06" w14:textId="77777777" w:rsidR="000232B5" w:rsidRPr="003C4938" w:rsidRDefault="000232B5" w:rsidP="00F570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Позволяет разделить фото на группы</w:t>
      </w:r>
    </w:p>
    <w:p w14:paraId="553BE174" w14:textId="77777777" w:rsidR="000232B5" w:rsidRPr="003C4938" w:rsidRDefault="000232B5" w:rsidP="00F570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Написанн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как плагин для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может быть связан с другими </w:t>
      </w:r>
      <w:proofErr w:type="spellStart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jQuery</w:t>
      </w:r>
      <w:proofErr w:type="spellEnd"/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командами</w:t>
      </w:r>
    </w:p>
    <w:p w14:paraId="7544FE99" w14:textId="77777777" w:rsidR="000232B5" w:rsidRPr="003C4938" w:rsidRDefault="000232B5" w:rsidP="00F570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Генерирует W3C валидный XHTML и CSS, JS не добавляет глобальные переменные</w:t>
      </w:r>
    </w:p>
    <w:p w14:paraId="72E81D27" w14:textId="77777777" w:rsidR="000232B5" w:rsidRDefault="000232B5" w:rsidP="000232B5"/>
    <w:p w14:paraId="4DB35ED2" w14:textId="77777777" w:rsidR="000232B5" w:rsidRPr="003C4938" w:rsidRDefault="000232B5" w:rsidP="000232B5">
      <w:pPr>
        <w:pStyle w:val="1"/>
        <w:spacing w:before="0" w:after="150" w:line="420" w:lineRule="atLeast"/>
        <w:rPr>
          <w:b w:val="0"/>
          <w:bCs w:val="0"/>
          <w:color w:val="363636"/>
          <w:sz w:val="24"/>
          <w:szCs w:val="24"/>
        </w:rPr>
      </w:pPr>
      <w:proofErr w:type="spellStart"/>
      <w:r w:rsidRPr="003C4938">
        <w:rPr>
          <w:b w:val="0"/>
          <w:bCs w:val="0"/>
          <w:color w:val="363636"/>
          <w:sz w:val="24"/>
          <w:szCs w:val="24"/>
        </w:rPr>
        <w:t>Font</w:t>
      </w:r>
      <w:proofErr w:type="spellEnd"/>
      <w:r w:rsidRPr="003C4938">
        <w:rPr>
          <w:b w:val="0"/>
          <w:bCs w:val="0"/>
          <w:color w:val="363636"/>
          <w:sz w:val="24"/>
          <w:szCs w:val="24"/>
        </w:rPr>
        <w:t xml:space="preserve"> </w:t>
      </w:r>
      <w:proofErr w:type="spellStart"/>
      <w:r w:rsidRPr="003C4938">
        <w:rPr>
          <w:b w:val="0"/>
          <w:bCs w:val="0"/>
          <w:color w:val="363636"/>
          <w:sz w:val="24"/>
          <w:szCs w:val="24"/>
        </w:rPr>
        <w:t>Awesome</w:t>
      </w:r>
      <w:proofErr w:type="spellEnd"/>
    </w:p>
    <w:p w14:paraId="75498FA7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2218F30E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– это шрифт, созданный с помощью значков (иконок), но это ни в коем случае не набор картинок. Почему это различие так важно? Поскольку шрифт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Awesome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>:</w:t>
      </w:r>
    </w:p>
    <w:p w14:paraId="32311D74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Векторный – это означает, что он отлично смотрится независимо от того, в каком размере он отображается.</w:t>
      </w:r>
    </w:p>
    <w:p w14:paraId="2143BBEA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Настраиваемый – вы можете манипулировать им, как и любым другим шрифтом. Изменяйте цвет, добавляйте анимацию и многое другое!</w:t>
      </w:r>
    </w:p>
    <w:p w14:paraId="3E8CD281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Кросс-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браузерная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совместимость –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иконочный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шрифт должен работать практически в любом браузере.</w:t>
      </w:r>
    </w:p>
    <w:p w14:paraId="3B74782E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GreenSock</w:t>
      </w:r>
      <w:proofErr w:type="spellEnd"/>
    </w:p>
    <w:p w14:paraId="7E3343F7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0FC350F8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GreenSock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-позволяет вам анимировать все, что вы можете получить с помощью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, включая DOM,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и CSS, а также свои собственные пользовательские объекты. GSAP также помогает разрешить несогласованности браузера для более легкого тестирования пользователей, позволяет использовать объекты для управления сложной анимацией и работает до 20 раз быстрее, чем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>. Он стал стандартом в отрасли и использовался на бесчисленных удостоенных наград веб-сайтах.</w:t>
      </w:r>
    </w:p>
    <w:p w14:paraId="530605D8" w14:textId="77777777" w:rsidR="000232B5" w:rsidRPr="003C4938" w:rsidRDefault="000232B5" w:rsidP="00023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1B21D0" w14:textId="77777777" w:rsidR="000232B5" w:rsidRDefault="000232B5" w:rsidP="000232B5"/>
    <w:p w14:paraId="10ECE316" w14:textId="77777777" w:rsidR="000232B5" w:rsidRPr="003C4938" w:rsidRDefault="000232B5" w:rsidP="000232B5">
      <w:pP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3C493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Isotope</w:t>
      </w:r>
      <w:proofErr w:type="spellEnd"/>
    </w:p>
    <w:p w14:paraId="6AD07125" w14:textId="77777777" w:rsidR="000232B5" w:rsidRPr="003C4938" w:rsidRDefault="000232B5" w:rsidP="000232B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C493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Isotope</w:t>
      </w:r>
      <w:proofErr w:type="spellEnd"/>
      <w:r w:rsidRPr="003C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— </w:t>
      </w:r>
      <w:r w:rsidRPr="003C4938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это</w:t>
      </w:r>
      <w:r w:rsidRPr="003C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прекрасное дополнение для адаптивной верстки. С помощью этого бесплатного </w:t>
      </w:r>
      <w:proofErr w:type="spellStart"/>
      <w:r w:rsidRPr="003C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jQuery</w:t>
      </w:r>
      <w:proofErr w:type="spellEnd"/>
      <w:r w:rsidRPr="003C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плагина, можно при заставить блоки динамически перемещаться по странице, при изменении разрешения экрана (или размера страницы). Также можно добавить плавную CSS3 анимацию.</w:t>
      </w:r>
    </w:p>
    <w:p w14:paraId="59919472" w14:textId="77777777" w:rsidR="000232B5" w:rsidRPr="003C4938" w:rsidRDefault="000232B5" w:rsidP="000232B5">
      <w:pPr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color w:val="333333"/>
          <w:sz w:val="24"/>
          <w:szCs w:val="24"/>
        </w:rPr>
        <w:t>Progress</w:t>
      </w:r>
      <w:proofErr w:type="spellEnd"/>
      <w:r w:rsidRPr="003C493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color w:val="333333"/>
          <w:sz w:val="24"/>
          <w:szCs w:val="24"/>
        </w:rPr>
        <w:t>bar</w:t>
      </w:r>
      <w:proofErr w:type="spellEnd"/>
    </w:p>
    <w:p w14:paraId="40F8CAEE" w14:textId="77777777" w:rsidR="000232B5" w:rsidRDefault="000232B5" w:rsidP="000232B5">
      <w:pPr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color w:val="333333"/>
          <w:sz w:val="24"/>
          <w:szCs w:val="24"/>
        </w:rPr>
        <w:t>Progress</w:t>
      </w:r>
      <w:proofErr w:type="spellEnd"/>
      <w:r w:rsidRPr="003C493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color w:val="333333"/>
          <w:sz w:val="24"/>
          <w:szCs w:val="24"/>
        </w:rPr>
        <w:t>bar</w:t>
      </w:r>
      <w:proofErr w:type="spellEnd"/>
      <w:r w:rsidRPr="003C4938">
        <w:rPr>
          <w:rFonts w:ascii="Times New Roman" w:hAnsi="Times New Roman" w:cs="Times New Roman"/>
          <w:color w:val="333333"/>
          <w:sz w:val="24"/>
          <w:szCs w:val="24"/>
        </w:rPr>
        <w:t xml:space="preserve">– это элемент графического интерфейса пользователя, представляющий собой прямоугольную (в большинстве случаев) панель для отображения индексации ходи или выполнения </w:t>
      </w:r>
      <w:proofErr w:type="gramStart"/>
      <w:r w:rsidRPr="003C4938">
        <w:rPr>
          <w:rFonts w:ascii="Times New Roman" w:hAnsi="Times New Roman" w:cs="Times New Roman"/>
          <w:color w:val="333333"/>
          <w:sz w:val="24"/>
          <w:szCs w:val="24"/>
        </w:rPr>
        <w:t>какой либо</w:t>
      </w:r>
      <w:proofErr w:type="gramEnd"/>
      <w:r w:rsidRPr="003C4938">
        <w:rPr>
          <w:rFonts w:ascii="Times New Roman" w:hAnsi="Times New Roman" w:cs="Times New Roman"/>
          <w:color w:val="333333"/>
          <w:sz w:val="24"/>
          <w:szCs w:val="24"/>
        </w:rPr>
        <w:t xml:space="preserve"> задачи, например загрузки файла по сети. Обычно бегунок индикатора процесса заполняется слева направо. Часто встречается текстовое сопровождение выполненных процентов. Такие элементы используются в том случае, если масштаб задачи известен, либо ход выполнения задачи требует отображения информации.</w:t>
      </w:r>
    </w:p>
    <w:p w14:paraId="238DED6C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ScrollMagic</w:t>
      </w:r>
      <w:proofErr w:type="spellEnd"/>
    </w:p>
    <w:p w14:paraId="16D9FD5D" w14:textId="77777777" w:rsidR="000232B5" w:rsidRPr="003C4938" w:rsidRDefault="000232B5" w:rsidP="000232B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ScrollMagic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>-</w:t>
      </w:r>
      <w:r w:rsidRPr="003C493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Создание анимации при прокрутке страницы</w:t>
      </w:r>
    </w:p>
    <w:p w14:paraId="43D983F2" w14:textId="77777777" w:rsidR="000232B5" w:rsidRPr="003C4938" w:rsidRDefault="000232B5" w:rsidP="000232B5">
      <w:pPr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ScrollMagic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поможет вам легко реагировать на текущую позицию прокрутки (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скролла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Это идеальная библиотека для вас, если вы хотите, чтобы …</w:t>
      </w:r>
    </w:p>
    <w:p w14:paraId="0AA7A65F" w14:textId="77777777" w:rsidR="000232B5" w:rsidRPr="003C4938" w:rsidRDefault="000232B5" w:rsidP="00F57016">
      <w:pPr>
        <w:numPr>
          <w:ilvl w:val="0"/>
          <w:numId w:val="7"/>
        </w:numPr>
        <w:spacing w:after="75" w:line="240" w:lineRule="auto"/>
        <w:ind w:left="3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анимацию на основе положения прокрутки — либо вызвать анимацию или синхронизировать ее с движением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скроллбара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CA63A9D" w14:textId="77777777" w:rsidR="000232B5" w:rsidRPr="003C4938" w:rsidRDefault="000232B5" w:rsidP="00F57016">
      <w:pPr>
        <w:numPr>
          <w:ilvl w:val="0"/>
          <w:numId w:val="7"/>
        </w:numPr>
        <w:spacing w:after="75" w:line="240" w:lineRule="auto"/>
        <w:ind w:left="3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прикрепить (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pin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элемент, начиная с определенной позиции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скролла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на неопределенный или лимитированный промежуток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скролла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(липкие элементы)</w:t>
      </w:r>
    </w:p>
    <w:p w14:paraId="70238A66" w14:textId="77777777" w:rsidR="000232B5" w:rsidRPr="003C4938" w:rsidRDefault="000232B5" w:rsidP="00F57016">
      <w:pPr>
        <w:numPr>
          <w:ilvl w:val="0"/>
          <w:numId w:val="7"/>
        </w:numPr>
        <w:spacing w:after="75" w:line="240" w:lineRule="auto"/>
        <w:ind w:left="3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переключать CSS классы элементов на основе позиции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скролла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E816471" w14:textId="77777777" w:rsidR="000232B5" w:rsidRPr="003C4938" w:rsidRDefault="000232B5" w:rsidP="00F57016">
      <w:pPr>
        <w:numPr>
          <w:ilvl w:val="0"/>
          <w:numId w:val="7"/>
        </w:numPr>
        <w:spacing w:after="75" w:line="240" w:lineRule="auto"/>
        <w:ind w:left="3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легко добавлять параллакс эффекты на ваш сайт.</w:t>
      </w:r>
    </w:p>
    <w:p w14:paraId="64F7006A" w14:textId="77777777" w:rsidR="000232B5" w:rsidRPr="003C4938" w:rsidRDefault="000232B5" w:rsidP="00F57016">
      <w:pPr>
        <w:numPr>
          <w:ilvl w:val="0"/>
          <w:numId w:val="7"/>
        </w:numPr>
        <w:spacing w:after="75" w:line="240" w:lineRule="auto"/>
        <w:ind w:left="3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бесконечно прокручиваемую страницу (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ajax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загрузка дополнительного контента).</w:t>
      </w:r>
    </w:p>
    <w:p w14:paraId="72D7D9A4" w14:textId="77777777" w:rsidR="000232B5" w:rsidRPr="003C4938" w:rsidRDefault="000232B5" w:rsidP="00F57016">
      <w:pPr>
        <w:numPr>
          <w:ilvl w:val="0"/>
          <w:numId w:val="7"/>
        </w:numPr>
        <w:spacing w:after="75" w:line="240" w:lineRule="auto"/>
        <w:ind w:left="33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добавить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callbacks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специфичную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скролл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позицию или </w:t>
      </w:r>
      <w:proofErr w:type="gram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прокрутки</w:t>
      </w:r>
      <w:proofErr w:type="gram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через специфичную секцию, передавая параметр прогресса.</w:t>
      </w:r>
    </w:p>
    <w:p w14:paraId="5DC56170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7837DF13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EASING</w:t>
      </w:r>
    </w:p>
    <w:p w14:paraId="1275D07E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4CCC3D87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EASING-один из основных инструментов анимации WEB-страниц. С его помощью можно анимировать все: текст, блоки и другие элементы.</w:t>
      </w:r>
    </w:p>
    <w:p w14:paraId="52613005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Для всего этого есть куча разнообразных эффектов и их параметров, одним из которых есть "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easing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>" - скорость анимации. Про него и поговорим.</w:t>
      </w:r>
    </w:p>
    <w:p w14:paraId="757C10B2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>Параметр 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easing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> определяет динамику выполнения анимации.</w:t>
      </w:r>
    </w:p>
    <w:p w14:paraId="3399778C" w14:textId="77777777" w:rsidR="000232B5" w:rsidRDefault="000232B5" w:rsidP="000232B5">
      <w:pPr>
        <w:rPr>
          <w:rFonts w:ascii="Times New Roman" w:hAnsi="Times New Roman" w:cs="Times New Roman"/>
          <w:sz w:val="24"/>
          <w:szCs w:val="24"/>
        </w:rPr>
      </w:pPr>
      <w:r w:rsidRPr="003C4938">
        <w:rPr>
          <w:rFonts w:ascii="Times New Roman" w:hAnsi="Times New Roman" w:cs="Times New Roman"/>
          <w:sz w:val="24"/>
          <w:szCs w:val="24"/>
        </w:rPr>
        <w:t xml:space="preserve">От этого параметра зависит то, как будет происходить анимация. </w:t>
      </w:r>
      <w:proofErr w:type="gramStart"/>
      <w:r w:rsidRPr="003C4938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C4938">
        <w:rPr>
          <w:rFonts w:ascii="Times New Roman" w:hAnsi="Times New Roman" w:cs="Times New Roman"/>
          <w:sz w:val="24"/>
          <w:szCs w:val="24"/>
        </w:rPr>
        <w:t xml:space="preserve"> ускорятся к завершению, или создать эффект "скачка"</w:t>
      </w:r>
    </w:p>
    <w:p w14:paraId="218C0B81" w14:textId="77777777" w:rsidR="000232B5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14A21EF2" w14:textId="77777777" w:rsidR="000232B5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2A89DD8B" w14:textId="77777777" w:rsidR="000232B5" w:rsidRDefault="000232B5" w:rsidP="00023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ircle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progress</w:t>
      </w:r>
      <w:proofErr w:type="spellEnd"/>
    </w:p>
    <w:p w14:paraId="0604D6BF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02AF082D" w14:textId="77777777" w:rsidR="000232B5" w:rsidRDefault="000232B5" w:rsidP="000232B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4938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ircle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progress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-</w:t>
      </w:r>
      <w:r w:rsidRPr="003C49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Универсальный плагин </w:t>
      </w:r>
      <w:proofErr w:type="spellStart"/>
      <w:r w:rsidRPr="003C4938">
        <w:rPr>
          <w:rFonts w:ascii="Times New Roman" w:hAnsi="Times New Roman" w:cs="Times New Roman"/>
          <w:sz w:val="24"/>
          <w:szCs w:val="24"/>
          <w:shd w:val="clear" w:color="auto" w:fill="FFFFFF"/>
        </w:rPr>
        <w:t>jQuery</w:t>
      </w:r>
      <w:proofErr w:type="spellEnd"/>
      <w:r w:rsidRPr="003C49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создания красивых прогресс-баров. При загрузке странице инструмент запускает плавную анимацию для круговых прогресс-баров, "заполняя" их соответственно с параметрами в настройках плагина.</w:t>
      </w:r>
    </w:p>
    <w:p w14:paraId="0FD94EF6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1EB6F815" w14:textId="77777777" w:rsidR="000232B5" w:rsidRPr="003C4938" w:rsidRDefault="000232B5" w:rsidP="000232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4938">
        <w:rPr>
          <w:rFonts w:ascii="Times New Roman" w:hAnsi="Times New Roman" w:cs="Times New Roman"/>
          <w:sz w:val="24"/>
          <w:szCs w:val="24"/>
        </w:rPr>
        <w:t>Owl</w:t>
      </w:r>
      <w:proofErr w:type="spellEnd"/>
      <w:r w:rsidRPr="003C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938">
        <w:rPr>
          <w:rFonts w:ascii="Times New Roman" w:hAnsi="Times New Roman" w:cs="Times New Roman"/>
          <w:sz w:val="24"/>
          <w:szCs w:val="24"/>
        </w:rPr>
        <w:t>Carousel</w:t>
      </w:r>
      <w:proofErr w:type="spellEnd"/>
    </w:p>
    <w:p w14:paraId="6C57F765" w14:textId="77777777" w:rsidR="000232B5" w:rsidRPr="003C4938" w:rsidRDefault="000232B5" w:rsidP="000232B5">
      <w:pPr>
        <w:pStyle w:val="af"/>
        <w:shd w:val="clear" w:color="auto" w:fill="FFFFFF"/>
        <w:spacing w:before="240" w:beforeAutospacing="0" w:after="240" w:afterAutospacing="0"/>
        <w:rPr>
          <w:color w:val="000000"/>
        </w:rPr>
      </w:pPr>
      <w:proofErr w:type="spellStart"/>
      <w:r w:rsidRPr="003C4938">
        <w:t>Owl</w:t>
      </w:r>
      <w:proofErr w:type="spellEnd"/>
      <w:r w:rsidRPr="003C4938">
        <w:t xml:space="preserve"> </w:t>
      </w:r>
      <w:proofErr w:type="spellStart"/>
      <w:r w:rsidRPr="003C4938">
        <w:t>Carousel</w:t>
      </w:r>
      <w:proofErr w:type="spellEnd"/>
      <w:r w:rsidRPr="003C4938">
        <w:rPr>
          <w:color w:val="000000"/>
        </w:rPr>
        <w:t xml:space="preserve">— это слайдер-карусель написанный на </w:t>
      </w:r>
      <w:proofErr w:type="spellStart"/>
      <w:r w:rsidRPr="003C4938">
        <w:rPr>
          <w:color w:val="000000"/>
        </w:rPr>
        <w:t>jQuery</w:t>
      </w:r>
      <w:proofErr w:type="spellEnd"/>
      <w:r w:rsidRPr="003C4938">
        <w:rPr>
          <w:color w:val="000000"/>
        </w:rPr>
        <w:t>. Данный плагин предлагает нам очень крутые фишки:</w:t>
      </w:r>
    </w:p>
    <w:p w14:paraId="05BADF9F" w14:textId="77777777" w:rsidR="000232B5" w:rsidRPr="003C4938" w:rsidRDefault="000232B5" w:rsidP="00F57016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очень гибкая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кастомизация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настройка</w:t>
      </w:r>
      <w:proofErr w:type="gram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) слайдера ( более 60 опций)</w:t>
      </w:r>
    </w:p>
    <w:p w14:paraId="6D218909" w14:textId="77777777" w:rsidR="000232B5" w:rsidRPr="003C4938" w:rsidRDefault="000232B5" w:rsidP="00F57016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полностью адаптивен</w:t>
      </w:r>
    </w:p>
    <w:p w14:paraId="3A9319E7" w14:textId="77777777" w:rsidR="000232B5" w:rsidRPr="003C4938" w:rsidRDefault="000232B5" w:rsidP="00F57016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поддерживает</w:t>
      </w:r>
    </w:p>
    <w:p w14:paraId="385581AB" w14:textId="77777777" w:rsidR="000232B5" w:rsidRPr="003C4938" w:rsidRDefault="000232B5" w:rsidP="00F57016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совместимость со всеми браузерами</w:t>
      </w:r>
    </w:p>
    <w:p w14:paraId="292B0151" w14:textId="508B2348" w:rsidR="000232B5" w:rsidRPr="000232B5" w:rsidRDefault="000232B5" w:rsidP="00F57016">
      <w:pPr>
        <w:numPr>
          <w:ilvl w:val="0"/>
          <w:numId w:val="8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поддерживает прикосновений и </w:t>
      </w:r>
      <w:proofErr w:type="spellStart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перетаскиваний</w:t>
      </w:r>
      <w:proofErr w:type="spellEnd"/>
      <w:r w:rsidRPr="003C4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мобильных устройствах</w:t>
      </w:r>
    </w:p>
    <w:p w14:paraId="6ED09566" w14:textId="77777777" w:rsidR="000232B5" w:rsidRPr="000232B5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3E611DC9" w14:textId="59827510" w:rsidR="000232B5" w:rsidRPr="000232B5" w:rsidRDefault="000232B5" w:rsidP="00F57016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Среды разработки</w:t>
      </w:r>
    </w:p>
    <w:p w14:paraId="41B009D4" w14:textId="78E9EDFC" w:rsidR="000232B5" w:rsidRDefault="000232B5" w:rsidP="00F57016">
      <w:pPr>
        <w:pStyle w:val="a6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Программные продукты </w:t>
      </w:r>
    </w:p>
    <w:p w14:paraId="30878670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Программа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по праву, занимает лидирующее положение в широкой линейке программ для разработки и создания веб-сайтов. Ядро программы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состоит из мощного HTML-редактора, но разработку веб-документов возможно осуществлять не только в режиме ручного кодирования.</w:t>
      </w:r>
    </w:p>
    <w:p w14:paraId="5A3D3267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2B5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является и полноценным визуальным редактором, что позволяет работать в режиме визуального представления документа. На рисунке 1 представлен вид окна в режиме “Разделение”.</w:t>
      </w:r>
    </w:p>
    <w:p w14:paraId="78C390B3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329D4" w14:textId="77777777" w:rsidR="000232B5" w:rsidRDefault="000232B5" w:rsidP="000232B5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717AAE" wp14:editId="677C3036">
            <wp:extent cx="3440098" cy="2362200"/>
            <wp:effectExtent l="0" t="0" r="8255" b="0"/>
            <wp:docPr id="1" name="Рисунок 1" descr="программа dreamwea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грамма dreamweav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098" cy="24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54CE" w14:textId="77777777" w:rsidR="000232B5" w:rsidRDefault="000232B5" w:rsidP="000232B5">
      <w:pPr>
        <w:pStyle w:val="af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9B401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окно </w:t>
      </w:r>
      <w:r w:rsidRPr="009B4013">
        <w:rPr>
          <w:rFonts w:ascii="Times New Roman" w:hAnsi="Times New Roman" w:cs="Times New Roman"/>
          <w:i w:val="0"/>
          <w:color w:val="auto"/>
          <w:sz w:val="24"/>
          <w:szCs w:val="24"/>
        </w:rPr>
        <w:t>“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>Разделение</w:t>
      </w:r>
      <w:r w:rsidRPr="009B4013">
        <w:rPr>
          <w:rFonts w:ascii="Times New Roman" w:hAnsi="Times New Roman" w:cs="Times New Roman"/>
          <w:i w:val="0"/>
          <w:color w:val="auto"/>
          <w:sz w:val="24"/>
          <w:szCs w:val="24"/>
        </w:rPr>
        <w:t>”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14:paraId="0B9A0B74" w14:textId="77777777" w:rsidR="000232B5" w:rsidRDefault="000232B5" w:rsidP="000232B5"/>
    <w:p w14:paraId="2FB60AFC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В программе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заложены средства автоматизации разработки и управления веб-сайтом. В составе визуального редактора имеются множество полезных инструментов, упрощающих и ускоряющих разработку: загрузка сайта на сервер, готовые макеты сайтов, всевозможных вариантов меню и других объектов веб-страниц.</w:t>
      </w:r>
    </w:p>
    <w:p w14:paraId="75D035B3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2B5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гибок в настройке, позволяет создать индивидуальную рабочую среду, удобную для конкретного вебмастера. Кроме того,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позволяет создавать шаблоны с редактируемыми и неизменяемыми областями, одинаковыми на всем сайте или в одном из разделов сайта. Этот механизм существенно облегчает процесс обновления и модернизации всего сайта целиком.</w:t>
      </w:r>
    </w:p>
    <w:p w14:paraId="4FA9035F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Функционал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Dreamweaver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>: резиновые макеты - инструмент, позволяющий создавать сложные веб-сайты, меняющие отображение в зависимости от размера экранов компьютеров и мобильных устройств. Переходы CSS3 - позволяют создавать динамические веб-страницы с анимацией и привлекательными эффектами.</w:t>
      </w:r>
    </w:p>
    <w:p w14:paraId="21F32A5B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Многоэкранный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просмотр - инструмент, с помощью которого можно проверить отображения для смартфонов, планшетников и компьютеров с различным разрешением экранов. Создание приложений для мобильных устройств. Ускоренная многопоточная передача данных по FTP - актуально для приличных по размеру сайтов. Режим интерактивного просмотра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- отображение веб-страницы в самой программе, как в браузере. Окно программы в режиме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представлен на рисунке 2.</w:t>
      </w:r>
    </w:p>
    <w:p w14:paraId="08ACAC8B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40EE9" w14:textId="77777777" w:rsidR="000232B5" w:rsidRDefault="000232B5" w:rsidP="000232B5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528101" wp14:editId="522BC0BB">
            <wp:extent cx="3810000" cy="2628900"/>
            <wp:effectExtent l="0" t="0" r="0" b="0"/>
            <wp:docPr id="2" name="Рисунок 2" descr="WYSIWYG-редак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YSIWYG-редактор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E640" w14:textId="77777777" w:rsidR="000232B5" w:rsidRPr="00F16EE3" w:rsidRDefault="000232B5" w:rsidP="000232B5">
      <w:pPr>
        <w:pStyle w:val="af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Окно программы в режиме “</w:t>
      </w:r>
      <w:proofErr w:type="spellStart"/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>Live</w:t>
      </w:r>
      <w:proofErr w:type="spellEnd"/>
      <w:r w:rsidRPr="00F16EE3">
        <w:rPr>
          <w:rFonts w:ascii="Times New Roman" w:hAnsi="Times New Roman" w:cs="Times New Roman"/>
          <w:i w:val="0"/>
          <w:color w:val="auto"/>
          <w:sz w:val="24"/>
          <w:szCs w:val="24"/>
        </w:rPr>
        <w:t>”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14:paraId="6E39E469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C9511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Особенности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Dreamweaver</w:t>
      </w:r>
      <w:r w:rsidRPr="000232B5">
        <w:rPr>
          <w:rFonts w:ascii="Times New Roman" w:hAnsi="Times New Roman" w:cs="Times New Roman"/>
          <w:sz w:val="24"/>
          <w:szCs w:val="24"/>
        </w:rPr>
        <w:t xml:space="preserve"> - полная поддержка HTML5 и CSS3 с возможностью проверки кода веб-документа на ошибки. Режим работы сервиса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BrowserLab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- позволяет проверить динамические веб-страницы, находящиеся на локальном компьютере, на возможную разницу отображения в разных браузерах.</w:t>
      </w:r>
    </w:p>
    <w:p w14:paraId="1DEF9002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Поддержка интеграции с CMS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Joomla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и возможность проверки результата в режиме просмотра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>.</w:t>
      </w:r>
    </w:p>
    <w:p w14:paraId="0A74669C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125E5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2B5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— редактор исходного кода, разработанный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подсветку синтаксиса,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и средства для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рефакторинга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. Имеет широкие возможности для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кастомизации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кодомно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готовые сборки распространяются под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проприетарной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лицензией.</w:t>
      </w:r>
    </w:p>
    <w:p w14:paraId="11679703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32B5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основан на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Electron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и реализуется через веб-редактор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Monaco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разработанный для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>.</w:t>
      </w:r>
    </w:p>
    <w:p w14:paraId="4E19193E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2B5">
        <w:rPr>
          <w:rFonts w:ascii="Times New Roman" w:hAnsi="Times New Roman" w:cs="Times New Roman"/>
          <w:sz w:val="24"/>
          <w:szCs w:val="24"/>
        </w:rPr>
        <w:t xml:space="preserve">Так же поддерживает ряд языков программирования, подсветку синтаксиса,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, отладку, навигацию по коду, поддержку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и другие возможности. Многие возможности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недоступны через графический интерфейс, зачастую они используются через палитру команд или JSON-файлы (например, пользовательские настройки). Палитра команд представляет собой подобие командной строки, которая </w:t>
      </w:r>
      <w:r w:rsidRPr="000232B5">
        <w:rPr>
          <w:rFonts w:ascii="Times New Roman" w:hAnsi="Times New Roman" w:cs="Times New Roman"/>
          <w:sz w:val="24"/>
          <w:szCs w:val="24"/>
        </w:rPr>
        <w:lastRenderedPageBreak/>
        <w:t xml:space="preserve">вызывается сочетанием клавиш, позволяет заменять кодовую страницу при сохранении документа, символы перевода строки и язык программирования текущего документа, имеет поддержку плагинов, доступных через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32B5">
        <w:rPr>
          <w:rFonts w:ascii="Times New Roman" w:hAnsi="Times New Roman" w:cs="Times New Roman"/>
          <w:sz w:val="24"/>
          <w:szCs w:val="24"/>
        </w:rPr>
        <w:t>Marketplace</w:t>
      </w:r>
      <w:proofErr w:type="spellEnd"/>
      <w:r w:rsidRPr="000232B5">
        <w:rPr>
          <w:rFonts w:ascii="Times New Roman" w:hAnsi="Times New Roman" w:cs="Times New Roman"/>
          <w:sz w:val="24"/>
          <w:szCs w:val="24"/>
        </w:rPr>
        <w:t xml:space="preserve">. Они могут включать в себя дополнения к редактору, поддержку дополнительных языков программирования, статические анализаторы кода. На рисунке 3 представлен вид интерфейса </w:t>
      </w:r>
      <w:r w:rsidRPr="000232B5">
        <w:rPr>
          <w:rFonts w:ascii="Times New Roman" w:hAnsi="Times New Roman" w:cs="Times New Roman"/>
          <w:sz w:val="24"/>
          <w:szCs w:val="24"/>
          <w:lang w:val="en-US"/>
        </w:rPr>
        <w:t>Visual Studio Code.</w:t>
      </w:r>
    </w:p>
    <w:p w14:paraId="33EA407B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B88A2C" w14:textId="77777777" w:rsidR="000232B5" w:rsidRDefault="000232B5" w:rsidP="000232B5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38D96B4" wp14:editId="057313FE">
            <wp:extent cx="4572000" cy="2457450"/>
            <wp:effectExtent l="0" t="0" r="0" b="0"/>
            <wp:docPr id="3" name="Рисунок 3" descr="Visual Studio Code 0.10.1 on Windows 7, with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sual Studio Code 0.10.1 on Windows 7, with search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789" cy="245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8B82" w14:textId="77777777" w:rsidR="000232B5" w:rsidRPr="002C42CE" w:rsidRDefault="000232B5" w:rsidP="000232B5">
      <w:pPr>
        <w:pStyle w:val="af9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2C42C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Вид интерфейса 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Visual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Studio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Code</w:t>
      </w:r>
      <w:r w:rsidRPr="002C42CE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14:paraId="3389C5AE" w14:textId="77777777" w:rsidR="000232B5" w:rsidRPr="000232B5" w:rsidRDefault="000232B5" w:rsidP="000232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BDD34" w14:textId="77777777" w:rsidR="000232B5" w:rsidRPr="000232B5" w:rsidRDefault="000232B5" w:rsidP="000232B5">
      <w:pPr>
        <w:rPr>
          <w:rFonts w:ascii="Times New Roman" w:hAnsi="Times New Roman" w:cs="Times New Roman"/>
          <w:sz w:val="24"/>
          <w:szCs w:val="24"/>
        </w:rPr>
      </w:pPr>
    </w:p>
    <w:p w14:paraId="3121C68F" w14:textId="023651BA" w:rsidR="000232B5" w:rsidRDefault="000232B5" w:rsidP="00F57016">
      <w:pPr>
        <w:pStyle w:val="a6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Дополнительно программное обеспечение </w:t>
      </w:r>
    </w:p>
    <w:p w14:paraId="11D884BA" w14:textId="77777777" w:rsidR="000232B5" w:rsidRPr="00F41CA3" w:rsidRDefault="000232B5" w:rsidP="000232B5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41CA3">
        <w:rPr>
          <w:rFonts w:ascii="Times New Roman" w:eastAsia="Arial" w:hAnsi="Times New Roman" w:cs="Times New Roman"/>
          <w:sz w:val="24"/>
          <w:szCs w:val="24"/>
        </w:rPr>
        <w:t xml:space="preserve">Денвер– специальное программное обеспечение, которое предназначено для создания и корректировки сайтов. Устанавливается на ПК на базе ОС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Windows</w:t>
      </w:r>
      <w:proofErr w:type="spellEnd"/>
      <w:r w:rsidRPr="00F41CA3">
        <w:rPr>
          <w:rFonts w:ascii="Times New Roman" w:eastAsia="Arial" w:hAnsi="Times New Roman" w:cs="Times New Roman"/>
          <w:sz w:val="24"/>
          <w:szCs w:val="24"/>
        </w:rPr>
        <w:t xml:space="preserve">, при этом нет необходимости в подключении к Интернету. Разработчиками данного ПО являются </w:t>
      </w:r>
      <w:proofErr w:type="spellStart"/>
      <w:r w:rsidRPr="00F41CA3">
        <w:rPr>
          <w:rFonts w:ascii="Times New Roman" w:eastAsia="Arial" w:hAnsi="Times New Roman" w:cs="Times New Roman"/>
          <w:sz w:val="24"/>
          <w:szCs w:val="24"/>
        </w:rPr>
        <w:t>Котеров</w:t>
      </w:r>
      <w:proofErr w:type="spellEnd"/>
      <w:r w:rsidRPr="00F41CA3">
        <w:rPr>
          <w:rFonts w:ascii="Times New Roman" w:eastAsia="Arial" w:hAnsi="Times New Roman" w:cs="Times New Roman"/>
          <w:sz w:val="24"/>
          <w:szCs w:val="24"/>
        </w:rPr>
        <w:t xml:space="preserve"> Дмитрий (автор), Сущев Антон и </w:t>
      </w:r>
      <w:proofErr w:type="spellStart"/>
      <w:r w:rsidRPr="00F41CA3">
        <w:rPr>
          <w:rFonts w:ascii="Times New Roman" w:eastAsia="Arial" w:hAnsi="Times New Roman" w:cs="Times New Roman"/>
          <w:sz w:val="24"/>
          <w:szCs w:val="24"/>
        </w:rPr>
        <w:t>Ливач</w:t>
      </w:r>
      <w:proofErr w:type="spellEnd"/>
      <w:r w:rsidRPr="00F41CA3">
        <w:rPr>
          <w:rFonts w:ascii="Times New Roman" w:eastAsia="Arial" w:hAnsi="Times New Roman" w:cs="Times New Roman"/>
          <w:sz w:val="24"/>
          <w:szCs w:val="24"/>
        </w:rPr>
        <w:t xml:space="preserve"> Михаил.</w:t>
      </w:r>
    </w:p>
    <w:p w14:paraId="3A688134" w14:textId="77777777" w:rsidR="000232B5" w:rsidRPr="00F41CA3" w:rsidRDefault="000232B5" w:rsidP="000232B5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631731E" w14:textId="77777777" w:rsidR="000232B5" w:rsidRPr="00F41CA3" w:rsidRDefault="000232B5" w:rsidP="000232B5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41CA3">
        <w:rPr>
          <w:rFonts w:ascii="Times New Roman" w:eastAsia="Arial" w:hAnsi="Times New Roman" w:cs="Times New Roman"/>
          <w:sz w:val="24"/>
          <w:szCs w:val="24"/>
        </w:rPr>
        <w:t xml:space="preserve">Работа над созданием программы началась в 1999 году после написания Дмитрием </w:t>
      </w:r>
      <w:proofErr w:type="spellStart"/>
      <w:r w:rsidRPr="00F41CA3">
        <w:rPr>
          <w:rFonts w:ascii="Times New Roman" w:eastAsia="Arial" w:hAnsi="Times New Roman" w:cs="Times New Roman"/>
          <w:sz w:val="24"/>
          <w:szCs w:val="24"/>
        </w:rPr>
        <w:t>Котеловым</w:t>
      </w:r>
      <w:proofErr w:type="spellEnd"/>
      <w:r w:rsidRPr="00F41CA3">
        <w:rPr>
          <w:rFonts w:ascii="Times New Roman" w:eastAsia="Arial" w:hAnsi="Times New Roman" w:cs="Times New Roman"/>
          <w:sz w:val="24"/>
          <w:szCs w:val="24"/>
        </w:rPr>
        <w:t xml:space="preserve">, одним из разработчиков, пошаговой инструкции с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Windows</w:t>
      </w:r>
      <w:proofErr w:type="spellEnd"/>
      <w:r w:rsidRPr="00F41CA3">
        <w:rPr>
          <w:rFonts w:ascii="Times New Roman" w:eastAsia="Arial" w:hAnsi="Times New Roman" w:cs="Times New Roman"/>
          <w:sz w:val="24"/>
          <w:szCs w:val="24"/>
        </w:rPr>
        <w:t xml:space="preserve"> 95/98. </w:t>
      </w:r>
      <w:r>
        <w:rPr>
          <w:rFonts w:ascii="Times New Roman" w:eastAsia="Arial" w:hAnsi="Times New Roman" w:cs="Times New Roman"/>
          <w:sz w:val="24"/>
          <w:szCs w:val="24"/>
        </w:rPr>
        <w:t xml:space="preserve">В марте 2002 года официально выпустили стартовую версию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Denwer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F41CA3">
        <w:rPr>
          <w:rFonts w:ascii="Times New Roman" w:eastAsia="Arial" w:hAnsi="Times New Roman" w:cs="Times New Roman"/>
          <w:sz w:val="24"/>
          <w:szCs w:val="24"/>
        </w:rPr>
        <w:t xml:space="preserve">Это был простейший установщик, копирующий документы и файлы в указываемую папку и добавляющий соответствующий ярлык в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Windows</w:t>
      </w:r>
      <w:proofErr w:type="spellEnd"/>
      <w:r w:rsidRPr="00F41CA3">
        <w:rPr>
          <w:rFonts w:ascii="Times New Roman" w:eastAsia="Arial" w:hAnsi="Times New Roman" w:cs="Times New Roman"/>
          <w:sz w:val="24"/>
          <w:szCs w:val="24"/>
        </w:rPr>
        <w:t>-автозагрузка.</w:t>
      </w:r>
    </w:p>
    <w:p w14:paraId="421A2DD3" w14:textId="77777777" w:rsidR="000232B5" w:rsidRPr="00F41CA3" w:rsidRDefault="000232B5" w:rsidP="000232B5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41CA3">
        <w:rPr>
          <w:rFonts w:ascii="Times New Roman" w:eastAsia="Arial" w:hAnsi="Times New Roman" w:cs="Times New Roman"/>
          <w:sz w:val="24"/>
          <w:szCs w:val="24"/>
        </w:rPr>
        <w:t xml:space="preserve">Долгое время людям, далеким от программирования, было непонятно, для чего нужен Денвер, однако сегодня, когда каждому хочется собственный сайт, правила работы с Денвером «для чайников» пользуются популярностью. Современный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Localhost</w:t>
      </w:r>
      <w:proofErr w:type="spellEnd"/>
      <w:r w:rsidRPr="00F41CA3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Denwer</w:t>
      </w:r>
      <w:proofErr w:type="spellEnd"/>
      <w:r w:rsidRPr="00F41CA3">
        <w:rPr>
          <w:rFonts w:ascii="Times New Roman" w:eastAsia="Arial" w:hAnsi="Times New Roman" w:cs="Times New Roman"/>
          <w:sz w:val="24"/>
          <w:szCs w:val="24"/>
        </w:rPr>
        <w:t xml:space="preserve"> — </w:t>
      </w:r>
      <w:r w:rsidRPr="00F41CA3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пакет бесплатных специализированных программ, который просто устанавливать. Он без проблем копируется на жесткие диски и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Flash</w:t>
      </w:r>
      <w:proofErr w:type="spellEnd"/>
      <w:r w:rsidRPr="00F41CA3">
        <w:rPr>
          <w:rFonts w:ascii="Times New Roman" w:eastAsia="Arial" w:hAnsi="Times New Roman" w:cs="Times New Roman"/>
          <w:sz w:val="24"/>
          <w:szCs w:val="24"/>
        </w:rPr>
        <w:t>-карты. Перенести сайт на Денвер способен любой человек, умеющий устанавливать программы самостоятельно.</w:t>
      </w:r>
    </w:p>
    <w:p w14:paraId="015CCF06" w14:textId="77777777" w:rsidR="000232B5" w:rsidRPr="00F41CA3" w:rsidRDefault="000232B5" w:rsidP="000232B5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07EC4B6" w14:textId="77777777" w:rsidR="000232B5" w:rsidRPr="00F41CA3" w:rsidRDefault="000232B5" w:rsidP="000232B5">
      <w:pPr>
        <w:pStyle w:val="af"/>
        <w:shd w:val="clear" w:color="auto" w:fill="F5F5F5"/>
        <w:spacing w:before="360" w:beforeAutospacing="0" w:afterAutospacing="0" w:line="360" w:lineRule="auto"/>
        <w:jc w:val="both"/>
        <w:rPr>
          <w:rFonts w:eastAsia="Georgia"/>
        </w:rPr>
      </w:pPr>
      <w:r w:rsidRPr="00F41CA3">
        <w:rPr>
          <w:rFonts w:eastAsia="Georgia"/>
        </w:rPr>
        <w:t xml:space="preserve">Базовая комплектация программы включает </w:t>
      </w:r>
      <w:proofErr w:type="spellStart"/>
      <w:r>
        <w:rPr>
          <w:rFonts w:eastAsia="Georgia"/>
        </w:rPr>
        <w:t>web</w:t>
      </w:r>
      <w:proofErr w:type="spellEnd"/>
      <w:r w:rsidRPr="00F41CA3">
        <w:rPr>
          <w:rFonts w:eastAsia="Georgia"/>
        </w:rPr>
        <w:t xml:space="preserve">-сервер по типу </w:t>
      </w:r>
      <w:proofErr w:type="spellStart"/>
      <w:r>
        <w:rPr>
          <w:rFonts w:eastAsia="Georgia"/>
        </w:rPr>
        <w:t>Apache</w:t>
      </w:r>
      <w:proofErr w:type="spellEnd"/>
      <w:r w:rsidRPr="00F41CA3">
        <w:rPr>
          <w:rFonts w:eastAsia="Georgia"/>
        </w:rPr>
        <w:t xml:space="preserve">, установщик программной оболочки </w:t>
      </w:r>
      <w:r>
        <w:rPr>
          <w:rFonts w:eastAsia="Georgia"/>
        </w:rPr>
        <w:t>PH</w:t>
      </w:r>
      <w:r w:rsidRPr="00F41CA3">
        <w:rPr>
          <w:rFonts w:eastAsia="Georgia"/>
        </w:rPr>
        <w:t xml:space="preserve">5, реляционную систему </w:t>
      </w:r>
      <w:r>
        <w:rPr>
          <w:rFonts w:eastAsia="Georgia"/>
        </w:rPr>
        <w:t>MySQL</w:t>
      </w:r>
      <w:r w:rsidRPr="00F41CA3">
        <w:rPr>
          <w:rFonts w:eastAsia="Georgia"/>
        </w:rPr>
        <w:t xml:space="preserve">5, </w:t>
      </w:r>
      <w:proofErr w:type="spellStart"/>
      <w:r>
        <w:rPr>
          <w:rFonts w:eastAsia="Georgia"/>
        </w:rPr>
        <w:t>web</w:t>
      </w:r>
      <w:proofErr w:type="spellEnd"/>
      <w:r w:rsidRPr="00F41CA3">
        <w:rPr>
          <w:rFonts w:eastAsia="Georgia"/>
        </w:rPr>
        <w:t xml:space="preserve">-приложение </w:t>
      </w:r>
      <w:proofErr w:type="spellStart"/>
      <w:r>
        <w:rPr>
          <w:rFonts w:eastAsia="Georgia"/>
        </w:rPr>
        <w:t>phpMyAdmin</w:t>
      </w:r>
      <w:proofErr w:type="spellEnd"/>
      <w:r w:rsidRPr="00F41CA3">
        <w:rPr>
          <w:rFonts w:eastAsia="Georgia"/>
        </w:rPr>
        <w:t xml:space="preserve">, способное управлять базами данных сайта, имитатор отправки электронных сообщений и инструмент для </w:t>
      </w:r>
      <w:r>
        <w:rPr>
          <w:rFonts w:eastAsia="Georgia"/>
        </w:rPr>
        <w:t>SMTP</w:t>
      </w:r>
      <w:r w:rsidRPr="00F41CA3">
        <w:rPr>
          <w:rFonts w:eastAsia="Georgia"/>
        </w:rPr>
        <w:t>-сервера.</w:t>
      </w:r>
    </w:p>
    <w:p w14:paraId="7A4D6869" w14:textId="77777777" w:rsidR="000232B5" w:rsidRPr="00F41CA3" w:rsidRDefault="000232B5" w:rsidP="000232B5">
      <w:pPr>
        <w:pStyle w:val="af"/>
        <w:shd w:val="clear" w:color="auto" w:fill="F5F5F5"/>
        <w:spacing w:before="360" w:beforeAutospacing="0" w:afterAutospacing="0" w:line="360" w:lineRule="auto"/>
        <w:jc w:val="both"/>
        <w:rPr>
          <w:rFonts w:eastAsia="Georgia"/>
        </w:rPr>
      </w:pPr>
      <w:r w:rsidRPr="00F41CA3">
        <w:rPr>
          <w:rFonts w:eastAsia="Georgia"/>
        </w:rPr>
        <w:t xml:space="preserve">С помощью этих компонентов можно запустить простейшие скрипты и директивы </w:t>
      </w:r>
      <w:r>
        <w:rPr>
          <w:rFonts w:eastAsia="Georgia"/>
        </w:rPr>
        <w:t>SSI</w:t>
      </w:r>
      <w:r w:rsidRPr="00F41CA3">
        <w:rPr>
          <w:rFonts w:eastAsia="Georgia"/>
        </w:rPr>
        <w:t xml:space="preserve"> без подключения к интернету.</w:t>
      </w:r>
    </w:p>
    <w:p w14:paraId="06AB77D6" w14:textId="77777777" w:rsidR="000232B5" w:rsidRPr="00F41CA3" w:rsidRDefault="000232B5" w:rsidP="000232B5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B211199" w14:textId="77777777" w:rsidR="000232B5" w:rsidRDefault="000232B5" w:rsidP="000232B5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Основные преимущества программы</w:t>
      </w:r>
    </w:p>
    <w:p w14:paraId="3EAD1803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41CA3">
        <w:rPr>
          <w:rFonts w:ascii="Times New Roman" w:eastAsia="Arial" w:hAnsi="Times New Roman" w:cs="Times New Roman"/>
          <w:sz w:val="24"/>
          <w:szCs w:val="24"/>
        </w:rPr>
        <w:t>Готовая подборка программ, необходимых для отладки.</w:t>
      </w:r>
    </w:p>
    <w:p w14:paraId="117F07A1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Автономность. Ее легко установить и удалить.</w:t>
      </w:r>
    </w:p>
    <w:p w14:paraId="51546B7A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F41CA3">
        <w:rPr>
          <w:rFonts w:ascii="Times New Roman" w:eastAsia="Arial" w:hAnsi="Times New Roman" w:cs="Times New Roman"/>
          <w:sz w:val="24"/>
          <w:szCs w:val="24"/>
        </w:rPr>
        <w:t>Возможность создать и наладить работу интернет-сайта без покупки хостинга.</w:t>
      </w:r>
    </w:p>
    <w:p w14:paraId="2EAC05CE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Автоматическое исправление системных файлов.</w:t>
      </w:r>
    </w:p>
    <w:p w14:paraId="18678B8D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Бесплатный доступ.</w:t>
      </w:r>
    </w:p>
    <w:p w14:paraId="57616049" w14:textId="77777777" w:rsidR="000232B5" w:rsidRDefault="000232B5" w:rsidP="000232B5">
      <w:pPr>
        <w:spacing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4DB7B5F9" w14:textId="77777777" w:rsidR="000232B5" w:rsidRPr="00F41CA3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41CA3">
        <w:rPr>
          <w:rFonts w:ascii="Times New Roman" w:eastAsia="SimSun" w:hAnsi="Times New Roman" w:cs="Times New Roman"/>
          <w:sz w:val="24"/>
          <w:szCs w:val="24"/>
        </w:rPr>
        <w:t>Ключевая особенность Денвера</w:t>
      </w:r>
      <w:r>
        <w:rPr>
          <w:rFonts w:ascii="Times New Roman" w:eastAsia="SimSun" w:hAnsi="Times New Roman" w:cs="Times New Roman"/>
          <w:sz w:val="24"/>
          <w:szCs w:val="24"/>
        </w:rPr>
        <w:t> </w:t>
      </w:r>
      <w:r w:rsidRPr="00F41CA3">
        <w:rPr>
          <w:rFonts w:ascii="Times New Roman" w:eastAsia="SimSun" w:hAnsi="Times New Roman" w:cs="Times New Roman"/>
          <w:sz w:val="24"/>
          <w:szCs w:val="24"/>
        </w:rPr>
        <w:t>— поддержка работы сразу с несколькими проектами, каждый из которых располагается на отдельном виртуальном хосте. Виртуальные хосты для проектов создаются автоматически: например, вам достаточно скопировать файлы проекта в 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home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/</w:t>
      </w:r>
      <w:proofErr w:type="spellStart"/>
      <w:r w:rsidRPr="00F41CA3">
        <w:rPr>
          <w:rFonts w:ascii="Times New Roman" w:eastAsia="SimSun" w:hAnsi="Times New Roman" w:cs="Times New Roman"/>
          <w:sz w:val="24"/>
          <w:szCs w:val="24"/>
        </w:rPr>
        <w:t>ИмяПроекта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www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, и он тут же станет доступен по адресу </w:t>
      </w:r>
      <w:r>
        <w:rPr>
          <w:rFonts w:ascii="Times New Roman" w:eastAsia="SimSun" w:hAnsi="Times New Roman" w:cs="Times New Roman"/>
          <w:sz w:val="24"/>
          <w:szCs w:val="24"/>
        </w:rPr>
        <w:t>http</w:t>
      </w:r>
      <w:r w:rsidRPr="00F41CA3">
        <w:rPr>
          <w:rFonts w:ascii="Times New Roman" w:eastAsia="SimSun" w:hAnsi="Times New Roman" w:cs="Times New Roman"/>
          <w:sz w:val="24"/>
          <w:szCs w:val="24"/>
        </w:rPr>
        <w:t>://ИмяПроекта (</w:t>
      </w:r>
      <w:r>
        <w:rPr>
          <w:rFonts w:ascii="Times New Roman" w:eastAsia="SimSun" w:hAnsi="Times New Roman" w:cs="Times New Roman"/>
          <w:sz w:val="24"/>
          <w:szCs w:val="24"/>
        </w:rPr>
        <w:t>DOCUMENT</w:t>
      </w:r>
      <w:r w:rsidRPr="00F41CA3">
        <w:rPr>
          <w:rFonts w:ascii="Times New Roman" w:eastAsia="SimSun" w:hAnsi="Times New Roman" w:cs="Times New Roman"/>
          <w:sz w:val="24"/>
          <w:szCs w:val="24"/>
        </w:rPr>
        <w:t>_</w:t>
      </w:r>
      <w:r>
        <w:rPr>
          <w:rFonts w:ascii="Times New Roman" w:eastAsia="SimSun" w:hAnsi="Times New Roman" w:cs="Times New Roman"/>
          <w:sz w:val="24"/>
          <w:szCs w:val="24"/>
        </w:rPr>
        <w:t>ROOT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также будет корректным). Это особенно удобно в работе веб-студий, разрабатывающих параллельно несколько сайтов, а также «в связке» с системами контроля версий </w:t>
      </w:r>
      <w:r>
        <w:rPr>
          <w:rFonts w:ascii="Times New Roman" w:eastAsia="SimSun" w:hAnsi="Times New Roman" w:cs="Times New Roman"/>
          <w:sz w:val="24"/>
          <w:szCs w:val="24"/>
        </w:rPr>
        <w:t>CVS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Subversion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. Схема именования директорий может быть легко настроена персонально на ваш хостинг в шаблоне виртуальных хостов (см. комментарии в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httpd</w:t>
      </w:r>
      <w:r w:rsidRPr="00F41CA3">
        <w:rPr>
          <w:rFonts w:ascii="Times New Roman" w:eastAsia="SimSun" w:hAnsi="Times New Roman" w:cs="Times New Roman"/>
          <w:sz w:val="24"/>
          <w:szCs w:val="24"/>
        </w:rPr>
        <w:t>.</w:t>
      </w:r>
      <w:r>
        <w:rPr>
          <w:rFonts w:ascii="Times New Roman" w:eastAsia="SimSun" w:hAnsi="Times New Roman" w:cs="Times New Roman"/>
          <w:sz w:val="24"/>
          <w:szCs w:val="24"/>
        </w:rPr>
        <w:t>conf</w:t>
      </w:r>
      <w:proofErr w:type="spellEnd"/>
      <w:proofErr w:type="gramEnd"/>
      <w:r w:rsidRPr="00F41CA3">
        <w:rPr>
          <w:rFonts w:ascii="Times New Roman" w:eastAsia="SimSun" w:hAnsi="Times New Roman" w:cs="Times New Roman"/>
          <w:sz w:val="24"/>
          <w:szCs w:val="24"/>
        </w:rPr>
        <w:t>).</w:t>
      </w:r>
    </w:p>
    <w:p w14:paraId="1BCCE90D" w14:textId="77777777" w:rsidR="000232B5" w:rsidRPr="00F41CA3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Все компоненты Денвера уже настроены и готовы для работы (в частности, корректно настроена русскоязычная кодировка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MySQL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, </w:t>
      </w:r>
      <w:r>
        <w:rPr>
          <w:rFonts w:ascii="Times New Roman" w:eastAsia="SimSun" w:hAnsi="Times New Roman" w:cs="Times New Roman"/>
          <w:sz w:val="24"/>
          <w:szCs w:val="24"/>
        </w:rPr>
        <w:t>SSL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и</w:t>
      </w:r>
      <w:r>
        <w:rPr>
          <w:rFonts w:ascii="Times New Roman" w:eastAsia="SimSun" w:hAnsi="Times New Roman" w:cs="Times New Roman"/>
          <w:sz w:val="24"/>
          <w:szCs w:val="24"/>
        </w:rPr>
        <w:t> </w:t>
      </w:r>
      <w:r w:rsidRPr="00F41CA3">
        <w:rPr>
          <w:rFonts w:ascii="Times New Roman" w:eastAsia="SimSun" w:hAnsi="Times New Roman" w:cs="Times New Roman"/>
          <w:sz w:val="24"/>
          <w:szCs w:val="24"/>
        </w:rPr>
        <w:t>т.</w:t>
      </w:r>
      <w:r>
        <w:rPr>
          <w:rFonts w:ascii="Times New Roman" w:eastAsia="SimSun" w:hAnsi="Times New Roman" w:cs="Times New Roman"/>
          <w:sz w:val="24"/>
          <w:szCs w:val="24"/>
        </w:rPr>
        <w:t> 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д.). Кроме того, вы можете </w:t>
      </w:r>
      <w:r w:rsidRPr="00F41CA3">
        <w:rPr>
          <w:rFonts w:ascii="Times New Roman" w:eastAsia="SimSun" w:hAnsi="Times New Roman" w:cs="Times New Roman"/>
          <w:sz w:val="24"/>
          <w:szCs w:val="24"/>
        </w:rPr>
        <w:lastRenderedPageBreak/>
        <w:t>обновлять любой из сервисов Денвера (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F41CA3">
        <w:rPr>
          <w:rFonts w:ascii="Times New Roman" w:eastAsia="SimSu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SimSun" w:hAnsi="Times New Roman" w:cs="Times New Roman"/>
          <w:sz w:val="24"/>
          <w:szCs w:val="24"/>
        </w:rPr>
        <w:instrText>HYPERLINK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 xml:space="preserve"> "</w:instrText>
      </w:r>
      <w:r>
        <w:rPr>
          <w:rFonts w:ascii="Times New Roman" w:eastAsia="SimSun" w:hAnsi="Times New Roman" w:cs="Times New Roman"/>
          <w:sz w:val="24"/>
          <w:szCs w:val="24"/>
        </w:rPr>
        <w:instrText>http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://</w:instrText>
      </w:r>
      <w:r>
        <w:rPr>
          <w:rFonts w:ascii="Times New Roman" w:eastAsia="SimSun" w:hAnsi="Times New Roman" w:cs="Times New Roman"/>
          <w:sz w:val="24"/>
          <w:szCs w:val="24"/>
        </w:rPr>
        <w:instrText>wikireality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.</w:instrText>
      </w:r>
      <w:r>
        <w:rPr>
          <w:rFonts w:ascii="Times New Roman" w:eastAsia="SimSun" w:hAnsi="Times New Roman" w:cs="Times New Roman"/>
          <w:sz w:val="24"/>
          <w:szCs w:val="24"/>
        </w:rPr>
        <w:instrText>ru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/</w:instrText>
      </w:r>
      <w:r>
        <w:rPr>
          <w:rFonts w:ascii="Times New Roman" w:eastAsia="SimSun" w:hAnsi="Times New Roman" w:cs="Times New Roman"/>
          <w:sz w:val="24"/>
          <w:szCs w:val="24"/>
        </w:rPr>
        <w:instrText>wiki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/</w:instrText>
      </w:r>
      <w:r>
        <w:rPr>
          <w:rFonts w:ascii="Times New Roman" w:eastAsia="SimSun" w:hAnsi="Times New Roman" w:cs="Times New Roman"/>
          <w:sz w:val="24"/>
          <w:szCs w:val="24"/>
        </w:rPr>
        <w:instrText>Apache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" \</w:instrText>
      </w:r>
      <w:r>
        <w:rPr>
          <w:rFonts w:ascii="Times New Roman" w:eastAsia="SimSun" w:hAnsi="Times New Roman" w:cs="Times New Roman"/>
          <w:sz w:val="24"/>
          <w:szCs w:val="24"/>
        </w:rPr>
        <w:instrText>o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 xml:space="preserve"> "</w:instrText>
      </w:r>
      <w:r>
        <w:rPr>
          <w:rFonts w:ascii="Times New Roman" w:eastAsia="SimSun" w:hAnsi="Times New Roman" w:cs="Times New Roman"/>
          <w:sz w:val="24"/>
          <w:szCs w:val="24"/>
        </w:rPr>
        <w:instrText>Apache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 xml:space="preserve">" </w:instrText>
      </w:r>
      <w:r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>
        <w:rPr>
          <w:rFonts w:ascii="Times New Roman" w:eastAsia="SimSu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fldChar w:fldCharType="end"/>
      </w:r>
      <w:r w:rsidRPr="00F41CA3">
        <w:rPr>
          <w:rFonts w:ascii="Times New Roman" w:eastAsia="SimSun" w:hAnsi="Times New Roman" w:cs="Times New Roman"/>
          <w:sz w:val="24"/>
          <w:szCs w:val="24"/>
        </w:rPr>
        <w:t>,</w:t>
      </w:r>
      <w:r>
        <w:rPr>
          <w:rFonts w:ascii="Times New Roman" w:eastAsia="SimSun" w:hAnsi="Times New Roman" w:cs="Times New Roman"/>
          <w:sz w:val="24"/>
          <w:szCs w:val="24"/>
        </w:rPr>
        <w:t> </w:t>
      </w:r>
      <w:hyperlink r:id="rId14" w:tooltip="PHP" w:history="1">
        <w:r>
          <w:rPr>
            <w:rFonts w:ascii="Times New Roman" w:eastAsia="SimSun" w:hAnsi="Times New Roman" w:cs="Times New Roman"/>
            <w:sz w:val="24"/>
            <w:szCs w:val="24"/>
          </w:rPr>
          <w:t>PHP</w:t>
        </w:r>
      </w:hyperlink>
      <w:r w:rsidRPr="00F41CA3">
        <w:rPr>
          <w:rFonts w:ascii="Times New Roman" w:eastAsia="SimSun" w:hAnsi="Times New Roman" w:cs="Times New Roman"/>
          <w:sz w:val="24"/>
          <w:szCs w:val="24"/>
        </w:rPr>
        <w:t>,</w:t>
      </w:r>
      <w:r>
        <w:rPr>
          <w:rFonts w:ascii="Times New Roman" w:eastAsia="SimSu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fldChar w:fldCharType="begin"/>
      </w:r>
      <w:r w:rsidRPr="00F41CA3">
        <w:rPr>
          <w:rFonts w:ascii="Times New Roman" w:eastAsia="SimSun" w:hAnsi="Times New Roman" w:cs="Times New Roman"/>
          <w:sz w:val="24"/>
          <w:szCs w:val="24"/>
        </w:rPr>
        <w:instrText xml:space="preserve"> </w:instrText>
      </w:r>
      <w:r>
        <w:rPr>
          <w:rFonts w:ascii="Times New Roman" w:eastAsia="SimSun" w:hAnsi="Times New Roman" w:cs="Times New Roman"/>
          <w:sz w:val="24"/>
          <w:szCs w:val="24"/>
        </w:rPr>
        <w:instrText>HYPERLINK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 xml:space="preserve"> "</w:instrText>
      </w:r>
      <w:r>
        <w:rPr>
          <w:rFonts w:ascii="Times New Roman" w:eastAsia="SimSun" w:hAnsi="Times New Roman" w:cs="Times New Roman"/>
          <w:sz w:val="24"/>
          <w:szCs w:val="24"/>
        </w:rPr>
        <w:instrText>http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://</w:instrText>
      </w:r>
      <w:r>
        <w:rPr>
          <w:rFonts w:ascii="Times New Roman" w:eastAsia="SimSun" w:hAnsi="Times New Roman" w:cs="Times New Roman"/>
          <w:sz w:val="24"/>
          <w:szCs w:val="24"/>
        </w:rPr>
        <w:instrText>wikireality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.</w:instrText>
      </w:r>
      <w:r>
        <w:rPr>
          <w:rFonts w:ascii="Times New Roman" w:eastAsia="SimSun" w:hAnsi="Times New Roman" w:cs="Times New Roman"/>
          <w:sz w:val="24"/>
          <w:szCs w:val="24"/>
        </w:rPr>
        <w:instrText>ru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/</w:instrText>
      </w:r>
      <w:r>
        <w:rPr>
          <w:rFonts w:ascii="Times New Roman" w:eastAsia="SimSun" w:hAnsi="Times New Roman" w:cs="Times New Roman"/>
          <w:sz w:val="24"/>
          <w:szCs w:val="24"/>
        </w:rPr>
        <w:instrText>wiki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/</w:instrText>
      </w:r>
      <w:r>
        <w:rPr>
          <w:rFonts w:ascii="Times New Roman" w:eastAsia="SimSun" w:hAnsi="Times New Roman" w:cs="Times New Roman"/>
          <w:sz w:val="24"/>
          <w:szCs w:val="24"/>
        </w:rPr>
        <w:instrText>MySQL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>" \</w:instrText>
      </w:r>
      <w:r>
        <w:rPr>
          <w:rFonts w:ascii="Times New Roman" w:eastAsia="SimSun" w:hAnsi="Times New Roman" w:cs="Times New Roman"/>
          <w:sz w:val="24"/>
          <w:szCs w:val="24"/>
        </w:rPr>
        <w:instrText>o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 xml:space="preserve"> "</w:instrText>
      </w:r>
      <w:r>
        <w:rPr>
          <w:rFonts w:ascii="Times New Roman" w:eastAsia="SimSun" w:hAnsi="Times New Roman" w:cs="Times New Roman"/>
          <w:sz w:val="24"/>
          <w:szCs w:val="24"/>
        </w:rPr>
        <w:instrText>MySQL</w:instrText>
      </w:r>
      <w:r w:rsidRPr="00F41CA3">
        <w:rPr>
          <w:rFonts w:ascii="Times New Roman" w:eastAsia="SimSun" w:hAnsi="Times New Roman" w:cs="Times New Roman"/>
          <w:sz w:val="24"/>
          <w:szCs w:val="24"/>
        </w:rPr>
        <w:instrText xml:space="preserve">" </w:instrText>
      </w:r>
      <w:r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>
        <w:rPr>
          <w:rFonts w:ascii="Times New Roman" w:eastAsia="SimSu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fldChar w:fldCharType="end"/>
      </w:r>
      <w:r>
        <w:rPr>
          <w:rFonts w:ascii="Times New Roman" w:eastAsia="SimSun" w:hAnsi="Times New Roman" w:cs="Times New Roman"/>
          <w:sz w:val="24"/>
          <w:szCs w:val="24"/>
        </w:rPr>
        <w:t> </w:t>
      </w:r>
      <w:r w:rsidRPr="00F41CA3">
        <w:rPr>
          <w:rFonts w:ascii="Times New Roman" w:eastAsia="SimSun" w:hAnsi="Times New Roman" w:cs="Times New Roman"/>
          <w:sz w:val="24"/>
          <w:szCs w:val="24"/>
        </w:rPr>
        <w:t>и</w:t>
      </w:r>
      <w:r>
        <w:rPr>
          <w:rFonts w:ascii="Times New Roman" w:eastAsia="SimSun" w:hAnsi="Times New Roman" w:cs="Times New Roman"/>
          <w:sz w:val="24"/>
          <w:szCs w:val="24"/>
        </w:rPr>
        <w:t> </w:t>
      </w:r>
      <w:r w:rsidRPr="00F41CA3">
        <w:rPr>
          <w:rFonts w:ascii="Times New Roman" w:eastAsia="SimSun" w:hAnsi="Times New Roman" w:cs="Times New Roman"/>
          <w:sz w:val="24"/>
          <w:szCs w:val="24"/>
        </w:rPr>
        <w:t>т.</w:t>
      </w:r>
      <w:r>
        <w:rPr>
          <w:rFonts w:ascii="Times New Roman" w:eastAsia="SimSun" w:hAnsi="Times New Roman" w:cs="Times New Roman"/>
          <w:sz w:val="24"/>
          <w:szCs w:val="24"/>
        </w:rPr>
        <w:t> </w:t>
      </w:r>
      <w:r w:rsidRPr="00F41CA3">
        <w:rPr>
          <w:rFonts w:ascii="Times New Roman" w:eastAsia="SimSun" w:hAnsi="Times New Roman" w:cs="Times New Roman"/>
          <w:sz w:val="24"/>
          <w:szCs w:val="24"/>
        </w:rPr>
        <w:t>д.) вручную, просто копируя новые версии дистрибутивов поверх старых.</w:t>
      </w:r>
    </w:p>
    <w:p w14:paraId="1F15582A" w14:textId="77777777" w:rsidR="000232B5" w:rsidRPr="00F41CA3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Денвер автономен: он может располагаться в любой директории на диске (или даже на флэш-накопителе). Он также не изменяет системных файлов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Windows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, так что может быть деинсталлирован путем простого удаления своей папки.</w:t>
      </w:r>
      <w:r w:rsidRPr="00F41CA3">
        <w:rPr>
          <w:rFonts w:ascii="Times New Roman" w:eastAsia="SimSun" w:hAnsi="Times New Roman" w:cs="Times New Roman"/>
          <w:sz w:val="24"/>
          <w:szCs w:val="24"/>
        </w:rPr>
        <w:br/>
      </w:r>
    </w:p>
    <w:p w14:paraId="10E3FED4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Состав базового пакета Денвера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:</w:t>
      </w:r>
    </w:p>
    <w:p w14:paraId="15B3CE01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Apache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2 с поддержкой </w:t>
      </w:r>
      <w:r>
        <w:rPr>
          <w:rFonts w:ascii="Times New Roman" w:eastAsia="SimSun" w:hAnsi="Times New Roman" w:cs="Times New Roman"/>
          <w:sz w:val="24"/>
          <w:szCs w:val="24"/>
        </w:rPr>
        <w:t>SSL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mod</w:t>
      </w:r>
      <w:r w:rsidRPr="00F41CA3">
        <w:rPr>
          <w:rFonts w:ascii="Times New Roman" w:eastAsia="SimSun" w:hAnsi="Times New Roman" w:cs="Times New Roman"/>
          <w:sz w:val="24"/>
          <w:szCs w:val="24"/>
        </w:rPr>
        <w:t>_</w:t>
      </w:r>
      <w:r>
        <w:rPr>
          <w:rFonts w:ascii="Times New Roman" w:eastAsia="SimSun" w:hAnsi="Times New Roman" w:cs="Times New Roman"/>
          <w:sz w:val="24"/>
          <w:szCs w:val="24"/>
        </w:rPr>
        <w:t>rewrite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.</w:t>
      </w:r>
    </w:p>
    <w:p w14:paraId="2DF2BEAD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PHP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5: выполняемые файлы, модуль для веб-сервера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Apache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, дистрибутивный и адаптированный конфигурационный файл, библиотека </w:t>
      </w:r>
      <w:r>
        <w:rPr>
          <w:rFonts w:ascii="Times New Roman" w:eastAsia="SimSun" w:hAnsi="Times New Roman" w:cs="Times New Roman"/>
          <w:sz w:val="24"/>
          <w:szCs w:val="24"/>
        </w:rPr>
        <w:t>GD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</w:t>
      </w:r>
      <w:r w:rsidRPr="00F41CA3">
        <w:rPr>
          <w:rFonts w:ascii="Times New Roman" w:eastAsia="SimSun" w:hAnsi="Times New Roman" w:cs="Times New Roman"/>
          <w:sz w:val="24"/>
          <w:szCs w:val="24"/>
        </w:rPr>
        <w:t>одули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поддержки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MySQL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sqLite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.</w:t>
      </w:r>
    </w:p>
    <w:p w14:paraId="5489C32B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MySQL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5 с поддержкой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InnoDB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, транзакций и русских кодировок (</w:t>
      </w:r>
      <w:r>
        <w:rPr>
          <w:rFonts w:ascii="Times New Roman" w:eastAsia="SimSun" w:hAnsi="Times New Roman" w:cs="Times New Roman"/>
          <w:sz w:val="24"/>
          <w:szCs w:val="24"/>
        </w:rPr>
        <w:t>windows</w:t>
      </w:r>
      <w:r w:rsidRPr="00F41CA3">
        <w:rPr>
          <w:rFonts w:ascii="Times New Roman" w:eastAsia="SimSun" w:hAnsi="Times New Roman" w:cs="Times New Roman"/>
          <w:sz w:val="24"/>
          <w:szCs w:val="24"/>
        </w:rPr>
        <w:t>-1251).</w:t>
      </w:r>
    </w:p>
    <w:p w14:paraId="44113E09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 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— панель управления базой данных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MySQL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, а также скрипт, упрощающий добавление нового пользователя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MySQL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.</w:t>
      </w:r>
    </w:p>
    <w:p w14:paraId="6485AAF2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Отладочный эмулятор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sendmail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(/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usr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sbin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sendmail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), не отправляющий письма, а записывающий их в директорию 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tmp</w:t>
      </w:r>
      <w:proofErr w:type="spellEnd"/>
      <w:proofErr w:type="gramStart"/>
      <w:r w:rsidRPr="00F41CA3">
        <w:rPr>
          <w:rFonts w:ascii="Times New Roman" w:eastAsia="SimSun" w:hAnsi="Times New Roman" w:cs="Times New Roman"/>
          <w:sz w:val="24"/>
          <w:szCs w:val="24"/>
        </w:rPr>
        <w:t>/!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sendmail</w:t>
      </w:r>
      <w:proofErr w:type="spellEnd"/>
      <w:proofErr w:type="gramEnd"/>
      <w:r w:rsidRPr="00F41CA3">
        <w:rPr>
          <w:rFonts w:ascii="Times New Roman" w:eastAsia="SimSun" w:hAnsi="Times New Roman" w:cs="Times New Roman"/>
          <w:sz w:val="24"/>
          <w:szCs w:val="24"/>
        </w:rPr>
        <w:t>.</w:t>
      </w:r>
    </w:p>
    <w:p w14:paraId="76FBF149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Система автоматического поиска виртуальных хостов и обновления системного файла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hosts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, а также конфигурации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Apache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. Благодаря ей добавление нового виртуального хоста (или домена третьего уровня) заключается в простом создании каталога в 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home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(см. по аналогии с уже существующими хостами) и перезапуске комплекса. Все изменения вносятся в конфигурационные и системные файлы автоматически, но вы можете управлять этим процессом при помощи механизма шаблонов хостов (см. 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usr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local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apache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conf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httpd</w:t>
      </w:r>
      <w:r w:rsidRPr="00F41CA3">
        <w:rPr>
          <w:rFonts w:ascii="Times New Roman" w:eastAsia="SimSun" w:hAnsi="Times New Roman" w:cs="Times New Roman"/>
          <w:sz w:val="24"/>
          <w:szCs w:val="24"/>
        </w:rPr>
        <w:t>.</w:t>
      </w:r>
      <w:r>
        <w:rPr>
          <w:rFonts w:ascii="Times New Roman" w:eastAsia="SimSun" w:hAnsi="Times New Roman" w:cs="Times New Roman"/>
          <w:sz w:val="24"/>
          <w:szCs w:val="24"/>
        </w:rPr>
        <w:t>conf</w:t>
      </w:r>
      <w:proofErr w:type="spellEnd"/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за детальными разъяснениями).</w:t>
      </w:r>
    </w:p>
    <w:p w14:paraId="3A646286" w14:textId="77777777" w:rsidR="000232B5" w:rsidRPr="00F41CA3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F41CA3">
        <w:rPr>
          <w:rFonts w:ascii="Times New Roman" w:eastAsia="SimSun" w:hAnsi="Times New Roman" w:cs="Times New Roman"/>
          <w:sz w:val="24"/>
          <w:szCs w:val="24"/>
        </w:rPr>
        <w:t>На официальном сайте Денвера доступны дополнения («пакеты расширения»), расширяющие возможности базового комплекта:</w:t>
      </w:r>
    </w:p>
    <w:p w14:paraId="382482D3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PHP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версии 3 в виде </w:t>
      </w:r>
      <w:r>
        <w:rPr>
          <w:rFonts w:ascii="Times New Roman" w:eastAsia="SimSun" w:hAnsi="Times New Roman" w:cs="Times New Roman"/>
          <w:sz w:val="24"/>
          <w:szCs w:val="24"/>
        </w:rPr>
        <w:t>CGI</w:t>
      </w:r>
      <w:r w:rsidRPr="00F41CA3">
        <w:rPr>
          <w:rFonts w:ascii="Times New Roman" w:eastAsia="SimSun" w:hAnsi="Times New Roman" w:cs="Times New Roman"/>
          <w:sz w:val="24"/>
          <w:szCs w:val="24"/>
        </w:rPr>
        <w:t>-программы;</w:t>
      </w:r>
    </w:p>
    <w:p w14:paraId="6BBBB1D1" w14:textId="77777777" w:rsidR="000232B5" w:rsidRPr="00F41CA3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PHP</w:t>
      </w:r>
      <w:r w:rsidRPr="00F41CA3">
        <w:rPr>
          <w:rFonts w:ascii="Times New Roman" w:eastAsia="SimSun" w:hAnsi="Times New Roman" w:cs="Times New Roman"/>
          <w:sz w:val="24"/>
          <w:szCs w:val="24"/>
        </w:rPr>
        <w:t xml:space="preserve"> версии 4 в виде </w:t>
      </w:r>
      <w:r>
        <w:rPr>
          <w:rFonts w:ascii="Times New Roman" w:eastAsia="SimSun" w:hAnsi="Times New Roman" w:cs="Times New Roman"/>
          <w:sz w:val="24"/>
          <w:szCs w:val="24"/>
        </w:rPr>
        <w:t>CGI</w:t>
      </w:r>
      <w:r w:rsidRPr="00F41CA3">
        <w:rPr>
          <w:rFonts w:ascii="Times New Roman" w:eastAsia="SimSun" w:hAnsi="Times New Roman" w:cs="Times New Roman"/>
          <w:sz w:val="24"/>
          <w:szCs w:val="24"/>
        </w:rPr>
        <w:t>-программы;</w:t>
      </w:r>
    </w:p>
    <w:p w14:paraId="1AA17E9D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дополнитльные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модули для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4082FEDD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дополнительные модули для PHP;</w:t>
      </w:r>
    </w:p>
    <w:p w14:paraId="7C78361A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полная версия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ActivePerl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2AC09123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интерпретатор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ActivePython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388CB1C6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сервер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версии 4;</w:t>
      </w:r>
    </w:p>
    <w:p w14:paraId="088CCC67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модули поддержки технологии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Parser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1C8A4C3C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СУБД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;</w:t>
      </w:r>
    </w:p>
    <w:p w14:paraId="009B51D9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СУБД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FireBird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версий 2 и 1.3</w:t>
      </w:r>
    </w:p>
    <w:p w14:paraId="619FA036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43D2222B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6F7595CC" w14:textId="77777777" w:rsidR="000232B5" w:rsidRDefault="00A315AD" w:rsidP="000232B5">
      <w:pPr>
        <w:spacing w:line="360" w:lineRule="auto"/>
        <w:jc w:val="both"/>
      </w:pPr>
      <w:hyperlink r:id="rId15" w:history="1">
        <w:r w:rsidR="000232B5">
          <w:rPr>
            <w:rStyle w:val="af8"/>
            <w:rFonts w:ascii="Times New Roman" w:eastAsia="SimSun" w:hAnsi="Times New Roman"/>
            <w:sz w:val="24"/>
            <w:szCs w:val="24"/>
          </w:rPr>
          <w:t>https://semantica.in/blog/denver-dlya-razrabotchikov-i-ne-tolko.html</w:t>
        </w:r>
      </w:hyperlink>
      <w:r w:rsidR="000232B5" w:rsidRPr="000232B5">
        <w:rPr>
          <w:rFonts w:ascii="Times New Roman" w:eastAsia="SimSun" w:hAnsi="Times New Roman"/>
          <w:sz w:val="24"/>
          <w:szCs w:val="24"/>
        </w:rPr>
        <w:t xml:space="preserve"> -</w: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bidi="ar"/>
        </w:rPr>
        <w:fldChar w:fldCharType="begin"/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 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HYPERLINK</w:instrText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 "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https</w:instrText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://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semantica</w:instrText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.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in</w:instrText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blog</w:instrText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denver</w:instrText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-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dlya</w:instrText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-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razrabotchikov</w:instrText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-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i</w:instrText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-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ne</w:instrText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-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tolko</w:instrText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.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html</w:instrText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" \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t</w:instrText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 "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https</w:instrText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://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yandex</w:instrText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.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ru</w:instrText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search</w:instrText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/_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blank</w:instrText>
      </w:r>
      <w:r w:rsidR="000232B5" w:rsidRP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" 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bidi="ar"/>
        </w:rPr>
        <w:fldChar w:fldCharType="separate"/>
      </w:r>
    </w:p>
    <w:p w14:paraId="0D00AC92" w14:textId="77777777" w:rsidR="000232B5" w:rsidRPr="00F41CA3" w:rsidRDefault="000232B5" w:rsidP="000232B5">
      <w:pPr>
        <w:shd w:val="clear" w:color="auto" w:fill="FFFFFF"/>
        <w:spacing w:line="360" w:lineRule="auto"/>
        <w:ind w:left="-150" w:right="-30"/>
        <w:jc w:val="both"/>
        <w:textAlignment w:val="top"/>
        <w:rPr>
          <w:rFonts w:ascii="Arial" w:hAnsi="Arial" w:cs="Arial"/>
          <w:color w:val="DD0000"/>
          <w:sz w:val="27"/>
          <w:szCs w:val="27"/>
        </w:rPr>
      </w:pPr>
      <w:r w:rsidRPr="00F41CA3">
        <w:rPr>
          <w:rStyle w:val="af8"/>
          <w:rFonts w:ascii="Arial" w:eastAsia="SimSun" w:hAnsi="Arial" w:cs="Arial"/>
          <w:b/>
          <w:color w:val="DD0000"/>
          <w:sz w:val="27"/>
          <w:szCs w:val="27"/>
          <w:shd w:val="clear" w:color="auto" w:fill="FFFFFF"/>
        </w:rPr>
        <w:t>Денвер</w:t>
      </w:r>
      <w:r w:rsidRPr="00F41CA3">
        <w:rPr>
          <w:rStyle w:val="af8"/>
          <w:rFonts w:ascii="Arial" w:eastAsia="SimSun" w:hAnsi="Arial" w:cs="Arial"/>
          <w:color w:val="DD0000"/>
          <w:sz w:val="27"/>
          <w:szCs w:val="27"/>
          <w:shd w:val="clear" w:color="auto" w:fill="FFFFFF"/>
        </w:rPr>
        <w:t> для разработчиков и не только</w:t>
      </w:r>
    </w:p>
    <w:p w14:paraId="6DE92172" w14:textId="77777777" w:rsidR="000232B5" w:rsidRPr="00F41CA3" w:rsidRDefault="000232B5" w:rsidP="000232B5">
      <w:pPr>
        <w:spacing w:line="360" w:lineRule="auto"/>
        <w:jc w:val="both"/>
      </w:pP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bidi="ar"/>
        </w:rPr>
        <w:fldChar w:fldCharType="end"/>
      </w:r>
    </w:p>
    <w:p w14:paraId="23B50C66" w14:textId="77777777" w:rsidR="000232B5" w:rsidRPr="00F41CA3" w:rsidRDefault="00A315AD" w:rsidP="000232B5">
      <w:pPr>
        <w:spacing w:line="360" w:lineRule="auto"/>
        <w:jc w:val="both"/>
      </w:pPr>
      <w:hyperlink r:id="rId16" w:history="1">
        <w:r w:rsidR="000232B5"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https</w:t>
        </w:r>
        <w:r w:rsidR="000232B5" w:rsidRPr="00F41CA3">
          <w:rPr>
            <w:rStyle w:val="af8"/>
            <w:rFonts w:ascii="Times New Roman" w:eastAsia="SimSun" w:hAnsi="Times New Roman"/>
            <w:sz w:val="24"/>
            <w:szCs w:val="24"/>
          </w:rPr>
          <w:t>://</w:t>
        </w:r>
        <w:proofErr w:type="spellStart"/>
        <w:r w:rsidR="000232B5"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webstudio</w:t>
        </w:r>
        <w:proofErr w:type="spellEnd"/>
        <w:r w:rsidR="000232B5" w:rsidRPr="00F41CA3">
          <w:rPr>
            <w:rStyle w:val="af8"/>
            <w:rFonts w:ascii="Times New Roman" w:eastAsia="SimSun" w:hAnsi="Times New Roman"/>
            <w:sz w:val="24"/>
            <w:szCs w:val="24"/>
          </w:rPr>
          <w:t>2</w:t>
        </w:r>
        <w:r w:rsidR="000232B5"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u</w:t>
        </w:r>
        <w:r w:rsidR="000232B5" w:rsidRPr="00F41CA3">
          <w:rPr>
            <w:rStyle w:val="af8"/>
            <w:rFonts w:ascii="Times New Roman" w:eastAsia="SimSun" w:hAnsi="Times New Roman"/>
            <w:sz w:val="24"/>
            <w:szCs w:val="24"/>
          </w:rPr>
          <w:t>.</w:t>
        </w:r>
        <w:r w:rsidR="000232B5"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net</w:t>
        </w:r>
        <w:r w:rsidR="000232B5" w:rsidRPr="00F41CA3">
          <w:rPr>
            <w:rStyle w:val="af8"/>
            <w:rFonts w:ascii="Times New Roman" w:eastAsia="SimSun" w:hAnsi="Times New Roman"/>
            <w:sz w:val="24"/>
            <w:szCs w:val="24"/>
          </w:rPr>
          <w:t>/</w:t>
        </w:r>
        <w:proofErr w:type="spellStart"/>
        <w:r w:rsidR="000232B5"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ru</w:t>
        </w:r>
        <w:proofErr w:type="spellEnd"/>
        <w:r w:rsidR="000232B5" w:rsidRPr="00F41CA3">
          <w:rPr>
            <w:rStyle w:val="af8"/>
            <w:rFonts w:ascii="Times New Roman" w:eastAsia="SimSun" w:hAnsi="Times New Roman"/>
            <w:sz w:val="24"/>
            <w:szCs w:val="24"/>
          </w:rPr>
          <w:t>/</w:t>
        </w:r>
        <w:r w:rsidR="000232B5"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programming</w:t>
        </w:r>
        <w:r w:rsidR="000232B5" w:rsidRPr="00F41CA3">
          <w:rPr>
            <w:rStyle w:val="af8"/>
            <w:rFonts w:ascii="Times New Roman" w:eastAsia="SimSun" w:hAnsi="Times New Roman"/>
            <w:sz w:val="24"/>
            <w:szCs w:val="24"/>
          </w:rPr>
          <w:t>/183-</w:t>
        </w:r>
        <w:r w:rsidR="000232B5"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what</w:t>
        </w:r>
        <w:r w:rsidR="000232B5" w:rsidRPr="00F41CA3">
          <w:rPr>
            <w:rStyle w:val="af8"/>
            <w:rFonts w:ascii="Times New Roman" w:eastAsia="SimSun" w:hAnsi="Times New Roman"/>
            <w:sz w:val="24"/>
            <w:szCs w:val="24"/>
          </w:rPr>
          <w:t>-</w:t>
        </w:r>
        <w:r w:rsidR="000232B5"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is</w:t>
        </w:r>
        <w:r w:rsidR="000232B5" w:rsidRPr="00F41CA3">
          <w:rPr>
            <w:rStyle w:val="af8"/>
            <w:rFonts w:ascii="Times New Roman" w:eastAsia="SimSun" w:hAnsi="Times New Roman"/>
            <w:sz w:val="24"/>
            <w:szCs w:val="24"/>
          </w:rPr>
          <w:t>-</w:t>
        </w:r>
        <w:proofErr w:type="spellStart"/>
        <w:r w:rsidR="000232B5"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denwer</w:t>
        </w:r>
        <w:proofErr w:type="spellEnd"/>
        <w:r w:rsidR="000232B5" w:rsidRPr="00F41CA3">
          <w:rPr>
            <w:rStyle w:val="af8"/>
            <w:rFonts w:ascii="Times New Roman" w:eastAsia="SimSun" w:hAnsi="Times New Roman"/>
            <w:sz w:val="24"/>
            <w:szCs w:val="24"/>
          </w:rPr>
          <w:t>.</w:t>
        </w:r>
        <w:r w:rsidR="000232B5"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html</w:t>
        </w:r>
      </w:hyperlink>
      <w:r w:rsidR="000232B5" w:rsidRPr="00F41CA3">
        <w:rPr>
          <w:rFonts w:ascii="Times New Roman" w:eastAsia="SimSun" w:hAnsi="Times New Roman"/>
          <w:sz w:val="24"/>
          <w:szCs w:val="24"/>
        </w:rPr>
        <w:t xml:space="preserve"> - </w: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bidi="ar"/>
        </w:rPr>
        <w:fldChar w:fldCharType="begin"/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 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HYPERLINK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 "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https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://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webstudio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2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u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.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net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ru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programming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/183-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what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-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is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-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denwer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.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html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" \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t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 "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https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://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yandex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.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ru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search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/_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blank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" 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bidi="ar"/>
        </w:rPr>
        <w:fldChar w:fldCharType="separate"/>
      </w:r>
    </w:p>
    <w:p w14:paraId="73A973CD" w14:textId="77777777" w:rsidR="000232B5" w:rsidRPr="00F41CA3" w:rsidRDefault="000232B5" w:rsidP="000232B5">
      <w:pPr>
        <w:shd w:val="clear" w:color="auto" w:fill="FFFFFF"/>
        <w:spacing w:line="360" w:lineRule="auto"/>
        <w:ind w:left="-150" w:right="-30"/>
        <w:jc w:val="both"/>
        <w:textAlignment w:val="top"/>
        <w:rPr>
          <w:rFonts w:ascii="Arial" w:hAnsi="Arial" w:cs="Arial"/>
          <w:color w:val="DD0000"/>
          <w:sz w:val="27"/>
          <w:szCs w:val="27"/>
        </w:rPr>
      </w:pPr>
      <w:r w:rsidRPr="00F41CA3">
        <w:rPr>
          <w:rStyle w:val="af8"/>
          <w:rFonts w:ascii="Arial" w:eastAsia="SimSun" w:hAnsi="Arial" w:cs="Arial"/>
          <w:color w:val="DD0000"/>
          <w:sz w:val="27"/>
          <w:szCs w:val="27"/>
          <w:shd w:val="clear" w:color="auto" w:fill="FFFFFF"/>
        </w:rPr>
        <w:t>Веб-программирование</w:t>
      </w:r>
    </w:p>
    <w:p w14:paraId="46CC7C01" w14:textId="77777777" w:rsidR="000232B5" w:rsidRPr="00F41CA3" w:rsidRDefault="000232B5" w:rsidP="000232B5">
      <w:pPr>
        <w:spacing w:line="360" w:lineRule="auto"/>
        <w:jc w:val="both"/>
      </w:pP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bidi="ar"/>
        </w:rPr>
        <w:fldChar w:fldCharType="end"/>
      </w:r>
    </w:p>
    <w:p w14:paraId="2DBE0802" w14:textId="77777777" w:rsidR="000232B5" w:rsidRPr="00F41CA3" w:rsidRDefault="00A315AD" w:rsidP="000232B5">
      <w:pPr>
        <w:spacing w:line="360" w:lineRule="auto"/>
        <w:jc w:val="both"/>
      </w:pPr>
      <w:hyperlink r:id="rId17" w:history="1">
        <w:r w:rsidR="000232B5"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http</w:t>
        </w:r>
        <w:r w:rsidR="000232B5" w:rsidRPr="00F41CA3">
          <w:rPr>
            <w:rStyle w:val="af8"/>
            <w:rFonts w:ascii="Times New Roman" w:eastAsia="SimSun" w:hAnsi="Times New Roman"/>
            <w:sz w:val="24"/>
            <w:szCs w:val="24"/>
          </w:rPr>
          <w:t>://</w:t>
        </w:r>
        <w:proofErr w:type="spellStart"/>
        <w:r w:rsidR="000232B5"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wikireality</w:t>
        </w:r>
        <w:proofErr w:type="spellEnd"/>
        <w:r w:rsidR="000232B5" w:rsidRPr="00F41CA3">
          <w:rPr>
            <w:rStyle w:val="af8"/>
            <w:rFonts w:ascii="Times New Roman" w:eastAsia="SimSun" w:hAnsi="Times New Roman"/>
            <w:sz w:val="24"/>
            <w:szCs w:val="24"/>
          </w:rPr>
          <w:t>.</w:t>
        </w:r>
        <w:proofErr w:type="spellStart"/>
        <w:r w:rsidR="000232B5"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ru</w:t>
        </w:r>
        <w:proofErr w:type="spellEnd"/>
        <w:r w:rsidR="000232B5" w:rsidRPr="00F41CA3">
          <w:rPr>
            <w:rStyle w:val="af8"/>
            <w:rFonts w:ascii="Times New Roman" w:eastAsia="SimSun" w:hAnsi="Times New Roman"/>
            <w:sz w:val="24"/>
            <w:szCs w:val="24"/>
          </w:rPr>
          <w:t>/</w:t>
        </w:r>
        <w:r w:rsidR="000232B5"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wiki</w:t>
        </w:r>
        <w:r w:rsidR="000232B5" w:rsidRPr="00F41CA3">
          <w:rPr>
            <w:rStyle w:val="af8"/>
            <w:rFonts w:ascii="Times New Roman" w:eastAsia="SimSun" w:hAnsi="Times New Roman"/>
            <w:sz w:val="24"/>
            <w:szCs w:val="24"/>
          </w:rPr>
          <w:t>/</w:t>
        </w:r>
        <w:proofErr w:type="spellStart"/>
        <w:r w:rsidR="000232B5">
          <w:rPr>
            <w:rStyle w:val="af8"/>
            <w:rFonts w:ascii="Times New Roman" w:eastAsia="SimSun" w:hAnsi="Times New Roman"/>
            <w:sz w:val="24"/>
            <w:szCs w:val="24"/>
            <w:lang w:val="en-US"/>
          </w:rPr>
          <w:t>Denwer</w:t>
        </w:r>
        <w:proofErr w:type="spellEnd"/>
      </w:hyperlink>
      <w:r w:rsidR="000232B5" w:rsidRPr="00F41CA3">
        <w:rPr>
          <w:rFonts w:ascii="Times New Roman" w:eastAsia="SimSun" w:hAnsi="Times New Roman"/>
          <w:sz w:val="24"/>
          <w:szCs w:val="24"/>
        </w:rPr>
        <w:t xml:space="preserve"> - </w: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bidi="ar"/>
        </w:rPr>
        <w:fldChar w:fldCharType="begin"/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 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HYPERLINK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 "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http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://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wikireality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.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ru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wiki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Denwer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" \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t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 "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https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://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yandex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.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ru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search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>/_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val="en-US" w:eastAsia="zh-CN" w:bidi="ar"/>
        </w:rPr>
        <w:instrText>blank</w:instrText>
      </w:r>
      <w:r w:rsidR="000232B5" w:rsidRPr="00F41CA3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eastAsia="zh-CN" w:bidi="ar"/>
        </w:rPr>
        <w:instrText xml:space="preserve">" </w:instrText>
      </w:r>
      <w:r w:rsidR="000232B5"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bidi="ar"/>
        </w:rPr>
        <w:fldChar w:fldCharType="separate"/>
      </w:r>
    </w:p>
    <w:p w14:paraId="6E45FFCD" w14:textId="77777777" w:rsidR="000232B5" w:rsidRPr="00F41CA3" w:rsidRDefault="000232B5" w:rsidP="000232B5">
      <w:pPr>
        <w:shd w:val="clear" w:color="auto" w:fill="FFFFFF"/>
        <w:spacing w:line="360" w:lineRule="auto"/>
        <w:ind w:left="-150" w:right="-30"/>
        <w:jc w:val="both"/>
        <w:textAlignment w:val="top"/>
        <w:rPr>
          <w:rFonts w:ascii="Arial" w:hAnsi="Arial" w:cs="Arial"/>
          <w:color w:val="DD0000"/>
          <w:sz w:val="27"/>
          <w:szCs w:val="27"/>
        </w:rPr>
      </w:pPr>
      <w:proofErr w:type="spellStart"/>
      <w:r>
        <w:rPr>
          <w:rStyle w:val="af8"/>
          <w:rFonts w:ascii="Arial" w:eastAsia="SimSun" w:hAnsi="Arial" w:cs="Arial"/>
          <w:b/>
          <w:color w:val="DD0000"/>
          <w:sz w:val="27"/>
          <w:szCs w:val="27"/>
          <w:shd w:val="clear" w:color="auto" w:fill="FFFFFF"/>
        </w:rPr>
        <w:t>Denwer</w:t>
      </w:r>
      <w:proofErr w:type="spellEnd"/>
    </w:p>
    <w:p w14:paraId="0E735BD4" w14:textId="77777777" w:rsidR="000232B5" w:rsidRPr="00F41CA3" w:rsidRDefault="000232B5" w:rsidP="000232B5">
      <w:pPr>
        <w:spacing w:line="360" w:lineRule="auto"/>
        <w:jc w:val="both"/>
      </w:pPr>
      <w:r>
        <w:rPr>
          <w:rFonts w:ascii="Arial" w:eastAsia="SimSun" w:hAnsi="Arial" w:cs="Arial"/>
          <w:color w:val="DD0000"/>
          <w:sz w:val="27"/>
          <w:szCs w:val="27"/>
          <w:shd w:val="clear" w:color="auto" w:fill="FFFFFF"/>
          <w:lang w:bidi="ar"/>
        </w:rPr>
        <w:fldChar w:fldCharType="end"/>
      </w:r>
    </w:p>
    <w:p w14:paraId="7A968D55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7CB8F45B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5E833846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-это бесплатный программный инструмент, написанный на </w:t>
      </w:r>
      <w:hyperlink r:id="rId18" w:history="1">
        <w:r>
          <w:rPr>
            <w:rFonts w:ascii="Times New Roman" w:eastAsia="SimSun" w:hAnsi="Times New Roman" w:cs="Times New Roman"/>
            <w:sz w:val="24"/>
            <w:szCs w:val="24"/>
          </w:rPr>
          <w:t>РНР</w:t>
        </w:r>
      </w:hyperlink>
      <w:r>
        <w:rPr>
          <w:rFonts w:ascii="Times New Roman" w:eastAsia="SimSun" w:hAnsi="Times New Roman" w:cs="Times New Roman"/>
          <w:sz w:val="24"/>
          <w:szCs w:val="24"/>
        </w:rPr>
        <w:t>, предназначен для решения вопросов администрирования: 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fldChar w:fldCharType="begin"/>
      </w:r>
      <w:r>
        <w:rPr>
          <w:rFonts w:ascii="Times New Roman" w:eastAsia="SimSun" w:hAnsi="Times New Roman" w:cs="Times New Roman"/>
          <w:sz w:val="24"/>
          <w:szCs w:val="24"/>
        </w:rPr>
        <w:instrText xml:space="preserve"> HYPERLINK "https://www.mysql.com/" </w:instrText>
      </w:r>
      <w:r>
        <w:rPr>
          <w:rFonts w:ascii="Times New Roman" w:eastAsia="SimSun" w:hAnsi="Times New Roman" w:cs="Times New Roman"/>
          <w:sz w:val="24"/>
          <w:szCs w:val="24"/>
        </w:rPr>
        <w:fldChar w:fldCharType="separate"/>
      </w:r>
      <w:r>
        <w:rPr>
          <w:rFonts w:ascii="Times New Roman" w:eastAsia="SimSu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fldChar w:fldCharType="end"/>
      </w:r>
      <w:r>
        <w:rPr>
          <w:rFonts w:ascii="Times New Roman" w:eastAsia="SimSun" w:hAnsi="Times New Roman" w:cs="Times New Roman"/>
          <w:sz w:val="24"/>
          <w:szCs w:val="24"/>
        </w:rPr>
        <w:t xml:space="preserve"> через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поддерживает широкий спектр операций на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и 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MariaDB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 Часто используемые операции (управление базами данных, таблицами, столбцы, отношения, индексы, пользователи, разрешения и т. д.) могут быть выполнены с помощью пользовательский интерфейс, в то время как у все еще есть возможность непосредственно выполнить любую инструкцию SQL.</w:t>
      </w:r>
    </w:p>
    <w:p w14:paraId="6B12C0F3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</w:rPr>
        <w:lastRenderedPageBreak/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 – это простое, удобное и хорошо документированное решение, которое переведено на множество языков, в том числе и русский. Даже если у пользователя возникают какие-то вопросы по работе с этим приложением, в Интернете можно без труда найти ответы на большинство стандартных вопросов.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написан на языке PHP.</w:t>
      </w:r>
    </w:p>
    <w:p w14:paraId="49811D38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Что можно делать с помощью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:</w:t>
      </w:r>
    </w:p>
    <w:p w14:paraId="794AB965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Создавать и корректировать базы данных, таблицы, записи;</w:t>
      </w:r>
    </w:p>
    <w:p w14:paraId="42B73F8B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Создавать пользователей;</w:t>
      </w:r>
    </w:p>
    <w:p w14:paraId="0B0D880C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Возможность исполнять SQL-команды;</w:t>
      </w:r>
    </w:p>
    <w:p w14:paraId="2128F1F4" w14:textId="77777777" w:rsidR="000232B5" w:rsidRDefault="000232B5" w:rsidP="00F57016">
      <w:pPr>
        <w:numPr>
          <w:ilvl w:val="0"/>
          <w:numId w:val="9"/>
        </w:num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Система поиска по базе данных;</w:t>
      </w:r>
    </w:p>
    <w:p w14:paraId="3AD6DCF5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В общем, есть все необходимые средства, которые необходимы для работы с базой данных.</w:t>
      </w:r>
    </w:p>
    <w:p w14:paraId="5FE76923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Нужно отметить, что практически все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хостеры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устанавливают именно </w:t>
      </w:r>
      <w:proofErr w:type="spellStart"/>
      <w:proofErr w:type="gram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 в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 xml:space="preserve"> свои панели управления для работы с базой данных. Это приложение является одним из самых популярных среди других приложений в этом классе.</w:t>
      </w:r>
    </w:p>
    <w:p w14:paraId="4BB93E27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Все операции с ячейками и их содержимым – просмотр, копирование, удаление, вставка производятся в один клик. Наиболее часто веб-разработчиками и администраторами сайта используется возможность моментального создания так называемого дампа базы (копии) для переноса сайта с одного хоста на другой. При желании его можно получить сразу в заархивированном виде.</w:t>
      </w:r>
    </w:p>
    <w:p w14:paraId="1C92413A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Еще одной интересной возможностью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является восстановление пароля для входа в административную часть сайта. Достаточно зайти в ячейку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или аналогичную ей и скопировать в вашей учетной записи искомые логин и пароль. Эта программа может с успехом заменить административную часть сайта в случае ее неисправности.</w:t>
      </w:r>
    </w:p>
    <w:p w14:paraId="31DD067E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Единственным, да и то весьма спорным, ее недостатком является представление содержимого сайта в виде кода HTML.</w:t>
      </w:r>
    </w:p>
    <w:p w14:paraId="074EE100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Интерфейс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</w:p>
    <w:p w14:paraId="781A6C94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Программа управления базами данных открывается в окне браузера. Ее интерфейс лаконичен и понятен без дополнительного инструктажа. Существует и русифицированная версия. Интерфейс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состоит из окна, поделенного на две части.</w:t>
      </w:r>
    </w:p>
    <w:p w14:paraId="28C450B8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lastRenderedPageBreak/>
        <w:t>Слева находится узкий столбец, в котором представлены список баз данных и древовидная структура каждой из них. Справа – рабочее окно, в котором отражаются содержимое ячеек базы, меню команд и служебные кнопки.</w:t>
      </w:r>
    </w:p>
    <w:p w14:paraId="0E596C80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17A4332F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noProof/>
          <w:sz w:val="24"/>
          <w:szCs w:val="24"/>
          <w:lang w:eastAsia="ru-RU"/>
        </w:rPr>
        <w:drawing>
          <wp:inline distT="0" distB="0" distL="114300" distR="114300" wp14:anchorId="546F0153" wp14:editId="4192C291">
            <wp:extent cx="5266690" cy="2242820"/>
            <wp:effectExtent l="0" t="0" r="10160" b="5080"/>
            <wp:docPr id="4" name="Изображение 1" descr="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pmyadmin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4CE5" w14:textId="77777777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Причины популярности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</w:p>
    <w:p w14:paraId="1637CADE" w14:textId="60346DDB" w:rsidR="000232B5" w:rsidRDefault="000232B5" w:rsidP="000232B5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Простота пользования и удобство интерфейса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предопределили его популярность и широту распространения во Всемирной сети. Эту программу включают в пакет серверного софта большинство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хостеров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, предоставляющих виртуальные площадки для размещения сайтов. Кроме того, она является частью пакета программ локальных серверов, используемых веб-разработчиками для отладки сайтов на домашних компьютерах. Например, она входит в состав популярных пакетов серверных программ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Denwer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756E7339" w14:textId="77777777" w:rsidR="000232B5" w:rsidRDefault="00A315AD" w:rsidP="000232B5">
      <w:pPr>
        <w:spacing w:line="360" w:lineRule="auto"/>
        <w:jc w:val="both"/>
        <w:rPr>
          <w:rFonts w:ascii="Times New Roman" w:eastAsia="SimSun" w:hAnsi="Times New Roman"/>
          <w:sz w:val="24"/>
          <w:szCs w:val="24"/>
        </w:rPr>
      </w:pPr>
      <w:hyperlink r:id="rId20" w:history="1">
        <w:r w:rsidR="000232B5">
          <w:rPr>
            <w:rStyle w:val="af8"/>
            <w:rFonts w:ascii="Times New Roman" w:eastAsia="SimSun" w:hAnsi="Times New Roman"/>
            <w:sz w:val="24"/>
            <w:szCs w:val="24"/>
          </w:rPr>
          <w:t>https://www.phpmyadmin.net/</w:t>
        </w:r>
      </w:hyperlink>
      <w:r w:rsidR="000232B5">
        <w:rPr>
          <w:rFonts w:ascii="Times New Roman" w:eastAsia="SimSun" w:hAnsi="Times New Roman"/>
          <w:sz w:val="24"/>
          <w:szCs w:val="24"/>
        </w:rPr>
        <w:t xml:space="preserve"> - Приведение </w:t>
      </w:r>
      <w:proofErr w:type="spellStart"/>
      <w:r w:rsidR="000232B5">
        <w:rPr>
          <w:rFonts w:ascii="Times New Roman" w:eastAsia="SimSun" w:hAnsi="Times New Roman"/>
          <w:sz w:val="24"/>
          <w:szCs w:val="24"/>
        </w:rPr>
        <w:t>MySQL</w:t>
      </w:r>
      <w:proofErr w:type="spellEnd"/>
      <w:r w:rsidR="000232B5">
        <w:rPr>
          <w:rFonts w:ascii="Times New Roman" w:eastAsia="SimSun" w:hAnsi="Times New Roman"/>
          <w:sz w:val="24"/>
          <w:szCs w:val="24"/>
        </w:rPr>
        <w:t xml:space="preserve"> в сеть</w:t>
      </w:r>
    </w:p>
    <w:p w14:paraId="294743F9" w14:textId="77777777" w:rsidR="000232B5" w:rsidRPr="00F41CA3" w:rsidRDefault="00A315AD" w:rsidP="000232B5">
      <w:pPr>
        <w:spacing w:line="360" w:lineRule="auto"/>
        <w:jc w:val="both"/>
        <w:rPr>
          <w:rFonts w:ascii="Times New Roman" w:eastAsia="SimSun" w:hAnsi="Times New Roman"/>
          <w:sz w:val="24"/>
          <w:szCs w:val="24"/>
          <w:lang w:val="en-US"/>
        </w:rPr>
      </w:pPr>
      <w:r>
        <w:fldChar w:fldCharType="begin"/>
      </w:r>
      <w:r w:rsidRPr="009B4013">
        <w:rPr>
          <w:lang w:val="en-US"/>
        </w:rPr>
        <w:instrText xml:space="preserve"> HYPERLINK "https://ipipe.ru/info/phpmyadmin" </w:instrText>
      </w:r>
      <w:r>
        <w:fldChar w:fldCharType="separate"/>
      </w:r>
      <w:r w:rsidR="000232B5" w:rsidRPr="00F41CA3">
        <w:rPr>
          <w:rStyle w:val="af8"/>
          <w:rFonts w:ascii="Times New Roman" w:eastAsia="SimSun" w:hAnsi="Times New Roman"/>
          <w:sz w:val="24"/>
          <w:szCs w:val="24"/>
          <w:lang w:val="en-US"/>
        </w:rPr>
        <w:t>https://ipipe.ru/info/phpmyadmin</w:t>
      </w:r>
      <w:r>
        <w:rPr>
          <w:rStyle w:val="af8"/>
          <w:rFonts w:ascii="Times New Roman" w:eastAsia="SimSun" w:hAnsi="Times New Roman"/>
          <w:sz w:val="24"/>
          <w:szCs w:val="24"/>
          <w:lang w:val="en-US"/>
        </w:rPr>
        <w:fldChar w:fldCharType="end"/>
      </w:r>
      <w:r w:rsidR="000232B5" w:rsidRPr="00F41CA3">
        <w:rPr>
          <w:rFonts w:ascii="Times New Roman" w:eastAsia="SimSun" w:hAnsi="Times New Roman"/>
          <w:sz w:val="24"/>
          <w:szCs w:val="24"/>
          <w:lang w:val="en-US"/>
        </w:rPr>
        <w:t xml:space="preserve"> - </w:t>
      </w:r>
      <w:proofErr w:type="spellStart"/>
      <w:r w:rsidR="000232B5" w:rsidRPr="00F41CA3">
        <w:rPr>
          <w:rFonts w:ascii="Times New Roman" w:eastAsia="SimSun" w:hAnsi="Times New Roman"/>
          <w:sz w:val="24"/>
          <w:szCs w:val="24"/>
          <w:lang w:val="en-US"/>
        </w:rPr>
        <w:t>PhpMyAdmin</w:t>
      </w:r>
      <w:proofErr w:type="spellEnd"/>
      <w:r w:rsidR="000232B5" w:rsidRPr="00F41CA3">
        <w:rPr>
          <w:rFonts w:ascii="Times New Roman" w:eastAsia="SimSun" w:hAnsi="Times New Roman"/>
          <w:sz w:val="24"/>
          <w:szCs w:val="24"/>
          <w:lang w:val="en-US"/>
        </w:rPr>
        <w:t>.</w:t>
      </w:r>
    </w:p>
    <w:p w14:paraId="5C5D8B95" w14:textId="29FD6812" w:rsidR="000232B5" w:rsidRPr="000232B5" w:rsidRDefault="000232B5" w:rsidP="000232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00A9A1" w14:textId="5BA621EF" w:rsidR="000232B5" w:rsidRPr="000232B5" w:rsidRDefault="000232B5" w:rsidP="00F5701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программного продукта</w:t>
      </w:r>
    </w:p>
    <w:p w14:paraId="44AD93BD" w14:textId="1FE346AE" w:rsidR="000232B5" w:rsidRPr="000232B5" w:rsidRDefault="000232B5" w:rsidP="00F57016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1B4611" w14:textId="3805B0E9" w:rsidR="000232B5" w:rsidRPr="000232B5" w:rsidRDefault="000232B5" w:rsidP="00F57016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6EEE">
        <w:rPr>
          <w:rFonts w:ascii="Times New Roman" w:hAnsi="Times New Roman" w:cs="Times New Roman"/>
          <w:sz w:val="24"/>
          <w:szCs w:val="24"/>
        </w:rPr>
        <w:t>Разработка клиентской части</w:t>
      </w:r>
    </w:p>
    <w:p w14:paraId="089E1C73" w14:textId="36DD3126" w:rsidR="000232B5" w:rsidRPr="00416EEE" w:rsidRDefault="000232B5" w:rsidP="00F57016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6EEE">
        <w:rPr>
          <w:rFonts w:ascii="Times New Roman" w:hAnsi="Times New Roman" w:cs="Times New Roman"/>
          <w:sz w:val="24"/>
          <w:szCs w:val="24"/>
        </w:rPr>
        <w:t>Разработка серверной части</w:t>
      </w:r>
    </w:p>
    <w:p w14:paraId="178050F4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разработки серверной части проекта была выбрана среда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фреймворком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Express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js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Node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e.js — это среда выполнения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которая в основном используется для создания веб-приложений. Другими словами, это реализация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стороне сервера, используемая для написания серверной части приложения. (Хотя многие платформы Node.js также могут работать с внешним интерфейсом.) Ниже приведено несколько примеров того, что можно создать с помощью Node.js.</w:t>
      </w:r>
    </w:p>
    <w:p w14:paraId="30AE6D4B" w14:textId="77777777" w:rsidR="00416EEE" w:rsidRPr="00416EEE" w:rsidRDefault="00416EEE" w:rsidP="00F57016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16EEE">
        <w:rPr>
          <w:rFonts w:ascii="Times New Roman" w:eastAsia="Times New Roman" w:hAnsi="Times New Roman" w:cs="Times New Roman"/>
          <w:bCs/>
          <w:color w:val="171717"/>
          <w:sz w:val="24"/>
          <w:szCs w:val="24"/>
          <w:lang w:eastAsia="ru-RU"/>
        </w:rPr>
        <w:lastRenderedPageBreak/>
        <w:t>Одностраничные приложения</w:t>
      </w:r>
      <w:r w:rsidRPr="00416EEE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 Это веб-приложения, которые работают в браузере и не требуют повторной загрузки страницы при каждом ее использовании для получения новых данных. Некоторые примеры одностраничных приложений включают в себя приложения социальных сетей, электронную почту, приложения карт, текст в Интернете, инструменты для рисования и т. д.</w:t>
      </w:r>
    </w:p>
    <w:p w14:paraId="2EA3A91E" w14:textId="77777777" w:rsidR="00416EEE" w:rsidRPr="00416EEE" w:rsidRDefault="00416EEE" w:rsidP="00F57016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16EEE">
        <w:rPr>
          <w:rFonts w:ascii="Times New Roman" w:eastAsia="Times New Roman" w:hAnsi="Times New Roman" w:cs="Times New Roman"/>
          <w:bCs/>
          <w:color w:val="171717"/>
          <w:sz w:val="24"/>
          <w:szCs w:val="24"/>
          <w:lang w:eastAsia="ru-RU"/>
        </w:rPr>
        <w:t>Приложения в режиме реального времени</w:t>
      </w:r>
      <w:r w:rsidRPr="00416EEE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 Это веб-приложения, которые способствуют пользователям получать информацию сразу после публикации автором, а не требовать периодических проверок источника на наличие обновлений. </w:t>
      </w:r>
    </w:p>
    <w:p w14:paraId="579BB9B1" w14:textId="77777777" w:rsidR="00416EEE" w:rsidRPr="00416EEE" w:rsidRDefault="00416EEE" w:rsidP="00F57016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16EEE">
        <w:rPr>
          <w:rFonts w:ascii="Times New Roman" w:eastAsia="Times New Roman" w:hAnsi="Times New Roman" w:cs="Times New Roman"/>
          <w:bCs/>
          <w:color w:val="171717"/>
          <w:sz w:val="24"/>
          <w:szCs w:val="24"/>
          <w:lang w:eastAsia="ru-RU"/>
        </w:rPr>
        <w:t>Приложения потоковой передачи данных</w:t>
      </w:r>
      <w:r w:rsidRPr="00416EEE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 Это приложения (или службы), которые отправляют данные или содержимое по мере их поступления (или создания), сохраняя подключение для продолжения загрузки дополнительных данных, содержимого или компонентов по мере необходимости. К некоторым примерам относятся приложения потоковой передачи видео и аудио.</w:t>
      </w:r>
    </w:p>
    <w:p w14:paraId="0C2F9452" w14:textId="77777777" w:rsidR="00416EEE" w:rsidRPr="00416EEE" w:rsidRDefault="00416EEE" w:rsidP="00F57016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16EEE">
        <w:rPr>
          <w:rFonts w:ascii="Times New Roman" w:eastAsia="Times New Roman" w:hAnsi="Times New Roman" w:cs="Times New Roman"/>
          <w:bCs/>
          <w:color w:val="171717"/>
          <w:sz w:val="24"/>
          <w:szCs w:val="24"/>
          <w:lang w:eastAsia="ru-RU"/>
        </w:rPr>
        <w:t>API REST</w:t>
      </w:r>
      <w:r w:rsidRPr="00416EEE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 Это интерфейсы, которые предоставляют данные для взаимодействия с веб-приложением другого пользователя. Например, служба API календаря может предоставлять даты и время для концертного помещения, которое может использоваться веб-сайтом локальных событий другого пользователя.</w:t>
      </w:r>
    </w:p>
    <w:p w14:paraId="1859B92D" w14:textId="77777777" w:rsidR="00416EEE" w:rsidRPr="00416EEE" w:rsidRDefault="00416EEE" w:rsidP="00F57016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16EEE">
        <w:rPr>
          <w:rFonts w:ascii="Times New Roman" w:eastAsia="Times New Roman" w:hAnsi="Times New Roman" w:cs="Times New Roman"/>
          <w:bCs/>
          <w:color w:val="171717"/>
          <w:sz w:val="24"/>
          <w:szCs w:val="24"/>
          <w:lang w:eastAsia="ru-RU"/>
        </w:rPr>
        <w:t>Готовые к просмотру приложения на стороне сервера (SSR)</w:t>
      </w:r>
      <w:r w:rsidRPr="00416EEE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 Эти веб-приложения могут работать как на клиенте, так и на сервере, позволяя динамически отображать любое известное содержимое и быстро перехватывать неизвестное по мере его доступности.</w:t>
      </w:r>
    </w:p>
    <w:p w14:paraId="4521AD58" w14:textId="77777777" w:rsidR="00416EEE" w:rsidRPr="00416EEE" w:rsidRDefault="00416EEE" w:rsidP="00F57016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16EEE">
        <w:rPr>
          <w:rFonts w:ascii="Times New Roman" w:eastAsia="Times New Roman" w:hAnsi="Times New Roman" w:cs="Times New Roman"/>
          <w:bCs/>
          <w:color w:val="171717"/>
          <w:sz w:val="24"/>
          <w:szCs w:val="24"/>
          <w:lang w:eastAsia="ru-RU"/>
        </w:rPr>
        <w:t>Средства командной строки</w:t>
      </w:r>
      <w:r w:rsidRPr="00416EEE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 Они позволяют автоматизировать повторяющиеся задачи, а затем распространить ваше средство по обширной экосистеме Node.js.</w:t>
      </w:r>
    </w:p>
    <w:p w14:paraId="3803D313" w14:textId="77777777" w:rsidR="00416EEE" w:rsidRPr="00416EEE" w:rsidRDefault="00416EEE" w:rsidP="00F57016">
      <w:pPr>
        <w:numPr>
          <w:ilvl w:val="0"/>
          <w:numId w:val="10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</w:pPr>
      <w:r w:rsidRPr="00416EEE">
        <w:rPr>
          <w:rFonts w:ascii="Times New Roman" w:eastAsia="Times New Roman" w:hAnsi="Times New Roman" w:cs="Times New Roman"/>
          <w:bCs/>
          <w:color w:val="171717"/>
          <w:sz w:val="24"/>
          <w:szCs w:val="24"/>
          <w:lang w:eastAsia="ru-RU"/>
        </w:rPr>
        <w:t>Программирование оборудования</w:t>
      </w:r>
      <w:r w:rsidRPr="00416EEE">
        <w:rPr>
          <w:rFonts w:ascii="Times New Roman" w:eastAsia="Times New Roman" w:hAnsi="Times New Roman" w:cs="Times New Roman"/>
          <w:color w:val="171717"/>
          <w:sz w:val="24"/>
          <w:szCs w:val="24"/>
          <w:lang w:eastAsia="ru-RU"/>
        </w:rPr>
        <w:t>. Хотя Node.js не так популярен, как веб-приложения, в настоящее время Node.js пользуется все большей популярностью для сбора данных с датчиков, маяков, передатчиков, двигателей или всего, что генерирует большие объемы данных. Node.js может обеспечить сбор данных, анализ этих данных, обмен данными между устройством и сервером и принятие мер на основе анализа.</w:t>
      </w:r>
    </w:p>
    <w:p w14:paraId="05C54C09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Express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предоставляет ряд готовых абстракций, которые упрощают создание сервера и серверной логики, в частности, обработка отправленных форм, работа с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куками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, CORS и так далее.</w:t>
      </w:r>
    </w:p>
    <w:p w14:paraId="7D02975C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Код созданного сервера изображен на рисунке 1.</w:t>
      </w:r>
    </w:p>
    <w:p w14:paraId="6775970F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31175B" w14:textId="77777777" w:rsidR="00416EEE" w:rsidRPr="00416EEE" w:rsidRDefault="00416EEE" w:rsidP="00416E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BB427FE" wp14:editId="596F20F3">
            <wp:extent cx="4638675" cy="477728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668" cy="477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D007" w14:textId="77777777" w:rsidR="00416EEE" w:rsidRPr="00416EEE" w:rsidRDefault="00416EEE" w:rsidP="00416E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Рисунок 1 – Созданный сервер приложения</w:t>
      </w:r>
    </w:p>
    <w:p w14:paraId="7B8E91CD" w14:textId="77777777" w:rsidR="00416EEE" w:rsidRPr="00416EEE" w:rsidRDefault="00416EEE" w:rsidP="00416E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7C6FF1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Все модули подключения с помощью метода </w:t>
      </w:r>
      <w:proofErr w:type="gram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Для использования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Express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начале надо создать объект, который будет представлять приложение. Для приложения устанавливается шаблонный процессор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handlebars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указывается папка, содержащая статичные файлы, и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парсер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данных. Далее создается объект шаблонного процессора и указывается папка с частичными представлениями (блоки кода, которые можно использовать много раз в разных частях приложения). Затем создается объект подключения к базе данных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объект системы маршрутизации, которой передается объекты приложения и подключения к базе данных. Затем сервер начинается прослушивание по указанному порту и выводит в консоли сообщение о том, что сервер запущен.</w:t>
      </w:r>
    </w:p>
    <w:p w14:paraId="6BDF3DCD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рисунке 2 изображен код файла подключения к базе данных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52C5B9" w14:textId="77777777" w:rsidR="00416EEE" w:rsidRPr="00416EEE" w:rsidRDefault="00416EEE" w:rsidP="00416E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750023E" wp14:editId="178FE0C7">
            <wp:extent cx="3533775" cy="28021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2858" cy="28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4BE8" w14:textId="77777777" w:rsidR="00416EEE" w:rsidRPr="00416EEE" w:rsidRDefault="00416EEE" w:rsidP="00416E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2 – Подключение к базе данных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</w:t>
      </w:r>
    </w:p>
    <w:p w14:paraId="3A04ED4E" w14:textId="77777777" w:rsidR="00416EEE" w:rsidRPr="00416EEE" w:rsidRDefault="00416EEE" w:rsidP="00416E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10A412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подключения к базе данных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используется драйвер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mysql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Для создания подключения используется метод </w:t>
      </w:r>
      <w:proofErr w:type="spellStart"/>
      <w:proofErr w:type="gram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createConnection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или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createPool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(), которые в качестве параметра принимают объект с свойствами, содержащими необходимые данные для успешного соединения. Запросы к базе данных осуществляются с помощью метода </w:t>
      </w:r>
      <w:proofErr w:type="gram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query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sqlString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callback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или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execute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sqlString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callback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где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sqlString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выполняемая SQL-команда, а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callback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функция обратного вызова, через параметры которой мы можем получить результаты выполнения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-команды или возникшую ошибку.</w:t>
      </w:r>
    </w:p>
    <w:p w14:paraId="1B734578" w14:textId="77777777" w:rsidR="00416EEE" w:rsidRPr="00416EEE" w:rsidRDefault="00416EEE" w:rsidP="00416E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3CDAE5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На рисунке 3 изображен код системы маршрутизации.</w:t>
      </w:r>
    </w:p>
    <w:p w14:paraId="29A655EA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3AB9DD" w14:textId="77777777" w:rsidR="00416EEE" w:rsidRPr="00416EEE" w:rsidRDefault="00416EEE" w:rsidP="00416E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ED167A" wp14:editId="07A5F3A9">
            <wp:extent cx="2809825" cy="3057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5033" cy="30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348C" w14:textId="77777777" w:rsidR="00416EEE" w:rsidRPr="00416EEE" w:rsidRDefault="00416EEE" w:rsidP="00416EE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Рисунок 3 – Система маршрутизации</w:t>
      </w:r>
    </w:p>
    <w:p w14:paraId="736189A4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При переходе по одному из таких маршрутов происходит выполнение каких-либо действий или запросов и у клиента отображается соответствующая страница с помощью метода </w:t>
      </w:r>
      <w:proofErr w:type="gram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render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), в параметры которого передается строковый аргумент с названием файла страницы, а во второй параметр могут передаваться объекты, которые необходимо использовать на страниц, или происходит переадресация на другой маршрут. Для обработки данных по определенному маршруту можно использовать ряд функций, в частности:</w:t>
      </w:r>
    </w:p>
    <w:p w14:paraId="7FEA4DEA" w14:textId="77777777" w:rsidR="00416EEE" w:rsidRPr="00416EEE" w:rsidRDefault="00416EEE" w:rsidP="00F57016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proofErr w:type="spellEnd"/>
    </w:p>
    <w:p w14:paraId="5ABC009E" w14:textId="77777777" w:rsidR="00416EEE" w:rsidRPr="00416EEE" w:rsidRDefault="00416EEE" w:rsidP="00F57016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proofErr w:type="spellEnd"/>
    </w:p>
    <w:p w14:paraId="79709BEA" w14:textId="77777777" w:rsidR="00416EEE" w:rsidRPr="00416EEE" w:rsidRDefault="00416EEE" w:rsidP="00F57016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post</w:t>
      </w:r>
      <w:proofErr w:type="spellEnd"/>
    </w:p>
    <w:p w14:paraId="701A5D23" w14:textId="77777777" w:rsidR="00416EEE" w:rsidRPr="00416EEE" w:rsidRDefault="00416EEE" w:rsidP="00F57016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put</w:t>
      </w:r>
      <w:proofErr w:type="spellEnd"/>
    </w:p>
    <w:p w14:paraId="3E73EEBE" w14:textId="77777777" w:rsidR="00416EEE" w:rsidRPr="00416EEE" w:rsidRDefault="00416EEE" w:rsidP="00F57016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delete</w:t>
      </w:r>
      <w:proofErr w:type="spellEnd"/>
    </w:p>
    <w:p w14:paraId="009ABF93" w14:textId="77777777" w:rsidR="00416EEE" w:rsidRPr="00416EEE" w:rsidRDefault="00416EEE" w:rsidP="00416E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первого параметра эти функции могут принимать шаблон адреса, запрос по которому будет обрабатываться. Второй параметр функций представляет функцию, которая будет обрабатывать запрос по совпавшему с шаблоном адресу.</w:t>
      </w:r>
      <w:r w:rsidRPr="00416EEE">
        <w:rPr>
          <w:rFonts w:ascii="Times New Roman" w:hAnsi="Times New Roman" w:cs="Times New Roman"/>
          <w:sz w:val="24"/>
          <w:szCs w:val="24"/>
        </w:rPr>
        <w:t xml:space="preserve"> </w:t>
      </w:r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Когда приходит запрос </w:t>
      </w:r>
      <w:proofErr w:type="spellStart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>Express</w:t>
      </w:r>
      <w:proofErr w:type="spellEnd"/>
      <w:r w:rsidRPr="0041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сопоставляет запрошенный адрес с каждым из маршрутов. Затем выбирается первый совпавший маршрут. При совпадении маршрута вызывается его функция обработчика.</w:t>
      </w:r>
    </w:p>
    <w:p w14:paraId="743184A5" w14:textId="6111DF19" w:rsidR="00416EEE" w:rsidRPr="009B4013" w:rsidRDefault="009B4013" w:rsidP="00416E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bookmarkStart w:id="5" w:name="_GoBack"/>
      <w:bookmarkEnd w:id="5"/>
    </w:p>
    <w:p w14:paraId="40BD0449" w14:textId="40AD513D" w:rsidR="000232B5" w:rsidRDefault="00416EEE" w:rsidP="00F57016">
      <w:pPr>
        <w:pStyle w:val="a6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базы данных</w:t>
      </w:r>
    </w:p>
    <w:p w14:paraId="5077DEC9" w14:textId="11B3460A" w:rsidR="000232B5" w:rsidRPr="000232B5" w:rsidRDefault="00416EEE" w:rsidP="00F57016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Отладка и тестирование продукта </w:t>
      </w:r>
    </w:p>
    <w:p w14:paraId="0163F5C4" w14:textId="77777777" w:rsidR="000232B5" w:rsidRPr="000232B5" w:rsidRDefault="000232B5" w:rsidP="000232B5">
      <w:pPr>
        <w:pStyle w:val="a6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6BE330" w14:textId="77777777" w:rsidR="000232B5" w:rsidRPr="000232B5" w:rsidRDefault="000232B5" w:rsidP="000232B5">
      <w:pPr>
        <w:pStyle w:val="a6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C6D4970" w14:textId="77777777" w:rsidR="000232B5" w:rsidRPr="000232B5" w:rsidRDefault="000232B5" w:rsidP="000232B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232B5" w:rsidRPr="000232B5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910F3" w14:textId="77777777" w:rsidR="00A315AD" w:rsidRDefault="00A315AD" w:rsidP="00134AEA">
      <w:pPr>
        <w:spacing w:after="0" w:line="240" w:lineRule="auto"/>
      </w:pPr>
      <w:r>
        <w:separator/>
      </w:r>
    </w:p>
  </w:endnote>
  <w:endnote w:type="continuationSeparator" w:id="0">
    <w:p w14:paraId="651EF3CF" w14:textId="77777777" w:rsidR="00A315AD" w:rsidRDefault="00A315AD" w:rsidP="0013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96652" w14:textId="303C031E" w:rsidR="000232B5" w:rsidRDefault="000232B5">
    <w:pPr>
      <w:pStyle w:val="af3"/>
      <w:jc w:val="center"/>
    </w:pPr>
  </w:p>
  <w:p w14:paraId="61274AA7" w14:textId="77777777" w:rsidR="000232B5" w:rsidRDefault="000232B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5760B" w14:textId="77777777" w:rsidR="00A315AD" w:rsidRDefault="00A315AD" w:rsidP="00134AEA">
      <w:pPr>
        <w:spacing w:after="0" w:line="240" w:lineRule="auto"/>
      </w:pPr>
      <w:r>
        <w:separator/>
      </w:r>
    </w:p>
  </w:footnote>
  <w:footnote w:type="continuationSeparator" w:id="0">
    <w:p w14:paraId="0E3F60B9" w14:textId="77777777" w:rsidR="00A315AD" w:rsidRDefault="00A315AD" w:rsidP="00134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OpenSymbol"/>
        <w:color w:val="1F282C"/>
        <w:sz w:val="24"/>
        <w:szCs w:val="24"/>
        <w:shd w:val="clear" w:color="auto" w:fill="FFFFFF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42D5B"/>
    <w:multiLevelType w:val="singleLevel"/>
    <w:tmpl w:val="08442D5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8573555"/>
    <w:multiLevelType w:val="hybridMultilevel"/>
    <w:tmpl w:val="952AD92E"/>
    <w:lvl w:ilvl="0" w:tplc="4734E43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09791AC5"/>
    <w:multiLevelType w:val="multilevel"/>
    <w:tmpl w:val="67D0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7776E"/>
    <w:multiLevelType w:val="hybridMultilevel"/>
    <w:tmpl w:val="237C9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C20B72"/>
    <w:multiLevelType w:val="hybridMultilevel"/>
    <w:tmpl w:val="B8BC9786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1ECA51F7"/>
    <w:multiLevelType w:val="multilevel"/>
    <w:tmpl w:val="7E5AB5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97B16"/>
    <w:multiLevelType w:val="hybridMultilevel"/>
    <w:tmpl w:val="A382298E"/>
    <w:lvl w:ilvl="0" w:tplc="4734E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439E2"/>
    <w:multiLevelType w:val="multilevel"/>
    <w:tmpl w:val="B8A045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344F7"/>
    <w:multiLevelType w:val="multilevel"/>
    <w:tmpl w:val="0EF8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71930"/>
    <w:multiLevelType w:val="hybridMultilevel"/>
    <w:tmpl w:val="EC20155C"/>
    <w:lvl w:ilvl="0" w:tplc="4734E4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56110B"/>
    <w:multiLevelType w:val="hybridMultilevel"/>
    <w:tmpl w:val="0876F9B8"/>
    <w:lvl w:ilvl="0" w:tplc="4734E4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2D2B3C"/>
    <w:multiLevelType w:val="hybridMultilevel"/>
    <w:tmpl w:val="844CBB0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4B94229A"/>
    <w:multiLevelType w:val="multilevel"/>
    <w:tmpl w:val="3B604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6866E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FD42C9"/>
    <w:multiLevelType w:val="hybridMultilevel"/>
    <w:tmpl w:val="9A900896"/>
    <w:lvl w:ilvl="0" w:tplc="4734E4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ED6216"/>
    <w:multiLevelType w:val="multilevel"/>
    <w:tmpl w:val="6600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C5C33"/>
    <w:multiLevelType w:val="hybridMultilevel"/>
    <w:tmpl w:val="CE1A696C"/>
    <w:lvl w:ilvl="0" w:tplc="4734E4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6"/>
  </w:num>
  <w:num w:numId="5">
    <w:abstractNumId w:val="5"/>
  </w:num>
  <w:num w:numId="6">
    <w:abstractNumId w:val="10"/>
  </w:num>
  <w:num w:numId="7">
    <w:abstractNumId w:val="4"/>
  </w:num>
  <w:num w:numId="8">
    <w:abstractNumId w:val="17"/>
  </w:num>
  <w:num w:numId="9">
    <w:abstractNumId w:val="2"/>
  </w:num>
  <w:num w:numId="10">
    <w:abstractNumId w:val="9"/>
  </w:num>
  <w:num w:numId="11">
    <w:abstractNumId w:val="16"/>
  </w:num>
  <w:num w:numId="12">
    <w:abstractNumId w:val="7"/>
  </w:num>
  <w:num w:numId="13">
    <w:abstractNumId w:val="18"/>
  </w:num>
  <w:num w:numId="14">
    <w:abstractNumId w:val="3"/>
  </w:num>
  <w:num w:numId="15">
    <w:abstractNumId w:val="8"/>
  </w:num>
  <w:num w:numId="16">
    <w:abstractNumId w:val="11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2A1"/>
    <w:rsid w:val="000232B5"/>
    <w:rsid w:val="000263E3"/>
    <w:rsid w:val="00034342"/>
    <w:rsid w:val="00134AEA"/>
    <w:rsid w:val="00155805"/>
    <w:rsid w:val="0016222F"/>
    <w:rsid w:val="001C5E0E"/>
    <w:rsid w:val="0022320C"/>
    <w:rsid w:val="00271024"/>
    <w:rsid w:val="0032474E"/>
    <w:rsid w:val="003C0852"/>
    <w:rsid w:val="003C1BD7"/>
    <w:rsid w:val="003E0B00"/>
    <w:rsid w:val="003E52A1"/>
    <w:rsid w:val="00416EEE"/>
    <w:rsid w:val="00420D90"/>
    <w:rsid w:val="004B243D"/>
    <w:rsid w:val="004C7109"/>
    <w:rsid w:val="004D72A3"/>
    <w:rsid w:val="0052203A"/>
    <w:rsid w:val="00545D51"/>
    <w:rsid w:val="0058766C"/>
    <w:rsid w:val="005D0CD5"/>
    <w:rsid w:val="00737AD9"/>
    <w:rsid w:val="007D0B7C"/>
    <w:rsid w:val="008B3002"/>
    <w:rsid w:val="008F5DF0"/>
    <w:rsid w:val="0093794E"/>
    <w:rsid w:val="00973659"/>
    <w:rsid w:val="009B4013"/>
    <w:rsid w:val="009D7070"/>
    <w:rsid w:val="00A315AD"/>
    <w:rsid w:val="00A5765E"/>
    <w:rsid w:val="00AB0256"/>
    <w:rsid w:val="00AE43A6"/>
    <w:rsid w:val="00BD2571"/>
    <w:rsid w:val="00C0303B"/>
    <w:rsid w:val="00C72B36"/>
    <w:rsid w:val="00CD6421"/>
    <w:rsid w:val="00CE4518"/>
    <w:rsid w:val="00D26016"/>
    <w:rsid w:val="00D74C92"/>
    <w:rsid w:val="00D81BD4"/>
    <w:rsid w:val="00E21190"/>
    <w:rsid w:val="00F40FC2"/>
    <w:rsid w:val="00F5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0E795"/>
  <w15:docId w15:val="{8C45CC06-59A9-4EAC-B041-E76EDBAD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BD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C1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C1B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0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1B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ubmenu-table">
    <w:name w:val="submenu-table"/>
    <w:basedOn w:val="a0"/>
    <w:rsid w:val="003C1BD7"/>
  </w:style>
  <w:style w:type="character" w:customStyle="1" w:styleId="FontStyle51">
    <w:name w:val="Font Style51"/>
    <w:basedOn w:val="a0"/>
    <w:rsid w:val="003C1BD7"/>
    <w:rPr>
      <w:rFonts w:ascii="Times New Roman" w:hAnsi="Times New Roman" w:cs="Times New Roman"/>
      <w:b/>
      <w:bCs/>
      <w:color w:val="000000"/>
      <w:sz w:val="22"/>
      <w:szCs w:val="22"/>
    </w:rPr>
  </w:style>
  <w:style w:type="paragraph" w:customStyle="1" w:styleId="11">
    <w:name w:val="Абзац списка1"/>
    <w:basedOn w:val="a"/>
    <w:rsid w:val="003C1BD7"/>
    <w:pPr>
      <w:suppressAutoHyphens/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3">
    <w:name w:val="Body Text Indent"/>
    <w:basedOn w:val="a"/>
    <w:link w:val="a4"/>
    <w:rsid w:val="003C1BD7"/>
    <w:pPr>
      <w:suppressAutoHyphens/>
      <w:spacing w:after="120" w:line="276" w:lineRule="auto"/>
      <w:ind w:left="283"/>
    </w:pPr>
    <w:rPr>
      <w:rFonts w:ascii="Calibri" w:eastAsia="SimSun" w:hAnsi="Calibri" w:cs="font279"/>
      <w:lang w:eastAsia="ar-SA"/>
    </w:rPr>
  </w:style>
  <w:style w:type="character" w:customStyle="1" w:styleId="a4">
    <w:name w:val="Основной текст с отступом Знак"/>
    <w:basedOn w:val="a0"/>
    <w:link w:val="a3"/>
    <w:rsid w:val="003C1BD7"/>
    <w:rPr>
      <w:rFonts w:ascii="Calibri" w:eastAsia="SimSun" w:hAnsi="Calibri" w:cs="font279"/>
      <w:lang w:eastAsia="ar-SA"/>
    </w:rPr>
  </w:style>
  <w:style w:type="paragraph" w:customStyle="1" w:styleId="Style14">
    <w:name w:val="Style14"/>
    <w:basedOn w:val="a"/>
    <w:rsid w:val="003C1BD7"/>
    <w:pPr>
      <w:widowControl w:val="0"/>
      <w:suppressAutoHyphens/>
      <w:spacing w:after="0" w:line="278" w:lineRule="exact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3C1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qFormat/>
    <w:rsid w:val="003C1BD7"/>
    <w:pPr>
      <w:suppressLineNumbers/>
      <w:pBdr>
        <w:bottom w:val="single" w:sz="4" w:space="1" w:color="808080"/>
      </w:pBdr>
      <w:suppressAutoHyphens/>
      <w:spacing w:before="400" w:after="40" w:line="100" w:lineRule="atLeast"/>
    </w:pPr>
    <w:rPr>
      <w:rFonts w:ascii="Calibri Light" w:eastAsia="SimSun" w:hAnsi="Calibri Light" w:cs="Calibri Light"/>
      <w:color w:val="2F5496"/>
      <w:sz w:val="32"/>
      <w:szCs w:val="32"/>
      <w:lang w:eastAsia="ar-SA"/>
    </w:rPr>
  </w:style>
  <w:style w:type="paragraph" w:styleId="12">
    <w:name w:val="toc 1"/>
    <w:basedOn w:val="a"/>
    <w:rsid w:val="003C1BD7"/>
    <w:pPr>
      <w:suppressLineNumbers/>
      <w:tabs>
        <w:tab w:val="right" w:leader="dot" w:pos="9355"/>
      </w:tabs>
      <w:suppressAutoHyphens/>
      <w:spacing w:after="120" w:line="264" w:lineRule="auto"/>
    </w:pPr>
    <w:rPr>
      <w:rFonts w:ascii="Calibri" w:eastAsia="SimSun" w:hAnsi="Calibri" w:cs="Mangal"/>
      <w:sz w:val="21"/>
      <w:szCs w:val="21"/>
      <w:lang w:eastAsia="ar-SA"/>
    </w:rPr>
  </w:style>
  <w:style w:type="paragraph" w:styleId="21">
    <w:name w:val="toc 2"/>
    <w:basedOn w:val="a"/>
    <w:rsid w:val="003C1BD7"/>
    <w:pPr>
      <w:suppressLineNumbers/>
      <w:tabs>
        <w:tab w:val="right" w:leader="dot" w:pos="9072"/>
      </w:tabs>
      <w:suppressAutoHyphens/>
      <w:spacing w:after="120" w:line="264" w:lineRule="auto"/>
      <w:ind w:left="283"/>
    </w:pPr>
    <w:rPr>
      <w:rFonts w:ascii="Calibri" w:eastAsia="SimSun" w:hAnsi="Calibri" w:cs="Mangal"/>
      <w:sz w:val="21"/>
      <w:szCs w:val="21"/>
      <w:lang w:eastAsia="ar-SA"/>
    </w:rPr>
  </w:style>
  <w:style w:type="paragraph" w:styleId="a6">
    <w:name w:val="List Paragraph"/>
    <w:basedOn w:val="a"/>
    <w:uiPriority w:val="34"/>
    <w:qFormat/>
    <w:rsid w:val="003C1BD7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3C1B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1B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1BD7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C1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C1BD7"/>
    <w:rPr>
      <w:rFonts w:ascii="Tahoma" w:hAnsi="Tahoma" w:cs="Tahoma"/>
      <w:sz w:val="16"/>
      <w:szCs w:val="16"/>
    </w:rPr>
  </w:style>
  <w:style w:type="paragraph" w:styleId="ac">
    <w:name w:val="Body Text"/>
    <w:basedOn w:val="a"/>
    <w:link w:val="ad"/>
    <w:rsid w:val="004C7109"/>
    <w:pPr>
      <w:suppressAutoHyphens/>
      <w:spacing w:after="120" w:line="264" w:lineRule="auto"/>
    </w:pPr>
    <w:rPr>
      <w:rFonts w:ascii="Calibri" w:eastAsia="SimSun" w:hAnsi="Calibri" w:cs="Tahoma"/>
      <w:sz w:val="21"/>
      <w:szCs w:val="21"/>
      <w:lang w:eastAsia="ar-SA"/>
    </w:rPr>
  </w:style>
  <w:style w:type="character" w:customStyle="1" w:styleId="ad">
    <w:name w:val="Основной текст Знак"/>
    <w:basedOn w:val="a0"/>
    <w:link w:val="ac"/>
    <w:rsid w:val="004C7109"/>
    <w:rPr>
      <w:rFonts w:ascii="Calibri" w:eastAsia="SimSun" w:hAnsi="Calibri" w:cs="Tahoma"/>
      <w:sz w:val="21"/>
      <w:szCs w:val="21"/>
      <w:lang w:eastAsia="ar-SA"/>
    </w:rPr>
  </w:style>
  <w:style w:type="paragraph" w:customStyle="1" w:styleId="22">
    <w:name w:val="Абзац списка2"/>
    <w:basedOn w:val="a"/>
    <w:rsid w:val="004C7109"/>
    <w:pPr>
      <w:suppressAutoHyphens/>
      <w:spacing w:after="120" w:line="264" w:lineRule="auto"/>
      <w:ind w:left="720"/>
    </w:pPr>
    <w:rPr>
      <w:rFonts w:ascii="Calibri" w:eastAsia="SimSun" w:hAnsi="Calibri" w:cs="Tahoma"/>
      <w:sz w:val="21"/>
      <w:szCs w:val="21"/>
      <w:lang w:eastAsia="ar-SA"/>
    </w:rPr>
  </w:style>
  <w:style w:type="character" w:styleId="ae">
    <w:name w:val="Strong"/>
    <w:basedOn w:val="a0"/>
    <w:uiPriority w:val="22"/>
    <w:qFormat/>
    <w:rsid w:val="004B243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20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Normal (Web)"/>
    <w:basedOn w:val="a"/>
    <w:unhideWhenUsed/>
    <w:rsid w:val="00522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Emphasis"/>
    <w:basedOn w:val="a0"/>
    <w:uiPriority w:val="20"/>
    <w:qFormat/>
    <w:rsid w:val="0052203A"/>
    <w:rPr>
      <w:i/>
      <w:iCs/>
    </w:rPr>
  </w:style>
  <w:style w:type="paragraph" w:styleId="af1">
    <w:name w:val="header"/>
    <w:basedOn w:val="a"/>
    <w:link w:val="af2"/>
    <w:uiPriority w:val="99"/>
    <w:unhideWhenUsed/>
    <w:rsid w:val="00134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134AEA"/>
  </w:style>
  <w:style w:type="paragraph" w:styleId="af3">
    <w:name w:val="footer"/>
    <w:basedOn w:val="a"/>
    <w:link w:val="af4"/>
    <w:uiPriority w:val="99"/>
    <w:unhideWhenUsed/>
    <w:rsid w:val="00134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34AEA"/>
  </w:style>
  <w:style w:type="paragraph" w:styleId="af5">
    <w:name w:val="annotation subject"/>
    <w:basedOn w:val="a8"/>
    <w:next w:val="a8"/>
    <w:link w:val="af6"/>
    <w:uiPriority w:val="99"/>
    <w:semiHidden/>
    <w:unhideWhenUsed/>
    <w:rsid w:val="004D72A3"/>
    <w:rPr>
      <w:b/>
      <w:bCs/>
    </w:rPr>
  </w:style>
  <w:style w:type="character" w:customStyle="1" w:styleId="af6">
    <w:name w:val="Тема примечания Знак"/>
    <w:basedOn w:val="a9"/>
    <w:link w:val="af5"/>
    <w:uiPriority w:val="99"/>
    <w:semiHidden/>
    <w:rsid w:val="004D72A3"/>
    <w:rPr>
      <w:b/>
      <w:bCs/>
      <w:sz w:val="20"/>
      <w:szCs w:val="20"/>
    </w:rPr>
  </w:style>
  <w:style w:type="character" w:customStyle="1" w:styleId="105pt">
    <w:name w:val="Основной текст + 10;5 pt"/>
    <w:basedOn w:val="a0"/>
    <w:rsid w:val="00CD64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31">
    <w:name w:val="Основной текст (3)_"/>
    <w:basedOn w:val="a0"/>
    <w:link w:val="32"/>
    <w:rsid w:val="00CD6421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af7">
    <w:name w:val="Основной текст_"/>
    <w:basedOn w:val="a0"/>
    <w:link w:val="33"/>
    <w:rsid w:val="00CD6421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CD6421"/>
    <w:pPr>
      <w:widowControl w:val="0"/>
      <w:shd w:val="clear" w:color="auto" w:fill="FFFFFF"/>
      <w:spacing w:after="0" w:line="421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33">
    <w:name w:val="Основной текст3"/>
    <w:basedOn w:val="a"/>
    <w:link w:val="af7"/>
    <w:rsid w:val="00CD6421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paragraph" w:styleId="34">
    <w:name w:val="toc 3"/>
    <w:basedOn w:val="a"/>
    <w:next w:val="a"/>
    <w:autoRedefine/>
    <w:uiPriority w:val="39"/>
    <w:semiHidden/>
    <w:unhideWhenUsed/>
    <w:rsid w:val="00034342"/>
    <w:pPr>
      <w:spacing w:after="100"/>
      <w:ind w:left="440"/>
    </w:pPr>
  </w:style>
  <w:style w:type="character" w:styleId="HTML">
    <w:name w:val="HTML Typewriter"/>
    <w:basedOn w:val="a0"/>
    <w:uiPriority w:val="99"/>
    <w:semiHidden/>
    <w:unhideWhenUsed/>
    <w:rsid w:val="000232B5"/>
    <w:rPr>
      <w:rFonts w:ascii="Courier New" w:eastAsia="Times New Roman" w:hAnsi="Courier New" w:cs="Courier New"/>
      <w:sz w:val="20"/>
      <w:szCs w:val="20"/>
    </w:rPr>
  </w:style>
  <w:style w:type="character" w:styleId="af8">
    <w:name w:val="Hyperlink"/>
    <w:basedOn w:val="a0"/>
    <w:unhideWhenUsed/>
    <w:rsid w:val="000232B5"/>
    <w:rPr>
      <w:color w:val="0000FF"/>
      <w:u w:val="single"/>
    </w:rPr>
  </w:style>
  <w:style w:type="character" w:customStyle="1" w:styleId="reftag">
    <w:name w:val="reftag"/>
    <w:basedOn w:val="a0"/>
    <w:rsid w:val="000232B5"/>
  </w:style>
  <w:style w:type="paragraph" w:styleId="af9">
    <w:name w:val="caption"/>
    <w:basedOn w:val="a"/>
    <w:next w:val="a"/>
    <w:uiPriority w:val="35"/>
    <w:unhideWhenUsed/>
    <w:qFormat/>
    <w:rsid w:val="000232B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php.net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wikireality.ru/wiki/Denwe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ebstudio2u.net/ru/programming/183-what-is-denwer.html" TargetMode="External"/><Relationship Id="rId20" Type="http://schemas.openxmlformats.org/officeDocument/2006/relationships/hyperlink" Target="https://www.phpmyadmin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semantica.in/blog/denver-dlya-razrabotchikov-i-ne-tolko.html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octoverse.github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://wikireality.ru/wiki/PHP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19A5588-8A6B-49FC-84A0-9B5FCF47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39</Pages>
  <Words>9203</Words>
  <Characters>52462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User</cp:lastModifiedBy>
  <cp:revision>15</cp:revision>
  <dcterms:created xsi:type="dcterms:W3CDTF">2020-06-01T07:30:00Z</dcterms:created>
  <dcterms:modified xsi:type="dcterms:W3CDTF">2020-07-02T18:15:00Z</dcterms:modified>
</cp:coreProperties>
</file>